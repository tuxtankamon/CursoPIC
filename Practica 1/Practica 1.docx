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1661E" w14:textId="39FD0D39" w:rsidR="00D026A4" w:rsidRDefault="00EE1722" w:rsidP="00474B33">
      <w:pPr>
        <w:spacing w:line="100" w:lineRule="atLeast"/>
        <w:jc w:val="center"/>
        <w:rPr>
          <w:b/>
          <w:sz w:val="32"/>
          <w:lang w:val="es-NI"/>
        </w:rPr>
      </w:pPr>
      <w:r>
        <w:rPr>
          <w:b/>
          <w:sz w:val="32"/>
          <w:lang w:val="es-NI"/>
        </w:rPr>
        <w:t>Practica</w:t>
      </w:r>
      <w:r w:rsidR="00474B33" w:rsidRPr="00474B33">
        <w:rPr>
          <w:b/>
          <w:sz w:val="32"/>
          <w:lang w:val="es-NI"/>
        </w:rPr>
        <w:t xml:space="preserve"> </w:t>
      </w:r>
      <w:r>
        <w:rPr>
          <w:b/>
          <w:sz w:val="32"/>
          <w:lang w:val="es-NI"/>
        </w:rPr>
        <w:t>#</w:t>
      </w:r>
      <w:r w:rsidR="00474B33" w:rsidRPr="00474B33">
        <w:rPr>
          <w:b/>
          <w:sz w:val="32"/>
          <w:lang w:val="es-NI"/>
        </w:rPr>
        <w:t xml:space="preserve">1: </w:t>
      </w:r>
      <w:r w:rsidR="00CA0582">
        <w:rPr>
          <w:b/>
          <w:sz w:val="32"/>
          <w:lang w:val="es-NI"/>
        </w:rPr>
        <w:t>Puertos de Entrada y Salida</w:t>
      </w:r>
    </w:p>
    <w:p w14:paraId="0E574CD1" w14:textId="77777777" w:rsidR="00474B33" w:rsidRDefault="00474B33" w:rsidP="00474B33">
      <w:pPr>
        <w:spacing w:line="100" w:lineRule="atLeast"/>
        <w:jc w:val="center"/>
        <w:rPr>
          <w:b/>
          <w:sz w:val="32"/>
          <w:lang w:val="es-NI"/>
        </w:rPr>
      </w:pPr>
    </w:p>
    <w:p w14:paraId="462A9F14" w14:textId="77777777" w:rsidR="00474B33" w:rsidRDefault="00474B33" w:rsidP="007D0899">
      <w:pPr>
        <w:pStyle w:val="Prrafodelista"/>
        <w:numPr>
          <w:ilvl w:val="0"/>
          <w:numId w:val="2"/>
        </w:numPr>
        <w:spacing w:line="100" w:lineRule="atLeast"/>
        <w:rPr>
          <w:b/>
          <w:sz w:val="28"/>
          <w:lang w:val="es-NI"/>
        </w:rPr>
      </w:pPr>
      <w:r w:rsidRPr="00474B33">
        <w:rPr>
          <w:b/>
          <w:sz w:val="28"/>
          <w:lang w:val="es-NI"/>
        </w:rPr>
        <w:t>Objetivos</w:t>
      </w:r>
    </w:p>
    <w:p w14:paraId="6C25A219" w14:textId="77777777" w:rsidR="00DC6F03" w:rsidRPr="00DC6F03" w:rsidRDefault="00DC6F03" w:rsidP="00DC6F03">
      <w:pPr>
        <w:spacing w:line="100" w:lineRule="atLeast"/>
        <w:rPr>
          <w:b/>
          <w:sz w:val="28"/>
          <w:lang w:val="es-NI"/>
        </w:rPr>
      </w:pPr>
    </w:p>
    <w:p w14:paraId="7AC87F22" w14:textId="0CB0999D" w:rsidR="00474B33" w:rsidRPr="00474B33" w:rsidRDefault="00474B33" w:rsidP="007D0899">
      <w:pPr>
        <w:pStyle w:val="Prrafodelista"/>
        <w:numPr>
          <w:ilvl w:val="1"/>
          <w:numId w:val="3"/>
        </w:numPr>
        <w:rPr>
          <w:sz w:val="28"/>
          <w:lang w:val="es-NI"/>
        </w:rPr>
      </w:pPr>
      <w:r w:rsidRPr="00474B33">
        <w:rPr>
          <w:sz w:val="28"/>
          <w:lang w:val="es-NI"/>
        </w:rPr>
        <w:t xml:space="preserve">Familiarizarse con el compilador </w:t>
      </w:r>
      <w:r w:rsidR="00407097">
        <w:rPr>
          <w:sz w:val="28"/>
          <w:lang w:val="es-NI"/>
        </w:rPr>
        <w:t>MPLAB X IDE</w:t>
      </w:r>
      <w:r w:rsidRPr="00474B33">
        <w:rPr>
          <w:sz w:val="28"/>
          <w:lang w:val="es-NI"/>
        </w:rPr>
        <w:t xml:space="preserve"> y el simulador de circuitos Proteus</w:t>
      </w:r>
      <w:r>
        <w:rPr>
          <w:sz w:val="28"/>
          <w:lang w:val="es-NI"/>
        </w:rPr>
        <w:t>.</w:t>
      </w:r>
    </w:p>
    <w:p w14:paraId="78C22479" w14:textId="77777777" w:rsidR="00474B33" w:rsidRPr="00474B33" w:rsidRDefault="00474B33" w:rsidP="007D0899">
      <w:pPr>
        <w:pStyle w:val="Prrafodelista"/>
        <w:numPr>
          <w:ilvl w:val="1"/>
          <w:numId w:val="3"/>
        </w:numPr>
        <w:spacing w:line="100" w:lineRule="atLeast"/>
        <w:rPr>
          <w:sz w:val="28"/>
          <w:lang w:val="es-NI"/>
        </w:rPr>
      </w:pPr>
      <w:r>
        <w:rPr>
          <w:rFonts w:asciiTheme="minorHAnsi" w:hAnsiTheme="minorHAnsi"/>
          <w:sz w:val="28"/>
          <w:lang w:val="es-NI"/>
        </w:rPr>
        <w:t>Manejar los puertos de un microcontrolador como entrada</w:t>
      </w:r>
      <w:r w:rsidRPr="00AA3D57">
        <w:rPr>
          <w:rFonts w:asciiTheme="minorHAnsi" w:hAnsiTheme="minorHAnsi"/>
          <w:sz w:val="28"/>
          <w:lang w:val="es-NI"/>
        </w:rPr>
        <w:t>/salida</w:t>
      </w:r>
      <w:r>
        <w:rPr>
          <w:rFonts w:asciiTheme="minorHAnsi" w:hAnsiTheme="minorHAnsi"/>
          <w:sz w:val="28"/>
          <w:lang w:val="es-NI"/>
        </w:rPr>
        <w:t>.</w:t>
      </w:r>
    </w:p>
    <w:p w14:paraId="6BDB1982" w14:textId="4F6E8F87" w:rsidR="00E701BD" w:rsidRDefault="00E701BD" w:rsidP="00474B33">
      <w:pPr>
        <w:spacing w:line="100" w:lineRule="atLeast"/>
        <w:ind w:left="720"/>
        <w:rPr>
          <w:sz w:val="28"/>
          <w:lang w:val="es-NI"/>
        </w:rPr>
      </w:pPr>
    </w:p>
    <w:p w14:paraId="71DBCB8A" w14:textId="50012988" w:rsidR="00351E02" w:rsidRDefault="00351E02" w:rsidP="007D0899">
      <w:pPr>
        <w:pStyle w:val="Prrafodelista"/>
        <w:numPr>
          <w:ilvl w:val="0"/>
          <w:numId w:val="2"/>
        </w:numPr>
        <w:spacing w:line="100" w:lineRule="atLeast"/>
        <w:rPr>
          <w:b/>
          <w:sz w:val="28"/>
          <w:lang w:val="es-NI"/>
        </w:rPr>
      </w:pPr>
      <w:r>
        <w:rPr>
          <w:b/>
          <w:sz w:val="28"/>
          <w:lang w:val="es-NI"/>
        </w:rPr>
        <w:t>Materiales</w:t>
      </w:r>
    </w:p>
    <w:p w14:paraId="57A324BD" w14:textId="128C67D1" w:rsidR="00E92BD4" w:rsidRDefault="00E92BD4" w:rsidP="00E92BD4">
      <w:pPr>
        <w:spacing w:line="100" w:lineRule="atLeast"/>
        <w:rPr>
          <w:b/>
          <w:sz w:val="28"/>
          <w:lang w:val="es-NI"/>
        </w:rPr>
      </w:pPr>
    </w:p>
    <w:p w14:paraId="520CE0F9" w14:textId="5E81B22D" w:rsidR="00147749" w:rsidRPr="00E92BD4" w:rsidRDefault="00E92BD4" w:rsidP="00E92BD4">
      <w:pPr>
        <w:spacing w:line="100" w:lineRule="atLeast"/>
        <w:rPr>
          <w:bCs/>
          <w:sz w:val="28"/>
          <w:lang w:val="es-NI"/>
        </w:rPr>
      </w:pPr>
      <w:r>
        <w:rPr>
          <w:bCs/>
          <w:sz w:val="28"/>
          <w:lang w:val="es-NI"/>
        </w:rPr>
        <w:t xml:space="preserve">Computadora con </w:t>
      </w:r>
      <w:r w:rsidR="00147749">
        <w:rPr>
          <w:bCs/>
          <w:sz w:val="28"/>
          <w:lang w:val="es-NI"/>
        </w:rPr>
        <w:t>Software MPLAB X IDE y Proteus</w:t>
      </w:r>
    </w:p>
    <w:p w14:paraId="5F851F42" w14:textId="77777777" w:rsidR="00E701BD" w:rsidRPr="00474B33" w:rsidRDefault="00E701BD" w:rsidP="00474B33">
      <w:pPr>
        <w:spacing w:line="100" w:lineRule="atLeast"/>
        <w:ind w:left="720"/>
        <w:rPr>
          <w:sz w:val="28"/>
          <w:lang w:val="es-NI"/>
        </w:rPr>
      </w:pPr>
    </w:p>
    <w:p w14:paraId="148A9EFE" w14:textId="77777777" w:rsidR="00474B33" w:rsidRDefault="00474B33" w:rsidP="007D0899">
      <w:pPr>
        <w:pStyle w:val="Prrafodelista"/>
        <w:numPr>
          <w:ilvl w:val="0"/>
          <w:numId w:val="2"/>
        </w:numPr>
        <w:spacing w:line="100" w:lineRule="atLeast"/>
        <w:rPr>
          <w:b/>
          <w:sz w:val="28"/>
          <w:lang w:val="es-NI"/>
        </w:rPr>
      </w:pPr>
      <w:r w:rsidRPr="00474B33">
        <w:rPr>
          <w:b/>
          <w:sz w:val="28"/>
          <w:lang w:val="es-NI"/>
        </w:rPr>
        <w:t>Introducción</w:t>
      </w:r>
    </w:p>
    <w:p w14:paraId="250220AF" w14:textId="27302D36" w:rsidR="00DC6F03" w:rsidRDefault="00DC6F03" w:rsidP="00474B33">
      <w:pPr>
        <w:spacing w:line="100" w:lineRule="atLeast"/>
        <w:jc w:val="both"/>
        <w:rPr>
          <w:sz w:val="28"/>
          <w:lang w:val="es-NI"/>
        </w:rPr>
      </w:pPr>
    </w:p>
    <w:p w14:paraId="5DACAC12" w14:textId="7155D66B" w:rsidR="00474B33" w:rsidRPr="006A1A67" w:rsidRDefault="00474B33" w:rsidP="00474B33">
      <w:pPr>
        <w:spacing w:line="100" w:lineRule="atLeast"/>
        <w:jc w:val="both"/>
        <w:rPr>
          <w:sz w:val="28"/>
          <w:lang w:val="es-NI"/>
        </w:rPr>
      </w:pPr>
      <w:r w:rsidRPr="00474B33">
        <w:rPr>
          <w:sz w:val="28"/>
          <w:lang w:val="es-NI"/>
        </w:rPr>
        <w:t xml:space="preserve">Esta guía de laboratorio muestra </w:t>
      </w:r>
      <w:r>
        <w:rPr>
          <w:sz w:val="28"/>
          <w:lang w:val="es-NI"/>
        </w:rPr>
        <w:t xml:space="preserve">cómo utilizar el compilador </w:t>
      </w:r>
      <w:r w:rsidR="00F454A9">
        <w:rPr>
          <w:sz w:val="28"/>
          <w:lang w:val="es-NI"/>
        </w:rPr>
        <w:t>MPLABX para</w:t>
      </w:r>
      <w:r>
        <w:rPr>
          <w:sz w:val="28"/>
          <w:lang w:val="es-NI"/>
        </w:rPr>
        <w:t xml:space="preserve"> crear un proyecto en su entorno y simular </w:t>
      </w:r>
      <w:r w:rsidR="006A1A67">
        <w:rPr>
          <w:sz w:val="28"/>
          <w:lang w:val="es-NI"/>
        </w:rPr>
        <w:t>su</w:t>
      </w:r>
      <w:r>
        <w:rPr>
          <w:sz w:val="28"/>
          <w:lang w:val="es-NI"/>
        </w:rPr>
        <w:t xml:space="preserve"> funcionamiento en Proteus.</w:t>
      </w:r>
      <w:r w:rsidR="006A1A67">
        <w:rPr>
          <w:sz w:val="28"/>
          <w:lang w:val="es-NI"/>
        </w:rPr>
        <w:t xml:space="preserve"> El proyecto a realizar será la configuración como entrada y</w:t>
      </w:r>
      <w:r w:rsidR="006A1A67" w:rsidRPr="006A1A67">
        <w:rPr>
          <w:sz w:val="28"/>
          <w:lang w:val="es-NI"/>
        </w:rPr>
        <w:t xml:space="preserve"> salida</w:t>
      </w:r>
      <w:r w:rsidR="001545AE">
        <w:rPr>
          <w:sz w:val="28"/>
          <w:lang w:val="es-NI"/>
        </w:rPr>
        <w:t xml:space="preserve"> </w:t>
      </w:r>
      <w:r w:rsidR="00BC6E83">
        <w:rPr>
          <w:sz w:val="28"/>
          <w:lang w:val="es-NI"/>
        </w:rPr>
        <w:t xml:space="preserve">de </w:t>
      </w:r>
      <w:r w:rsidR="006A1A67">
        <w:rPr>
          <w:sz w:val="28"/>
          <w:lang w:val="es-NI"/>
        </w:rPr>
        <w:t>pines de</w:t>
      </w:r>
      <w:r w:rsidR="00F454A9">
        <w:rPr>
          <w:sz w:val="28"/>
          <w:lang w:val="es-NI"/>
        </w:rPr>
        <w:t xml:space="preserve"> los puertos</w:t>
      </w:r>
      <w:r w:rsidR="006A1A67">
        <w:rPr>
          <w:sz w:val="28"/>
          <w:lang w:val="es-NI"/>
        </w:rPr>
        <w:t xml:space="preserve"> del microcontrolador 1</w:t>
      </w:r>
      <w:r w:rsidR="00F454A9">
        <w:rPr>
          <w:sz w:val="28"/>
          <w:lang w:val="es-NI"/>
        </w:rPr>
        <w:t>8F4550</w:t>
      </w:r>
      <w:r w:rsidR="006A1A67">
        <w:rPr>
          <w:sz w:val="28"/>
          <w:lang w:val="es-NI"/>
        </w:rPr>
        <w:t>.</w:t>
      </w:r>
    </w:p>
    <w:p w14:paraId="1A0423D1" w14:textId="50016348" w:rsidR="0015356F" w:rsidRDefault="0015356F" w:rsidP="00F454A9">
      <w:pPr>
        <w:spacing w:line="100" w:lineRule="atLeast"/>
        <w:jc w:val="both"/>
        <w:rPr>
          <w:sz w:val="28"/>
          <w:lang w:val="es-NI"/>
        </w:rPr>
      </w:pPr>
    </w:p>
    <w:p w14:paraId="56C9E2BB" w14:textId="45D4C084" w:rsidR="00F454A9" w:rsidRPr="00351E02" w:rsidRDefault="00F454A9" w:rsidP="007D0899">
      <w:pPr>
        <w:pStyle w:val="Prrafodelista"/>
        <w:numPr>
          <w:ilvl w:val="1"/>
          <w:numId w:val="5"/>
        </w:numPr>
        <w:spacing w:line="100" w:lineRule="atLeast"/>
        <w:ind w:left="1276"/>
        <w:jc w:val="both"/>
        <w:rPr>
          <w:b/>
          <w:sz w:val="28"/>
          <w:lang w:val="es-NI"/>
        </w:rPr>
      </w:pPr>
      <w:r w:rsidRPr="00351E02">
        <w:rPr>
          <w:b/>
          <w:sz w:val="28"/>
          <w:lang w:val="es-NI"/>
        </w:rPr>
        <w:t>Herramientas de Software</w:t>
      </w:r>
    </w:p>
    <w:p w14:paraId="2BDED8CD" w14:textId="77777777" w:rsidR="00DC6F03" w:rsidRDefault="00DC6F03" w:rsidP="00FC76F5">
      <w:pPr>
        <w:spacing w:line="100" w:lineRule="atLeast"/>
        <w:jc w:val="both"/>
        <w:rPr>
          <w:sz w:val="28"/>
          <w:lang w:val="es-NI"/>
        </w:rPr>
      </w:pPr>
    </w:p>
    <w:p w14:paraId="1F2FFC14" w14:textId="0D507C5C" w:rsidR="00474B33" w:rsidRDefault="00F96EA1" w:rsidP="00FC76F5">
      <w:pPr>
        <w:spacing w:line="100" w:lineRule="atLeast"/>
        <w:jc w:val="both"/>
        <w:rPr>
          <w:sz w:val="28"/>
          <w:lang w:val="es-NI"/>
        </w:rPr>
      </w:pPr>
      <w:r>
        <w:rPr>
          <w:sz w:val="28"/>
          <w:lang w:val="es-NI"/>
        </w:rPr>
        <w:t xml:space="preserve">El </w:t>
      </w:r>
      <w:r w:rsidR="00E701BD">
        <w:rPr>
          <w:sz w:val="28"/>
          <w:lang w:val="es-NI"/>
        </w:rPr>
        <w:t>MPLAB X</w:t>
      </w:r>
      <w:r>
        <w:rPr>
          <w:sz w:val="28"/>
          <w:lang w:val="es-NI"/>
        </w:rPr>
        <w:t xml:space="preserve"> </w:t>
      </w:r>
      <w:r w:rsidR="00E701BD">
        <w:rPr>
          <w:sz w:val="28"/>
          <w:lang w:val="es-NI"/>
        </w:rPr>
        <w:t xml:space="preserve">es el IDE oficial de la empresa Microchip para poder trabajar sus diversos modelos de microcontroladores, usando diversos compiladores, los cuales </w:t>
      </w:r>
      <w:r>
        <w:rPr>
          <w:sz w:val="28"/>
          <w:lang w:val="es-NI"/>
        </w:rPr>
        <w:t>contiene</w:t>
      </w:r>
      <w:r w:rsidR="00E701BD">
        <w:rPr>
          <w:sz w:val="28"/>
          <w:lang w:val="es-NI"/>
        </w:rPr>
        <w:t>n</w:t>
      </w:r>
      <w:r>
        <w:rPr>
          <w:sz w:val="28"/>
          <w:lang w:val="es-NI"/>
        </w:rPr>
        <w:t xml:space="preserve"> operadores estándar de C y librerías de funciones incorporadas, específicas para los registros de los microcontroladores, proporcionado así</w:t>
      </w:r>
      <w:r w:rsidR="00FC76F5">
        <w:rPr>
          <w:sz w:val="28"/>
          <w:lang w:val="es-NI"/>
        </w:rPr>
        <w:t xml:space="preserve"> una herramienta para acce</w:t>
      </w:r>
      <w:r w:rsidR="00D43891">
        <w:rPr>
          <w:sz w:val="28"/>
          <w:lang w:val="es-NI"/>
        </w:rPr>
        <w:t>de</w:t>
      </w:r>
      <w:r w:rsidR="00FC76F5">
        <w:rPr>
          <w:sz w:val="28"/>
          <w:lang w:val="es-NI"/>
        </w:rPr>
        <w:t xml:space="preserve">r a </w:t>
      </w:r>
      <w:r w:rsidR="0065541E">
        <w:rPr>
          <w:sz w:val="28"/>
          <w:lang w:val="es-NI"/>
        </w:rPr>
        <w:t>operaciones</w:t>
      </w:r>
      <w:r w:rsidR="00FC76F5">
        <w:rPr>
          <w:sz w:val="28"/>
          <w:lang w:val="es-NI"/>
        </w:rPr>
        <w:t xml:space="preserve"> del hardware del microcontrolador.</w:t>
      </w:r>
    </w:p>
    <w:p w14:paraId="0EE6494F" w14:textId="4325B5F6" w:rsidR="00A97413" w:rsidRDefault="00A97413" w:rsidP="00FC76F5">
      <w:pPr>
        <w:spacing w:line="100" w:lineRule="atLeast"/>
        <w:jc w:val="both"/>
        <w:rPr>
          <w:sz w:val="28"/>
          <w:lang w:val="es-NI"/>
        </w:rPr>
      </w:pPr>
    </w:p>
    <w:p w14:paraId="33971E76" w14:textId="1E241B33" w:rsidR="00A97413" w:rsidRDefault="00EE1722" w:rsidP="00147749">
      <w:pPr>
        <w:widowControl/>
        <w:suppressAutoHyphens w:val="0"/>
        <w:rPr>
          <w:sz w:val="28"/>
          <w:lang w:val="es-NI"/>
        </w:rPr>
      </w:pPr>
      <w:r>
        <w:rPr>
          <w:sz w:val="28"/>
          <w:lang w:val="es-NI"/>
        </w:rPr>
        <w:t xml:space="preserve">El </w:t>
      </w:r>
      <w:r w:rsidR="00E92BD4">
        <w:rPr>
          <w:sz w:val="28"/>
          <w:lang w:val="es-NI"/>
        </w:rPr>
        <w:t>IDE</w:t>
      </w:r>
      <w:r>
        <w:rPr>
          <w:sz w:val="28"/>
          <w:lang w:val="es-NI"/>
        </w:rPr>
        <w:t xml:space="preserve"> lo podemos encontrar desde el sitio oficial de Microchip (</w:t>
      </w:r>
      <w:hyperlink r:id="rId8" w:history="1">
        <w:r w:rsidRPr="00EE1722">
          <w:rPr>
            <w:rStyle w:val="Hipervnculo"/>
            <w:sz w:val="28"/>
            <w:lang w:val="es-NI"/>
          </w:rPr>
          <w:t>Link</w:t>
        </w:r>
      </w:hyperlink>
      <w:r>
        <w:rPr>
          <w:sz w:val="28"/>
          <w:lang w:val="es-NI"/>
        </w:rPr>
        <w:t>)</w:t>
      </w:r>
      <w:r w:rsidR="00E92BD4">
        <w:rPr>
          <w:sz w:val="28"/>
          <w:lang w:val="es-NI"/>
        </w:rPr>
        <w:t xml:space="preserve"> y el compilador que se usara es la versión XC8 (</w:t>
      </w:r>
      <w:hyperlink r:id="rId9" w:history="1">
        <w:r w:rsidR="00E92BD4" w:rsidRPr="00E92BD4">
          <w:rPr>
            <w:rStyle w:val="Hipervnculo"/>
            <w:sz w:val="28"/>
            <w:lang w:val="es-NI"/>
          </w:rPr>
          <w:t>Link</w:t>
        </w:r>
      </w:hyperlink>
      <w:r w:rsidR="00E92BD4">
        <w:rPr>
          <w:sz w:val="28"/>
          <w:lang w:val="es-NI"/>
        </w:rPr>
        <w:t>) para microcontroladores de 8 bits. El ambiente del MPLAB X IDE lo podemos v</w:t>
      </w:r>
      <w:r w:rsidR="00A97413">
        <w:rPr>
          <w:sz w:val="28"/>
          <w:lang w:val="es-NI"/>
        </w:rPr>
        <w:t>er</w:t>
      </w:r>
      <w:r w:rsidR="00E92BD4">
        <w:rPr>
          <w:sz w:val="28"/>
          <w:lang w:val="es-NI"/>
        </w:rPr>
        <w:t xml:space="preserve"> en la</w:t>
      </w:r>
      <w:r w:rsidR="00A97413">
        <w:rPr>
          <w:sz w:val="28"/>
          <w:lang w:val="es-NI"/>
        </w:rPr>
        <w:t xml:space="preserve"> </w:t>
      </w:r>
      <w:r w:rsidR="00A97413">
        <w:rPr>
          <w:b/>
          <w:sz w:val="28"/>
          <w:lang w:val="es-NI"/>
        </w:rPr>
        <w:t>Fig</w:t>
      </w:r>
      <w:r w:rsidR="00147749">
        <w:rPr>
          <w:b/>
          <w:sz w:val="28"/>
          <w:lang w:val="es-NI"/>
        </w:rPr>
        <w:t>.</w:t>
      </w:r>
      <w:r w:rsidR="00A97413">
        <w:rPr>
          <w:b/>
          <w:sz w:val="28"/>
          <w:lang w:val="es-NI"/>
        </w:rPr>
        <w:t xml:space="preserve"> </w:t>
      </w:r>
      <m:oMath>
        <m:r>
          <m:rPr>
            <m:sty m:val="bi"/>
          </m:rPr>
          <w:rPr>
            <w:rFonts w:ascii="Cambria Math" w:hAnsi="Cambria Math"/>
            <w:sz w:val="28"/>
            <w:lang w:val="es-NI"/>
          </w:rPr>
          <m:t>1</m:t>
        </m:r>
      </m:oMath>
    </w:p>
    <w:p w14:paraId="477868A3" w14:textId="604B1BB2" w:rsidR="00E92BD4" w:rsidRDefault="00147749">
      <w:pPr>
        <w:widowControl/>
        <w:suppressAutoHyphens w:val="0"/>
      </w:pPr>
      <w:r>
        <w:rPr>
          <w:noProof/>
        </w:rPr>
        <mc:AlternateContent>
          <mc:Choice Requires="wps">
            <w:drawing>
              <wp:anchor distT="0" distB="0" distL="114300" distR="114300" simplePos="0" relativeHeight="251660288" behindDoc="0" locked="0" layoutInCell="1" allowOverlap="1" wp14:anchorId="3C726E9B" wp14:editId="2F2CD8A1">
                <wp:simplePos x="0" y="0"/>
                <wp:positionH relativeFrom="column">
                  <wp:posOffset>1073785</wp:posOffset>
                </wp:positionH>
                <wp:positionV relativeFrom="paragraph">
                  <wp:posOffset>2373630</wp:posOffset>
                </wp:positionV>
                <wp:extent cx="3971290"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971290" cy="635"/>
                        </a:xfrm>
                        <a:prstGeom prst="rect">
                          <a:avLst/>
                        </a:prstGeom>
                        <a:solidFill>
                          <a:prstClr val="white"/>
                        </a:solidFill>
                        <a:ln>
                          <a:noFill/>
                        </a:ln>
                      </wps:spPr>
                      <wps:txbx>
                        <w:txbxContent>
                          <w:p w14:paraId="2B93DD92" w14:textId="5B137C5D" w:rsidR="00F817AD" w:rsidRPr="00442006" w:rsidRDefault="00F817AD" w:rsidP="00147749">
                            <w:pPr>
                              <w:pStyle w:val="Descripcin"/>
                              <w:jc w:val="center"/>
                              <w:rPr>
                                <w:noProof/>
                                <w:sz w:val="24"/>
                                <w:szCs w:val="24"/>
                              </w:rPr>
                            </w:pPr>
                            <w:r>
                              <w:t xml:space="preserve">Fig. </w:t>
                            </w:r>
                            <w:r>
                              <w:fldChar w:fldCharType="begin"/>
                            </w:r>
                            <w:r>
                              <w:instrText xml:space="preserve"> SEQ Fig. \* ARABIC </w:instrText>
                            </w:r>
                            <w:r>
                              <w:fldChar w:fldCharType="separate"/>
                            </w:r>
                            <w:r w:rsidR="00A20751">
                              <w:rPr>
                                <w:noProof/>
                              </w:rPr>
                              <w:t>1</w:t>
                            </w:r>
                            <w:r>
                              <w:fldChar w:fldCharType="end"/>
                            </w:r>
                            <w:r>
                              <w:t xml:space="preserve"> Entorno de MPLAB X 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26E9B" id="_x0000_t202" coordsize="21600,21600" o:spt="202" path="m,l,21600r21600,l21600,xe">
                <v:stroke joinstyle="miter"/>
                <v:path gradientshapeok="t" o:connecttype="rect"/>
              </v:shapetype>
              <v:shape id="Cuadro de texto 29" o:spid="_x0000_s1026" type="#_x0000_t202" style="position:absolute;margin-left:84.55pt;margin-top:186.9pt;width:31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" stroked="f">
                <v:textbox style="mso-fit-shape-to-text:t" inset="0,0,0,0">
                  <w:txbxContent>
                    <w:p w14:paraId="2B93DD92" w14:textId="5B137C5D" w:rsidR="00F817AD" w:rsidRPr="00442006" w:rsidRDefault="00F817AD" w:rsidP="00147749">
                      <w:pPr>
                        <w:pStyle w:val="Descripcin"/>
                        <w:jc w:val="center"/>
                        <w:rPr>
                          <w:noProof/>
                          <w:sz w:val="24"/>
                          <w:szCs w:val="24"/>
                        </w:rPr>
                      </w:pPr>
                      <w:r>
                        <w:t xml:space="preserve">Fig. </w:t>
                      </w:r>
                      <w:r>
                        <w:fldChar w:fldCharType="begin"/>
                      </w:r>
                      <w:r>
                        <w:instrText xml:space="preserve"> SEQ Fig. \* ARABIC </w:instrText>
                      </w:r>
                      <w:r>
                        <w:fldChar w:fldCharType="separate"/>
                      </w:r>
                      <w:r w:rsidR="00A20751">
                        <w:rPr>
                          <w:noProof/>
                        </w:rPr>
                        <w:t>1</w:t>
                      </w:r>
                      <w:r>
                        <w:fldChar w:fldCharType="end"/>
                      </w:r>
                      <w:r>
                        <w:t xml:space="preserve"> Entorno de MPLAB X IDE</w:t>
                      </w:r>
                    </w:p>
                  </w:txbxContent>
                </v:textbox>
                <w10:wrap type="square"/>
              </v:shape>
            </w:pict>
          </mc:Fallback>
        </mc:AlternateContent>
      </w:r>
      <w:r>
        <w:rPr>
          <w:noProof/>
        </w:rPr>
        <w:drawing>
          <wp:anchor distT="0" distB="0" distL="114300" distR="114300" simplePos="0" relativeHeight="251658240" behindDoc="0" locked="0" layoutInCell="1" allowOverlap="1" wp14:anchorId="3DBD3519" wp14:editId="30AD7D56">
            <wp:simplePos x="0" y="0"/>
            <wp:positionH relativeFrom="margin">
              <wp:align>center</wp:align>
            </wp:positionH>
            <wp:positionV relativeFrom="paragraph">
              <wp:posOffset>47330</wp:posOffset>
            </wp:positionV>
            <wp:extent cx="3971550" cy="2339163"/>
            <wp:effectExtent l="0" t="0" r="0" b="444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1550" cy="2339163"/>
                    </a:xfrm>
                    <a:prstGeom prst="rect">
                      <a:avLst/>
                    </a:prstGeom>
                  </pic:spPr>
                </pic:pic>
              </a:graphicData>
            </a:graphic>
          </wp:anchor>
        </w:drawing>
      </w:r>
      <w:r w:rsidR="00E92BD4">
        <w:br w:type="page"/>
      </w:r>
    </w:p>
    <w:p w14:paraId="24B36AC0" w14:textId="48EA8F16" w:rsidR="00BC00D4" w:rsidRDefault="006B78F7" w:rsidP="00D81504">
      <w:pPr>
        <w:spacing w:line="100" w:lineRule="atLeast"/>
        <w:jc w:val="both"/>
        <w:rPr>
          <w:sz w:val="28"/>
          <w:lang w:val="es-NI"/>
        </w:rPr>
      </w:pPr>
      <w:r w:rsidRPr="00D81504">
        <w:rPr>
          <w:sz w:val="28"/>
          <w:lang w:val="es-NI"/>
        </w:rPr>
        <w:lastRenderedPageBreak/>
        <w:t xml:space="preserve">La amplia gama de la librería de dispositivos, además de otras herramientas virtuales, del </w:t>
      </w:r>
      <w:r w:rsidR="00DB23BD" w:rsidRPr="00D81504">
        <w:rPr>
          <w:sz w:val="28"/>
          <w:lang w:val="es-NI"/>
        </w:rPr>
        <w:t>simulador de circuitos</w:t>
      </w:r>
      <w:r w:rsidR="007173BD" w:rsidRPr="00D81504">
        <w:rPr>
          <w:sz w:val="28"/>
          <w:lang w:val="es-NI"/>
        </w:rPr>
        <w:t xml:space="preserve"> </w:t>
      </w:r>
      <w:r w:rsidRPr="00D81504">
        <w:rPr>
          <w:sz w:val="28"/>
          <w:lang w:val="es-NI"/>
        </w:rPr>
        <w:t>Proteus hace de uso esencial para monitorear el funcionamiento de un microcontrolador</w:t>
      </w:r>
      <w:r w:rsidR="00D81504">
        <w:rPr>
          <w:sz w:val="28"/>
          <w:lang w:val="es-NI"/>
        </w:rPr>
        <w:t xml:space="preserve">, por lo que estaremos usando este simulador para las </w:t>
      </w:r>
      <w:r w:rsidR="00D43891">
        <w:rPr>
          <w:sz w:val="28"/>
          <w:lang w:val="es-NI"/>
        </w:rPr>
        <w:t>prácticas</w:t>
      </w:r>
      <w:r w:rsidR="00D81504">
        <w:rPr>
          <w:sz w:val="28"/>
          <w:lang w:val="es-NI"/>
        </w:rPr>
        <w:t xml:space="preserve"> y el modelo de Microcontrolador PIC18F4550. El entorno de trabajo de Proteus se muestra en la Fig. 2.</w:t>
      </w:r>
    </w:p>
    <w:p w14:paraId="27036885" w14:textId="1CC47C7C" w:rsidR="00D81504" w:rsidRDefault="00D81504" w:rsidP="00D81504">
      <w:pPr>
        <w:spacing w:line="100" w:lineRule="atLeast"/>
        <w:jc w:val="both"/>
        <w:rPr>
          <w:sz w:val="28"/>
          <w:lang w:val="es-NI"/>
        </w:rPr>
      </w:pPr>
      <w:r>
        <w:rPr>
          <w:noProof/>
        </w:rPr>
        <mc:AlternateContent>
          <mc:Choice Requires="wps">
            <w:drawing>
              <wp:anchor distT="0" distB="0" distL="114300" distR="114300" simplePos="0" relativeHeight="251663360" behindDoc="0" locked="0" layoutInCell="1" allowOverlap="1" wp14:anchorId="38E85D37" wp14:editId="74A4D0E6">
                <wp:simplePos x="0" y="0"/>
                <wp:positionH relativeFrom="column">
                  <wp:posOffset>821690</wp:posOffset>
                </wp:positionH>
                <wp:positionV relativeFrom="paragraph">
                  <wp:posOffset>2879090</wp:posOffset>
                </wp:positionV>
                <wp:extent cx="4476750" cy="635"/>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5C6BE46C" w14:textId="1683A55E" w:rsidR="00F817AD" w:rsidRPr="00E30C56" w:rsidRDefault="00F817AD" w:rsidP="00D81504">
                            <w:pPr>
                              <w:pStyle w:val="Descripcin"/>
                              <w:jc w:val="center"/>
                              <w:rPr>
                                <w:noProof/>
                                <w:sz w:val="24"/>
                                <w:szCs w:val="24"/>
                              </w:rPr>
                            </w:pPr>
                            <w:r>
                              <w:t xml:space="preserve">Fig. </w:t>
                            </w:r>
                            <w:r>
                              <w:fldChar w:fldCharType="begin"/>
                            </w:r>
                            <w:r>
                              <w:instrText xml:space="preserve"> SEQ Fig. \* ARABIC </w:instrText>
                            </w:r>
                            <w:r>
                              <w:fldChar w:fldCharType="separate"/>
                            </w:r>
                            <w:r w:rsidR="00A20751">
                              <w:rPr>
                                <w:noProof/>
                              </w:rPr>
                              <w:t>2</w:t>
                            </w:r>
                            <w:r>
                              <w:fldChar w:fldCharType="end"/>
                            </w:r>
                            <w:r>
                              <w:t xml:space="preserve"> Entorno de Simulador Proteus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85D37" id="Cuadro de texto 32" o:spid="_x0000_s1027" type="#_x0000_t202" style="position:absolute;left:0;text-align:left;margin-left:64.7pt;margin-top:226.7pt;width:3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" stroked="f">
                <v:textbox style="mso-fit-shape-to-text:t" inset="0,0,0,0">
                  <w:txbxContent>
                    <w:p w14:paraId="5C6BE46C" w14:textId="1683A55E" w:rsidR="00F817AD" w:rsidRPr="00E30C56" w:rsidRDefault="00F817AD" w:rsidP="00D81504">
                      <w:pPr>
                        <w:pStyle w:val="Descripcin"/>
                        <w:jc w:val="center"/>
                        <w:rPr>
                          <w:noProof/>
                          <w:sz w:val="24"/>
                          <w:szCs w:val="24"/>
                        </w:rPr>
                      </w:pPr>
                      <w:r>
                        <w:t xml:space="preserve">Fig. </w:t>
                      </w:r>
                      <w:r>
                        <w:fldChar w:fldCharType="begin"/>
                      </w:r>
                      <w:r>
                        <w:instrText xml:space="preserve"> SEQ Fig. \* ARABIC </w:instrText>
                      </w:r>
                      <w:r>
                        <w:fldChar w:fldCharType="separate"/>
                      </w:r>
                      <w:r w:rsidR="00A20751">
                        <w:rPr>
                          <w:noProof/>
                        </w:rPr>
                        <w:t>2</w:t>
                      </w:r>
                      <w:r>
                        <w:fldChar w:fldCharType="end"/>
                      </w:r>
                      <w:r>
                        <w:t xml:space="preserve"> Entorno de Simulador Proteus</w:t>
                      </w:r>
                    </w:p>
                  </w:txbxContent>
                </v:textbox>
                <w10:wrap type="square"/>
              </v:shape>
            </w:pict>
          </mc:Fallback>
        </mc:AlternateContent>
      </w:r>
      <w:r>
        <w:rPr>
          <w:noProof/>
        </w:rPr>
        <w:drawing>
          <wp:anchor distT="0" distB="0" distL="114300" distR="114300" simplePos="0" relativeHeight="251661312" behindDoc="0" locked="0" layoutInCell="1" allowOverlap="1" wp14:anchorId="40675794" wp14:editId="7A5DCB3F">
            <wp:simplePos x="0" y="0"/>
            <wp:positionH relativeFrom="margin">
              <wp:align>center</wp:align>
            </wp:positionH>
            <wp:positionV relativeFrom="paragraph">
              <wp:posOffset>185989</wp:posOffset>
            </wp:positionV>
            <wp:extent cx="4476997" cy="2636862"/>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997" cy="2636862"/>
                    </a:xfrm>
                    <a:prstGeom prst="rect">
                      <a:avLst/>
                    </a:prstGeom>
                  </pic:spPr>
                </pic:pic>
              </a:graphicData>
            </a:graphic>
          </wp:anchor>
        </w:drawing>
      </w:r>
    </w:p>
    <w:p w14:paraId="0E51808A" w14:textId="35575796" w:rsidR="00D81504" w:rsidRPr="00D81504" w:rsidRDefault="00D81504" w:rsidP="00D81504">
      <w:pPr>
        <w:spacing w:line="100" w:lineRule="atLeast"/>
        <w:jc w:val="both"/>
        <w:rPr>
          <w:sz w:val="28"/>
          <w:lang w:val="es-NI"/>
        </w:rPr>
      </w:pPr>
    </w:p>
    <w:p w14:paraId="121313E1" w14:textId="77777777" w:rsidR="005D201C" w:rsidRPr="00D81504" w:rsidRDefault="005D201C" w:rsidP="00D81504">
      <w:pPr>
        <w:spacing w:line="100" w:lineRule="atLeast"/>
        <w:jc w:val="both"/>
        <w:rPr>
          <w:sz w:val="28"/>
          <w:lang w:val="es-NI"/>
        </w:rPr>
      </w:pPr>
    </w:p>
    <w:p w14:paraId="0EC5B100" w14:textId="77777777" w:rsidR="00D81504" w:rsidRDefault="00D81504" w:rsidP="00D81504">
      <w:pPr>
        <w:spacing w:line="100" w:lineRule="atLeast"/>
        <w:jc w:val="both"/>
        <w:rPr>
          <w:sz w:val="28"/>
          <w:lang w:val="es-NI"/>
        </w:rPr>
      </w:pPr>
    </w:p>
    <w:p w14:paraId="709CF2AD" w14:textId="77777777" w:rsidR="00D81504" w:rsidRDefault="00D81504" w:rsidP="00D81504">
      <w:pPr>
        <w:spacing w:line="100" w:lineRule="atLeast"/>
        <w:jc w:val="both"/>
        <w:rPr>
          <w:sz w:val="28"/>
          <w:lang w:val="es-NI"/>
        </w:rPr>
      </w:pPr>
    </w:p>
    <w:p w14:paraId="136DCBB4" w14:textId="77777777" w:rsidR="00D81504" w:rsidRDefault="00D81504" w:rsidP="00D81504">
      <w:pPr>
        <w:spacing w:line="100" w:lineRule="atLeast"/>
        <w:jc w:val="both"/>
        <w:rPr>
          <w:sz w:val="28"/>
          <w:lang w:val="es-NI"/>
        </w:rPr>
      </w:pPr>
    </w:p>
    <w:p w14:paraId="20ABDB67" w14:textId="77777777" w:rsidR="00D81504" w:rsidRDefault="00D81504" w:rsidP="00D81504">
      <w:pPr>
        <w:spacing w:line="100" w:lineRule="atLeast"/>
        <w:jc w:val="both"/>
        <w:rPr>
          <w:sz w:val="28"/>
          <w:lang w:val="es-NI"/>
        </w:rPr>
      </w:pPr>
    </w:p>
    <w:p w14:paraId="0E4AED48" w14:textId="77777777" w:rsidR="00D81504" w:rsidRDefault="00D81504" w:rsidP="00D81504">
      <w:pPr>
        <w:spacing w:line="100" w:lineRule="atLeast"/>
        <w:jc w:val="both"/>
        <w:rPr>
          <w:sz w:val="28"/>
          <w:lang w:val="es-NI"/>
        </w:rPr>
      </w:pPr>
    </w:p>
    <w:p w14:paraId="4B22A0DE" w14:textId="77777777" w:rsidR="00D81504" w:rsidRDefault="00D81504" w:rsidP="00D81504">
      <w:pPr>
        <w:spacing w:line="100" w:lineRule="atLeast"/>
        <w:jc w:val="both"/>
        <w:rPr>
          <w:sz w:val="28"/>
          <w:lang w:val="es-NI"/>
        </w:rPr>
      </w:pPr>
    </w:p>
    <w:p w14:paraId="45026C49" w14:textId="77777777" w:rsidR="00D81504" w:rsidRDefault="00D81504" w:rsidP="00D81504">
      <w:pPr>
        <w:spacing w:line="100" w:lineRule="atLeast"/>
        <w:jc w:val="both"/>
        <w:rPr>
          <w:sz w:val="28"/>
          <w:lang w:val="es-NI"/>
        </w:rPr>
      </w:pPr>
    </w:p>
    <w:p w14:paraId="05FF18E0" w14:textId="77777777" w:rsidR="00D81504" w:rsidRDefault="00D81504" w:rsidP="00D81504">
      <w:pPr>
        <w:spacing w:line="100" w:lineRule="atLeast"/>
        <w:jc w:val="both"/>
        <w:rPr>
          <w:sz w:val="28"/>
          <w:lang w:val="es-NI"/>
        </w:rPr>
      </w:pPr>
    </w:p>
    <w:p w14:paraId="4BA002A9" w14:textId="77777777" w:rsidR="00D81504" w:rsidRDefault="00D81504" w:rsidP="00D81504">
      <w:pPr>
        <w:spacing w:line="100" w:lineRule="atLeast"/>
        <w:jc w:val="both"/>
        <w:rPr>
          <w:sz w:val="28"/>
          <w:lang w:val="es-NI"/>
        </w:rPr>
      </w:pPr>
    </w:p>
    <w:p w14:paraId="21C68598" w14:textId="77777777" w:rsidR="00D81504" w:rsidRDefault="00D81504" w:rsidP="00D81504">
      <w:pPr>
        <w:spacing w:line="100" w:lineRule="atLeast"/>
        <w:jc w:val="both"/>
        <w:rPr>
          <w:sz w:val="28"/>
          <w:lang w:val="es-NI"/>
        </w:rPr>
      </w:pPr>
    </w:p>
    <w:p w14:paraId="0C83AE56" w14:textId="77777777" w:rsidR="00D81504" w:rsidRDefault="00D81504" w:rsidP="00D81504">
      <w:pPr>
        <w:spacing w:line="100" w:lineRule="atLeast"/>
        <w:jc w:val="both"/>
        <w:rPr>
          <w:sz w:val="28"/>
          <w:lang w:val="es-NI"/>
        </w:rPr>
      </w:pPr>
    </w:p>
    <w:p w14:paraId="7193EECD" w14:textId="77777777" w:rsidR="00D81504" w:rsidRDefault="00D81504" w:rsidP="00D81504">
      <w:pPr>
        <w:spacing w:line="100" w:lineRule="atLeast"/>
        <w:jc w:val="both"/>
        <w:rPr>
          <w:sz w:val="28"/>
          <w:lang w:val="es-NI"/>
        </w:rPr>
      </w:pPr>
    </w:p>
    <w:p w14:paraId="00EE6733" w14:textId="5C638937" w:rsidR="005D201C" w:rsidRPr="00D81504" w:rsidRDefault="005D201C" w:rsidP="00D81504">
      <w:pPr>
        <w:spacing w:line="100" w:lineRule="atLeast"/>
        <w:jc w:val="both"/>
        <w:rPr>
          <w:sz w:val="28"/>
          <w:lang w:val="es-NI"/>
        </w:rPr>
      </w:pPr>
      <w:r w:rsidRPr="00D81504">
        <w:rPr>
          <w:sz w:val="28"/>
          <w:lang w:val="es-NI"/>
        </w:rPr>
        <w:t xml:space="preserve">Los modos a usar más </w:t>
      </w:r>
      <w:r w:rsidR="00F06DB5" w:rsidRPr="00D81504">
        <w:rPr>
          <w:sz w:val="28"/>
          <w:lang w:val="es-NI"/>
        </w:rPr>
        <w:t>frecuentes</w:t>
      </w:r>
      <w:r w:rsidRPr="00D81504">
        <w:rPr>
          <w:sz w:val="28"/>
          <w:lang w:val="es-NI"/>
        </w:rPr>
        <w:t xml:space="preserve"> </w:t>
      </w:r>
      <w:r w:rsidR="00D81504">
        <w:rPr>
          <w:sz w:val="28"/>
          <w:lang w:val="es-NI"/>
        </w:rPr>
        <w:t xml:space="preserve">del Simulador Proteus </w:t>
      </w:r>
      <w:r w:rsidRPr="00D81504">
        <w:rPr>
          <w:sz w:val="28"/>
          <w:lang w:val="es-NI"/>
        </w:rPr>
        <w:t>serán:</w:t>
      </w:r>
    </w:p>
    <w:p w14:paraId="54F9B571" w14:textId="242FA257" w:rsidR="005D201C" w:rsidRPr="005D201C" w:rsidRDefault="005D201C" w:rsidP="007D0899">
      <w:pPr>
        <w:pStyle w:val="Prrafodelista"/>
        <w:numPr>
          <w:ilvl w:val="0"/>
          <w:numId w:val="4"/>
        </w:numPr>
        <w:spacing w:before="240"/>
        <w:ind w:left="709"/>
        <w:jc w:val="both"/>
        <w:rPr>
          <w:b/>
          <w:sz w:val="28"/>
        </w:rPr>
      </w:pPr>
      <w:r w:rsidRPr="005D201C">
        <w:rPr>
          <w:b/>
          <w:sz w:val="28"/>
        </w:rPr>
        <w:t>Modo Componentes</w:t>
      </w:r>
      <w:r>
        <w:rPr>
          <w:sz w:val="28"/>
        </w:rPr>
        <w:t xml:space="preserve">: Selecciona los componentes a utilizar. Ver </w:t>
      </w:r>
      <w:r>
        <w:rPr>
          <w:b/>
          <w:sz w:val="28"/>
        </w:rPr>
        <w:t>Fig</w:t>
      </w:r>
      <w:r w:rsidR="00D81504">
        <w:rPr>
          <w:b/>
          <w:sz w:val="28"/>
        </w:rPr>
        <w:t>.</w:t>
      </w:r>
      <w:r>
        <w:rPr>
          <w:b/>
          <w:sz w:val="28"/>
        </w:rPr>
        <w:t xml:space="preserve"> </w:t>
      </w:r>
      <w:r w:rsidR="00D81504">
        <w:rPr>
          <w:b/>
          <w:sz w:val="28"/>
        </w:rPr>
        <w:t>3</w:t>
      </w:r>
    </w:p>
    <w:p w14:paraId="689CF55F" w14:textId="77777777" w:rsidR="00D81504" w:rsidRDefault="005D201C" w:rsidP="00D81504">
      <w:pPr>
        <w:keepNext/>
        <w:spacing w:before="240"/>
        <w:ind w:left="709"/>
        <w:jc w:val="center"/>
      </w:pPr>
      <w:r>
        <w:rPr>
          <w:noProof/>
          <w:lang w:val="en-US"/>
        </w:rPr>
        <w:drawing>
          <wp:inline distT="0" distB="0" distL="0" distR="0" wp14:anchorId="69409807" wp14:editId="6E153A67">
            <wp:extent cx="305646" cy="36000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46" cy="360000"/>
                    </a:xfrm>
                    <a:prstGeom prst="rect">
                      <a:avLst/>
                    </a:prstGeom>
                    <a:noFill/>
                    <a:ln>
                      <a:noFill/>
                    </a:ln>
                  </pic:spPr>
                </pic:pic>
              </a:graphicData>
            </a:graphic>
          </wp:inline>
        </w:drawing>
      </w:r>
    </w:p>
    <w:p w14:paraId="0AB28673" w14:textId="31BF208C" w:rsidR="009614DC" w:rsidRDefault="00D81504" w:rsidP="00D81504">
      <w:pPr>
        <w:pStyle w:val="Descripcin"/>
        <w:jc w:val="center"/>
      </w:pPr>
      <w:r>
        <w:t xml:space="preserve">Fig. </w:t>
      </w:r>
      <w:r>
        <w:fldChar w:fldCharType="begin"/>
      </w:r>
      <w:r>
        <w:instrText xml:space="preserve"> SEQ Fig. \* ARABIC </w:instrText>
      </w:r>
      <w:r>
        <w:fldChar w:fldCharType="separate"/>
      </w:r>
      <w:r w:rsidR="00A20751">
        <w:rPr>
          <w:noProof/>
        </w:rPr>
        <w:t>3</w:t>
      </w:r>
      <w:r>
        <w:fldChar w:fldCharType="end"/>
      </w:r>
      <w:r>
        <w:t xml:space="preserve"> Modo Componentes</w:t>
      </w:r>
    </w:p>
    <w:p w14:paraId="2EAEED00" w14:textId="059B32E4" w:rsidR="005D201C" w:rsidRPr="00D06E91" w:rsidRDefault="005D201C" w:rsidP="007D0899">
      <w:pPr>
        <w:pStyle w:val="Prrafodelista"/>
        <w:numPr>
          <w:ilvl w:val="0"/>
          <w:numId w:val="4"/>
        </w:numPr>
        <w:ind w:left="709"/>
        <w:jc w:val="both"/>
        <w:rPr>
          <w:b/>
          <w:sz w:val="28"/>
        </w:rPr>
      </w:pPr>
      <w:r w:rsidRPr="005D201C">
        <w:rPr>
          <w:b/>
          <w:sz w:val="28"/>
        </w:rPr>
        <w:t xml:space="preserve">Modo </w:t>
      </w:r>
      <w:r w:rsidR="00D81504" w:rsidRPr="005D201C">
        <w:rPr>
          <w:b/>
          <w:sz w:val="28"/>
        </w:rPr>
        <w:t>Terminal</w:t>
      </w:r>
      <w:r w:rsidR="00D81504">
        <w:rPr>
          <w:sz w:val="28"/>
        </w:rPr>
        <w:t>:</w:t>
      </w:r>
      <w:r w:rsidR="00D81504" w:rsidRPr="00D06E91">
        <w:rPr>
          <w:sz w:val="28"/>
          <w:lang w:val="es-NI"/>
        </w:rPr>
        <w:t xml:space="preserve"> Selecciona</w:t>
      </w:r>
      <w:r w:rsidR="00D06E91" w:rsidRPr="00D06E91">
        <w:rPr>
          <w:sz w:val="28"/>
          <w:lang w:val="es-NI"/>
        </w:rPr>
        <w:t xml:space="preserve"> Alimentación (Power), Tierra (Ground) y terminales de entrada y salida (Input y Output, respectivamente). Por default, los componentes en Proteus funcionan omitiendo los pines de alimentación y tierra.</w:t>
      </w:r>
      <w:r w:rsidR="00D06E91">
        <w:rPr>
          <w:sz w:val="28"/>
          <w:lang w:val="es-NI"/>
        </w:rPr>
        <w:t xml:space="preserve"> Ver </w:t>
      </w:r>
      <w:r w:rsidR="00D06E91">
        <w:rPr>
          <w:b/>
          <w:sz w:val="28"/>
          <w:lang w:val="es-NI"/>
        </w:rPr>
        <w:t>Fig</w:t>
      </w:r>
      <w:r w:rsidR="00D81504">
        <w:rPr>
          <w:b/>
          <w:sz w:val="28"/>
          <w:lang w:val="es-NI"/>
        </w:rPr>
        <w:t>.</w:t>
      </w:r>
      <w:r w:rsidR="00D06E91">
        <w:rPr>
          <w:b/>
          <w:sz w:val="28"/>
          <w:lang w:val="es-NI"/>
        </w:rPr>
        <w:t xml:space="preserve"> </w:t>
      </w:r>
      <w:r w:rsidR="00D81504">
        <w:rPr>
          <w:b/>
          <w:sz w:val="28"/>
          <w:lang w:val="es-NI"/>
        </w:rPr>
        <w:t>4</w:t>
      </w:r>
    </w:p>
    <w:p w14:paraId="2404B008" w14:textId="77777777" w:rsidR="00D81504" w:rsidRDefault="00D06E91" w:rsidP="00D81504">
      <w:pPr>
        <w:keepNext/>
        <w:spacing w:before="240"/>
        <w:ind w:left="709"/>
        <w:jc w:val="center"/>
      </w:pPr>
      <w:r>
        <w:rPr>
          <w:noProof/>
          <w:lang w:val="en-US"/>
        </w:rPr>
        <w:drawing>
          <wp:inline distT="0" distB="0" distL="0" distR="0" wp14:anchorId="3F6E76E8" wp14:editId="0BD474EE">
            <wp:extent cx="219710" cy="25527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55270"/>
                    </a:xfrm>
                    <a:prstGeom prst="rect">
                      <a:avLst/>
                    </a:prstGeom>
                    <a:noFill/>
                    <a:ln>
                      <a:noFill/>
                    </a:ln>
                  </pic:spPr>
                </pic:pic>
              </a:graphicData>
            </a:graphic>
          </wp:inline>
        </w:drawing>
      </w:r>
    </w:p>
    <w:p w14:paraId="07C6D9E4" w14:textId="302BBEB2" w:rsidR="00D06E91" w:rsidRDefault="00D81504" w:rsidP="00D81504">
      <w:pPr>
        <w:pStyle w:val="Descripcin"/>
        <w:jc w:val="center"/>
      </w:pPr>
      <w:r>
        <w:t xml:space="preserve">Fig. </w:t>
      </w:r>
      <w:r>
        <w:fldChar w:fldCharType="begin"/>
      </w:r>
      <w:r>
        <w:instrText xml:space="preserve"> SEQ Fig. \* ARABIC </w:instrText>
      </w:r>
      <w:r>
        <w:fldChar w:fldCharType="separate"/>
      </w:r>
      <w:r w:rsidR="00A20751">
        <w:rPr>
          <w:noProof/>
        </w:rPr>
        <w:t>4</w:t>
      </w:r>
      <w:r>
        <w:fldChar w:fldCharType="end"/>
      </w:r>
      <w:r>
        <w:t xml:space="preserve"> Modo Terminal</w:t>
      </w:r>
    </w:p>
    <w:p w14:paraId="42233517" w14:textId="6CC63289" w:rsidR="00D06E91" w:rsidRPr="00D06E91" w:rsidRDefault="00D06E91" w:rsidP="007D0899">
      <w:pPr>
        <w:pStyle w:val="Prrafodelista"/>
        <w:numPr>
          <w:ilvl w:val="0"/>
          <w:numId w:val="4"/>
        </w:numPr>
        <w:ind w:left="709"/>
        <w:jc w:val="both"/>
        <w:rPr>
          <w:b/>
          <w:sz w:val="32"/>
        </w:rPr>
      </w:pPr>
      <w:r w:rsidRPr="00D06E91">
        <w:rPr>
          <w:b/>
          <w:sz w:val="28"/>
        </w:rPr>
        <w:t>Modo</w:t>
      </w:r>
      <w:r>
        <w:rPr>
          <w:b/>
          <w:sz w:val="28"/>
        </w:rPr>
        <w:t xml:space="preserve"> Generador de Señales</w:t>
      </w:r>
      <w:r>
        <w:rPr>
          <w:sz w:val="28"/>
        </w:rPr>
        <w:t xml:space="preserve">: </w:t>
      </w:r>
      <w:r w:rsidRPr="00D06E91">
        <w:rPr>
          <w:sz w:val="28"/>
          <w:lang w:val="es-NI"/>
        </w:rPr>
        <w:t xml:space="preserve">Permite añadir señales DC, Pulso configurable, flanco (Edge) de subida o caída, señal de reloj, patrones de señales digitales, etc. Ver </w:t>
      </w:r>
      <w:r w:rsidRPr="00D06E91">
        <w:rPr>
          <w:b/>
          <w:sz w:val="28"/>
          <w:lang w:val="es-NI"/>
        </w:rPr>
        <w:t>Fig</w:t>
      </w:r>
      <w:r w:rsidR="00D81504">
        <w:rPr>
          <w:b/>
          <w:sz w:val="28"/>
          <w:lang w:val="es-NI"/>
        </w:rPr>
        <w:t>.</w:t>
      </w:r>
      <w:r w:rsidRPr="00D06E91">
        <w:rPr>
          <w:b/>
          <w:sz w:val="28"/>
          <w:lang w:val="es-NI"/>
        </w:rPr>
        <w:t xml:space="preserve"> </w:t>
      </w:r>
      <w:r w:rsidR="00D81504">
        <w:rPr>
          <w:b/>
          <w:sz w:val="28"/>
          <w:lang w:val="es-NI"/>
        </w:rPr>
        <w:t>5</w:t>
      </w:r>
    </w:p>
    <w:p w14:paraId="2E2082E3" w14:textId="77777777" w:rsidR="00D81504" w:rsidRDefault="00D06E91" w:rsidP="00D81504">
      <w:pPr>
        <w:keepNext/>
        <w:spacing w:before="240"/>
        <w:ind w:left="709"/>
        <w:jc w:val="center"/>
      </w:pPr>
      <w:r>
        <w:rPr>
          <w:noProof/>
          <w:lang w:val="en-US"/>
        </w:rPr>
        <w:drawing>
          <wp:inline distT="0" distB="0" distL="0" distR="0" wp14:anchorId="70968F59" wp14:editId="5B062EB5">
            <wp:extent cx="237490" cy="2552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p w14:paraId="5BB89E47" w14:textId="73283D2D" w:rsidR="00D06E91" w:rsidRDefault="00D81504" w:rsidP="00D81504">
      <w:pPr>
        <w:pStyle w:val="Descripcin"/>
        <w:jc w:val="center"/>
      </w:pPr>
      <w:r>
        <w:t xml:space="preserve">Fig. </w:t>
      </w:r>
      <w:r>
        <w:fldChar w:fldCharType="begin"/>
      </w:r>
      <w:r>
        <w:instrText xml:space="preserve"> SEQ Fig. \* ARABIC </w:instrText>
      </w:r>
      <w:r>
        <w:fldChar w:fldCharType="separate"/>
      </w:r>
      <w:r w:rsidR="00A20751">
        <w:rPr>
          <w:noProof/>
        </w:rPr>
        <w:t>5</w:t>
      </w:r>
      <w:r>
        <w:fldChar w:fldCharType="end"/>
      </w:r>
      <w:r>
        <w:t xml:space="preserve"> Modo Generador de Señales</w:t>
      </w:r>
    </w:p>
    <w:p w14:paraId="261F1753" w14:textId="77777777" w:rsidR="00D81504" w:rsidRDefault="00D81504">
      <w:pPr>
        <w:widowControl/>
        <w:suppressAutoHyphens w:val="0"/>
        <w:rPr>
          <w:b/>
          <w:sz w:val="28"/>
        </w:rPr>
      </w:pPr>
      <w:r>
        <w:rPr>
          <w:b/>
          <w:sz w:val="28"/>
        </w:rPr>
        <w:br w:type="page"/>
      </w:r>
    </w:p>
    <w:p w14:paraId="22FDA234" w14:textId="7DA35D2D" w:rsidR="00D06E91" w:rsidRDefault="00A26765" w:rsidP="007D0899">
      <w:pPr>
        <w:pStyle w:val="Prrafodelista"/>
        <w:numPr>
          <w:ilvl w:val="0"/>
          <w:numId w:val="4"/>
        </w:numPr>
        <w:ind w:left="709"/>
        <w:jc w:val="both"/>
        <w:rPr>
          <w:sz w:val="28"/>
        </w:rPr>
      </w:pPr>
      <w:r>
        <w:rPr>
          <w:b/>
          <w:sz w:val="28"/>
        </w:rPr>
        <w:lastRenderedPageBreak/>
        <w:t>Instrumentos</w:t>
      </w:r>
      <w:r>
        <w:rPr>
          <w:sz w:val="28"/>
        </w:rPr>
        <w:t>:</w:t>
      </w:r>
      <w:r w:rsidRPr="00D06E91">
        <w:rPr>
          <w:sz w:val="28"/>
        </w:rPr>
        <w:t xml:space="preserve"> Dispone</w:t>
      </w:r>
      <w:r w:rsidR="00D06E91" w:rsidRPr="00D06E91">
        <w:rPr>
          <w:sz w:val="28"/>
        </w:rPr>
        <w:t xml:space="preserve"> de los equipos de medición más utilizados (Osciloscopio, Voltímetro, Amperímetro, etc.) y herramientas propias de Proteus (I2C Debugger, SPI Debugger, etc.)</w:t>
      </w:r>
      <w:r w:rsidR="00D06E91">
        <w:rPr>
          <w:sz w:val="28"/>
        </w:rPr>
        <w:t xml:space="preserve">. Ver </w:t>
      </w:r>
      <w:r w:rsidR="00D06E91">
        <w:rPr>
          <w:b/>
          <w:sz w:val="28"/>
        </w:rPr>
        <w:t>Fig</w:t>
      </w:r>
      <w:r w:rsidR="00D81504">
        <w:rPr>
          <w:b/>
          <w:sz w:val="28"/>
        </w:rPr>
        <w:t>.</w:t>
      </w:r>
      <w:r w:rsidR="00D06E91">
        <w:rPr>
          <w:b/>
          <w:sz w:val="28"/>
        </w:rPr>
        <w:t xml:space="preserve"> </w:t>
      </w:r>
      <w:r w:rsidR="00D81504">
        <w:rPr>
          <w:b/>
          <w:sz w:val="28"/>
        </w:rPr>
        <w:t>6</w:t>
      </w:r>
    </w:p>
    <w:p w14:paraId="554F8540" w14:textId="77777777" w:rsidR="00D81504" w:rsidRDefault="00D06E91" w:rsidP="00D81504">
      <w:pPr>
        <w:keepNext/>
        <w:spacing w:before="240"/>
        <w:ind w:left="709"/>
        <w:jc w:val="center"/>
      </w:pPr>
      <w:r>
        <w:rPr>
          <w:noProof/>
          <w:lang w:val="en-US"/>
        </w:rPr>
        <w:drawing>
          <wp:inline distT="0" distB="0" distL="0" distR="0" wp14:anchorId="173ACCD1" wp14:editId="45D03974">
            <wp:extent cx="228600" cy="2901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90195"/>
                    </a:xfrm>
                    <a:prstGeom prst="rect">
                      <a:avLst/>
                    </a:prstGeom>
                    <a:noFill/>
                    <a:ln>
                      <a:noFill/>
                    </a:ln>
                  </pic:spPr>
                </pic:pic>
              </a:graphicData>
            </a:graphic>
          </wp:inline>
        </w:drawing>
      </w:r>
    </w:p>
    <w:p w14:paraId="73F6FB09" w14:textId="2F774307" w:rsidR="00F502A9" w:rsidRDefault="00D81504" w:rsidP="00FE49FC">
      <w:pPr>
        <w:pStyle w:val="Descripcin"/>
        <w:jc w:val="center"/>
      </w:pPr>
      <w:r>
        <w:t xml:space="preserve">Fig. </w:t>
      </w:r>
      <w:r>
        <w:fldChar w:fldCharType="begin"/>
      </w:r>
      <w:r>
        <w:instrText xml:space="preserve"> SEQ Fig. \* ARABIC </w:instrText>
      </w:r>
      <w:r>
        <w:fldChar w:fldCharType="separate"/>
      </w:r>
      <w:r w:rsidR="00A20751">
        <w:rPr>
          <w:noProof/>
        </w:rPr>
        <w:t>6</w:t>
      </w:r>
      <w:r>
        <w:fldChar w:fldCharType="end"/>
      </w:r>
      <w:r>
        <w:t xml:space="preserve"> Modo de Instrumentos</w:t>
      </w:r>
    </w:p>
    <w:p w14:paraId="464FA514" w14:textId="05FDE20C" w:rsidR="00947E41" w:rsidRPr="00947E41" w:rsidRDefault="00947E41" w:rsidP="007D0899">
      <w:pPr>
        <w:pStyle w:val="Prrafodelista"/>
        <w:numPr>
          <w:ilvl w:val="1"/>
          <w:numId w:val="5"/>
        </w:numPr>
        <w:spacing w:line="100" w:lineRule="atLeast"/>
        <w:ind w:left="1276"/>
        <w:jc w:val="both"/>
        <w:rPr>
          <w:b/>
          <w:sz w:val="28"/>
          <w:lang w:val="es-NI"/>
        </w:rPr>
      </w:pPr>
      <w:r w:rsidRPr="00947E41">
        <w:rPr>
          <w:b/>
          <w:sz w:val="28"/>
          <w:lang w:val="es-NI"/>
        </w:rPr>
        <w:t>Microcontroladores</w:t>
      </w:r>
    </w:p>
    <w:p w14:paraId="77D58E4B" w14:textId="1D456CF4" w:rsidR="00947E41" w:rsidRDefault="00947E41" w:rsidP="00125923"/>
    <w:p w14:paraId="7606DD39" w14:textId="4BCE234D" w:rsidR="00DC1A90" w:rsidRPr="00DC1A90" w:rsidRDefault="00DC1A90" w:rsidP="00DC1A90">
      <w:pPr>
        <w:jc w:val="both"/>
        <w:rPr>
          <w:sz w:val="28"/>
        </w:rPr>
      </w:pPr>
      <w:r w:rsidRPr="00DC1A90">
        <w:rPr>
          <w:sz w:val="28"/>
        </w:rPr>
        <w:t>Un Microcontrolador es una computadora a pequeña escala, con recursos limitados empleados para realizar una tarea determinada.</w:t>
      </w:r>
      <w:r>
        <w:rPr>
          <w:sz w:val="28"/>
        </w:rPr>
        <w:t xml:space="preserve"> </w:t>
      </w:r>
      <w:r w:rsidRPr="00DC1A90">
        <w:rPr>
          <w:sz w:val="28"/>
        </w:rPr>
        <w:t xml:space="preserve">Los Microcontroladores a diferencia de los Microprocesadores son dispositivos cerrados, </w:t>
      </w:r>
      <w:r w:rsidR="006821A7">
        <w:rPr>
          <w:sz w:val="28"/>
        </w:rPr>
        <w:t>teniendo una arquitectura Harvard</w:t>
      </w:r>
      <w:r w:rsidR="00FB4504">
        <w:rPr>
          <w:sz w:val="28"/>
        </w:rPr>
        <w:t xml:space="preserve"> (Ver </w:t>
      </w:r>
      <w:r w:rsidR="00FB4504" w:rsidRPr="00FB4504">
        <w:rPr>
          <w:b/>
          <w:bCs/>
          <w:sz w:val="28"/>
        </w:rPr>
        <w:t>Fig. 7</w:t>
      </w:r>
      <w:r w:rsidR="00FB4504">
        <w:rPr>
          <w:sz w:val="28"/>
        </w:rPr>
        <w:t>)</w:t>
      </w:r>
      <w:r w:rsidR="006821A7">
        <w:rPr>
          <w:rFonts w:ascii="Libre Franklin" w:hAnsi="Libre Franklin"/>
          <w:color w:val="444444"/>
          <w:sz w:val="27"/>
          <w:szCs w:val="27"/>
          <w:shd w:val="clear" w:color="auto" w:fill="FFFFFF"/>
        </w:rPr>
        <w:t xml:space="preserve">, </w:t>
      </w:r>
      <w:r w:rsidR="006821A7" w:rsidRPr="006821A7">
        <w:rPr>
          <w:sz w:val="28"/>
        </w:rPr>
        <w:t xml:space="preserve">en la cual la memoria de datos y la memoria de programa son completamente independientes, por lo </w:t>
      </w:r>
      <w:r w:rsidR="007D1DFE" w:rsidRPr="006821A7">
        <w:rPr>
          <w:sz w:val="28"/>
        </w:rPr>
        <w:t>tanto,</w:t>
      </w:r>
      <w:r w:rsidR="006821A7" w:rsidRPr="006821A7">
        <w:rPr>
          <w:sz w:val="28"/>
        </w:rPr>
        <w:t xml:space="preserve"> pueden ser de diferentes tamaños y </w:t>
      </w:r>
      <w:r w:rsidR="006821A7">
        <w:rPr>
          <w:sz w:val="28"/>
        </w:rPr>
        <w:t>con</w:t>
      </w:r>
      <w:r w:rsidR="006821A7" w:rsidRPr="006821A7">
        <w:rPr>
          <w:sz w:val="28"/>
        </w:rPr>
        <w:t xml:space="preserve"> su propio bus, lo cual permite al dispositivo el paralelismo de procesamiento de datos y la optimización de tiempo</w:t>
      </w:r>
      <w:r w:rsidR="006821A7">
        <w:rPr>
          <w:sz w:val="28"/>
        </w:rPr>
        <w:t>, logrando</w:t>
      </w:r>
      <w:r w:rsidRPr="00DC1A90">
        <w:rPr>
          <w:sz w:val="28"/>
        </w:rPr>
        <w:t xml:space="preserve"> comunica</w:t>
      </w:r>
      <w:r w:rsidR="006821A7">
        <w:rPr>
          <w:sz w:val="28"/>
        </w:rPr>
        <w:t>rse</w:t>
      </w:r>
      <w:r w:rsidRPr="00DC1A90">
        <w:rPr>
          <w:sz w:val="28"/>
        </w:rPr>
        <w:t xml:space="preserve"> con el mundo real mediante los pines de entrada y/o salida.</w:t>
      </w:r>
    </w:p>
    <w:p w14:paraId="14372CF0" w14:textId="3EEE5126" w:rsidR="00DC1A90" w:rsidRDefault="00DC1A90" w:rsidP="00DC1A90">
      <w:pPr>
        <w:jc w:val="both"/>
        <w:rPr>
          <w:sz w:val="28"/>
        </w:rPr>
      </w:pPr>
    </w:p>
    <w:p w14:paraId="0387C285" w14:textId="78605566" w:rsidR="00FB4504" w:rsidRDefault="00FB4504" w:rsidP="00DC1A90">
      <w:pPr>
        <w:jc w:val="both"/>
        <w:rPr>
          <w:sz w:val="28"/>
        </w:rPr>
      </w:pPr>
      <w:r>
        <w:rPr>
          <w:noProof/>
        </w:rPr>
        <mc:AlternateContent>
          <mc:Choice Requires="wps">
            <w:drawing>
              <wp:anchor distT="0" distB="0" distL="114300" distR="114300" simplePos="0" relativeHeight="251666432" behindDoc="0" locked="0" layoutInCell="1" allowOverlap="1" wp14:anchorId="22B932F3" wp14:editId="16EE4397">
                <wp:simplePos x="0" y="0"/>
                <wp:positionH relativeFrom="column">
                  <wp:posOffset>793115</wp:posOffset>
                </wp:positionH>
                <wp:positionV relativeFrom="paragraph">
                  <wp:posOffset>1088390</wp:posOffset>
                </wp:positionV>
                <wp:extent cx="4525010" cy="635"/>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4525010" cy="635"/>
                        </a:xfrm>
                        <a:prstGeom prst="rect">
                          <a:avLst/>
                        </a:prstGeom>
                        <a:solidFill>
                          <a:prstClr val="white"/>
                        </a:solidFill>
                        <a:ln>
                          <a:noFill/>
                        </a:ln>
                      </wps:spPr>
                      <wps:txbx>
                        <w:txbxContent>
                          <w:p w14:paraId="724F8CA4" w14:textId="3DD96C3B" w:rsidR="00F817AD" w:rsidRPr="0052614A" w:rsidRDefault="00F817AD" w:rsidP="00FB4504">
                            <w:pPr>
                              <w:pStyle w:val="Descripcin"/>
                              <w:jc w:val="center"/>
                              <w:rPr>
                                <w:noProof/>
                                <w:sz w:val="28"/>
                                <w:szCs w:val="24"/>
                              </w:rPr>
                            </w:pPr>
                            <w:r>
                              <w:t xml:space="preserve">Fig. </w:t>
                            </w:r>
                            <w:r>
                              <w:fldChar w:fldCharType="begin"/>
                            </w:r>
                            <w:r>
                              <w:instrText xml:space="preserve"> SEQ Fig. \* ARABIC </w:instrText>
                            </w:r>
                            <w:r>
                              <w:fldChar w:fldCharType="separate"/>
                            </w:r>
                            <w:r w:rsidR="00A20751">
                              <w:rPr>
                                <w:noProof/>
                              </w:rPr>
                              <w:t>7</w:t>
                            </w:r>
                            <w:r>
                              <w:fldChar w:fldCharType="end"/>
                            </w:r>
                            <w:r>
                              <w:t xml:space="preserve"> Arquitectura Harvard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932F3" id="Cuadro de texto 34" o:spid="_x0000_s1028" type="#_x0000_t202" style="position:absolute;left:0;text-align:left;margin-left:62.45pt;margin-top:85.7pt;width:356.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" stroked="f">
                <v:textbox style="mso-fit-shape-to-text:t" inset="0,0,0,0">
                  <w:txbxContent>
                    <w:p w14:paraId="724F8CA4" w14:textId="3DD96C3B" w:rsidR="00F817AD" w:rsidRPr="0052614A" w:rsidRDefault="00F817AD" w:rsidP="00FB4504">
                      <w:pPr>
                        <w:pStyle w:val="Descripcin"/>
                        <w:jc w:val="center"/>
                        <w:rPr>
                          <w:noProof/>
                          <w:sz w:val="28"/>
                          <w:szCs w:val="24"/>
                        </w:rPr>
                      </w:pPr>
                      <w:r>
                        <w:t xml:space="preserve">Fig. </w:t>
                      </w:r>
                      <w:r>
                        <w:fldChar w:fldCharType="begin"/>
                      </w:r>
                      <w:r>
                        <w:instrText xml:space="preserve"> SEQ Fig. \* ARABIC </w:instrText>
                      </w:r>
                      <w:r>
                        <w:fldChar w:fldCharType="separate"/>
                      </w:r>
                      <w:r w:rsidR="00A20751">
                        <w:rPr>
                          <w:noProof/>
                        </w:rPr>
                        <w:t>7</w:t>
                      </w:r>
                      <w:r>
                        <w:fldChar w:fldCharType="end"/>
                      </w:r>
                      <w:r>
                        <w:t xml:space="preserve"> Arquitectura Harvard</w:t>
                      </w:r>
                    </w:p>
                  </w:txbxContent>
                </v:textbox>
                <w10:wrap type="square"/>
              </v:shape>
            </w:pict>
          </mc:Fallback>
        </mc:AlternateContent>
      </w:r>
      <w:r>
        <w:rPr>
          <w:noProof/>
          <w:sz w:val="28"/>
        </w:rPr>
        <w:drawing>
          <wp:anchor distT="0" distB="0" distL="114300" distR="114300" simplePos="0" relativeHeight="251664384" behindDoc="0" locked="0" layoutInCell="1" allowOverlap="1" wp14:anchorId="515032A9" wp14:editId="0B46DF58">
            <wp:simplePos x="0" y="0"/>
            <wp:positionH relativeFrom="margin">
              <wp:align>center</wp:align>
            </wp:positionH>
            <wp:positionV relativeFrom="paragraph">
              <wp:posOffset>12700</wp:posOffset>
            </wp:positionV>
            <wp:extent cx="4525010" cy="1018540"/>
            <wp:effectExtent l="0" t="0" r="889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rquitectura-1024x319.jpg"/>
                    <pic:cNvPicPr/>
                  </pic:nvPicPr>
                  <pic:blipFill rotWithShape="1">
                    <a:blip r:embed="rId16">
                      <a:extLst>
                        <a:ext uri="{28A0092B-C50C-407E-A947-70E740481C1C}">
                          <a14:useLocalDpi xmlns:a14="http://schemas.microsoft.com/office/drawing/2010/main" val="0"/>
                        </a:ext>
                      </a:extLst>
                    </a:blip>
                    <a:srcRect t="27705"/>
                    <a:stretch/>
                  </pic:blipFill>
                  <pic:spPr bwMode="auto">
                    <a:xfrm>
                      <a:off x="0" y="0"/>
                      <a:ext cx="4525010" cy="1018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4D1319E" w14:textId="0EDD55BC" w:rsidR="00FB4504" w:rsidRDefault="00FB4504" w:rsidP="00DC1A90">
      <w:pPr>
        <w:jc w:val="both"/>
        <w:rPr>
          <w:sz w:val="28"/>
        </w:rPr>
      </w:pPr>
    </w:p>
    <w:p w14:paraId="169E559C" w14:textId="77777777" w:rsidR="00FB4504" w:rsidRDefault="00FB4504" w:rsidP="00DC1A90">
      <w:pPr>
        <w:jc w:val="both"/>
        <w:rPr>
          <w:sz w:val="28"/>
        </w:rPr>
      </w:pPr>
    </w:p>
    <w:p w14:paraId="63DB889D" w14:textId="77777777" w:rsidR="00FB4504" w:rsidRDefault="00FB4504" w:rsidP="00DC1A90">
      <w:pPr>
        <w:jc w:val="both"/>
        <w:rPr>
          <w:sz w:val="28"/>
        </w:rPr>
      </w:pPr>
    </w:p>
    <w:p w14:paraId="52DDAEDA" w14:textId="77777777" w:rsidR="00FB4504" w:rsidRDefault="00FB4504" w:rsidP="00DC1A90">
      <w:pPr>
        <w:jc w:val="both"/>
        <w:rPr>
          <w:sz w:val="28"/>
        </w:rPr>
      </w:pPr>
    </w:p>
    <w:p w14:paraId="4B20742E" w14:textId="77777777" w:rsidR="00FB4504" w:rsidRDefault="00FB4504" w:rsidP="00DC1A90">
      <w:pPr>
        <w:jc w:val="both"/>
        <w:rPr>
          <w:sz w:val="28"/>
        </w:rPr>
      </w:pPr>
    </w:p>
    <w:p w14:paraId="70994357" w14:textId="77777777" w:rsidR="00FE49FC" w:rsidRDefault="00FE49FC" w:rsidP="00DC1A90">
      <w:pPr>
        <w:jc w:val="both"/>
        <w:rPr>
          <w:sz w:val="28"/>
        </w:rPr>
      </w:pPr>
    </w:p>
    <w:p w14:paraId="0061CBD2" w14:textId="0BE1CD9A" w:rsidR="00DC1A90" w:rsidRDefault="00DC1A90" w:rsidP="00DC1A90">
      <w:pPr>
        <w:jc w:val="both"/>
        <w:rPr>
          <w:sz w:val="28"/>
        </w:rPr>
      </w:pPr>
      <w:r w:rsidRPr="00DC1A90">
        <w:rPr>
          <w:sz w:val="28"/>
        </w:rPr>
        <w:t>Al tener internamente todos los recursos y ser cerrados se podría decir que están limitados, sin embargo, esto se compensa debido a que hay diferentes empresas que se dedican a fabricarlos, cada una de ellas proponiendo diferentes modelos, por lo tanto, cuando se realiza una aplicación puede elegir el que más se ajuste a sus necesidades considerando el precio y los recursos que ofrece.</w:t>
      </w:r>
    </w:p>
    <w:p w14:paraId="0BE4B696" w14:textId="1A455BA8" w:rsidR="00DC1A90" w:rsidRDefault="00DC1A90" w:rsidP="00DC1A90">
      <w:pPr>
        <w:jc w:val="both"/>
        <w:rPr>
          <w:sz w:val="28"/>
        </w:rPr>
      </w:pPr>
    </w:p>
    <w:p w14:paraId="1D387EB9" w14:textId="5C640DF3" w:rsidR="00C52E10" w:rsidRPr="00C52E10" w:rsidRDefault="00C52E10" w:rsidP="00C52E10">
      <w:pPr>
        <w:jc w:val="both"/>
        <w:rPr>
          <w:sz w:val="28"/>
        </w:rPr>
      </w:pPr>
      <w:r w:rsidRPr="00C52E10">
        <w:rPr>
          <w:sz w:val="28"/>
        </w:rPr>
        <w:t>El Microcontrolador que utilizaremos es de la</w:t>
      </w:r>
      <w:r>
        <w:rPr>
          <w:sz w:val="28"/>
        </w:rPr>
        <w:t xml:space="preserve"> </w:t>
      </w:r>
      <w:r w:rsidRPr="00C52E10">
        <w:rPr>
          <w:sz w:val="28"/>
        </w:rPr>
        <w:t>empresa Microchip</w:t>
      </w:r>
      <w:r>
        <w:rPr>
          <w:sz w:val="28"/>
        </w:rPr>
        <w:t xml:space="preserve"> (PIC18F4550)</w:t>
      </w:r>
      <w:r w:rsidRPr="00C52E10">
        <w:rPr>
          <w:sz w:val="28"/>
        </w:rPr>
        <w:t>. Los Microcontroladores de esta empresa se llaman “PIC’s” y dependiendo de los recursos que tengan pertenecerá a una familia en específico.</w:t>
      </w:r>
      <w:r w:rsidR="00F70673">
        <w:rPr>
          <w:sz w:val="28"/>
        </w:rPr>
        <w:t xml:space="preserve"> </w:t>
      </w:r>
      <w:r w:rsidRPr="00C52E10">
        <w:rPr>
          <w:sz w:val="28"/>
        </w:rPr>
        <w:t>El PIC18F4550 es ampliamente utilizado, y entre sus principales módulos y características tiene:</w:t>
      </w:r>
    </w:p>
    <w:p w14:paraId="7A5CA44C" w14:textId="54B0453F" w:rsidR="00C52E10" w:rsidRPr="00C52E10" w:rsidRDefault="00C52E10" w:rsidP="00C52E10">
      <w:pPr>
        <w:jc w:val="both"/>
        <w:rPr>
          <w:sz w:val="28"/>
        </w:rPr>
      </w:pPr>
    </w:p>
    <w:tbl>
      <w:tblPr>
        <w:tblStyle w:val="Tablaconcuadrcula"/>
        <w:tblW w:w="0" w:type="auto"/>
        <w:jc w:val="center"/>
        <w:tblLook w:val="04A0" w:firstRow="1" w:lastRow="0" w:firstColumn="1" w:lastColumn="0" w:noHBand="0" w:noVBand="1"/>
      </w:tblPr>
      <w:tblGrid>
        <w:gridCol w:w="3804"/>
        <w:gridCol w:w="2347"/>
      </w:tblGrid>
      <w:tr w:rsidR="00F70673" w14:paraId="075884C4" w14:textId="77777777" w:rsidTr="00F70673">
        <w:trPr>
          <w:jc w:val="center"/>
        </w:trPr>
        <w:tc>
          <w:tcPr>
            <w:tcW w:w="0" w:type="auto"/>
          </w:tcPr>
          <w:p w14:paraId="0F72A7D7" w14:textId="2F5C391D" w:rsidR="00F70673" w:rsidRDefault="00F70673" w:rsidP="00DC1A90">
            <w:pPr>
              <w:jc w:val="both"/>
              <w:rPr>
                <w:sz w:val="28"/>
              </w:rPr>
            </w:pPr>
            <w:r w:rsidRPr="00C52E10">
              <w:rPr>
                <w:sz w:val="28"/>
              </w:rPr>
              <w:t xml:space="preserve">5 puertos </w:t>
            </w:r>
            <w:r>
              <w:rPr>
                <w:sz w:val="28"/>
              </w:rPr>
              <w:t>con total de</w:t>
            </w:r>
            <w:r w:rsidRPr="00C52E10">
              <w:rPr>
                <w:sz w:val="28"/>
              </w:rPr>
              <w:t xml:space="preserve"> 35 pines.</w:t>
            </w:r>
          </w:p>
        </w:tc>
        <w:tc>
          <w:tcPr>
            <w:tcW w:w="0" w:type="auto"/>
          </w:tcPr>
          <w:p w14:paraId="3C9DA891" w14:textId="0007EB33" w:rsidR="00F70673" w:rsidRDefault="00F70673" w:rsidP="00DC1A90">
            <w:pPr>
              <w:jc w:val="both"/>
              <w:rPr>
                <w:sz w:val="28"/>
              </w:rPr>
            </w:pPr>
            <w:r w:rsidRPr="00C52E10">
              <w:rPr>
                <w:sz w:val="28"/>
              </w:rPr>
              <w:t>ADC de 10 bits.</w:t>
            </w:r>
          </w:p>
        </w:tc>
      </w:tr>
      <w:tr w:rsidR="00F70673" w14:paraId="507C19E7" w14:textId="77777777" w:rsidTr="00F70673">
        <w:trPr>
          <w:jc w:val="center"/>
        </w:trPr>
        <w:tc>
          <w:tcPr>
            <w:tcW w:w="0" w:type="auto"/>
          </w:tcPr>
          <w:p w14:paraId="69EA0E9E" w14:textId="782532A9" w:rsidR="00F70673" w:rsidRDefault="00F70673" w:rsidP="00F70673">
            <w:pPr>
              <w:jc w:val="both"/>
              <w:rPr>
                <w:sz w:val="28"/>
              </w:rPr>
            </w:pPr>
            <w:r w:rsidRPr="00C52E10">
              <w:rPr>
                <w:sz w:val="28"/>
              </w:rPr>
              <w:t>3 interrupciones externas.</w:t>
            </w:r>
          </w:p>
        </w:tc>
        <w:tc>
          <w:tcPr>
            <w:tcW w:w="0" w:type="auto"/>
          </w:tcPr>
          <w:p w14:paraId="533FC52C" w14:textId="35C8D6B4" w:rsidR="00F70673" w:rsidRDefault="00F70673" w:rsidP="00DC1A90">
            <w:pPr>
              <w:jc w:val="both"/>
              <w:rPr>
                <w:sz w:val="28"/>
              </w:rPr>
            </w:pPr>
            <w:r w:rsidRPr="00C52E10">
              <w:rPr>
                <w:sz w:val="28"/>
              </w:rPr>
              <w:t>2 módulos CCP.</w:t>
            </w:r>
          </w:p>
        </w:tc>
      </w:tr>
      <w:tr w:rsidR="00F70673" w14:paraId="7A87A02C" w14:textId="77777777" w:rsidTr="00F70673">
        <w:trPr>
          <w:jc w:val="center"/>
        </w:trPr>
        <w:tc>
          <w:tcPr>
            <w:tcW w:w="0" w:type="auto"/>
          </w:tcPr>
          <w:p w14:paraId="43FA827E" w14:textId="571FB9F5" w:rsidR="00F70673" w:rsidRDefault="00F70673" w:rsidP="00F70673">
            <w:pPr>
              <w:jc w:val="both"/>
              <w:rPr>
                <w:sz w:val="28"/>
              </w:rPr>
            </w:pPr>
            <w:r w:rsidRPr="00C52E10">
              <w:rPr>
                <w:sz w:val="28"/>
              </w:rPr>
              <w:t>4 módulos de timer.</w:t>
            </w:r>
          </w:p>
        </w:tc>
        <w:tc>
          <w:tcPr>
            <w:tcW w:w="0" w:type="auto"/>
          </w:tcPr>
          <w:p w14:paraId="7C6CF1DD" w14:textId="1B2E3A9B" w:rsidR="00F70673" w:rsidRDefault="00F70673" w:rsidP="00DC1A90">
            <w:pPr>
              <w:jc w:val="both"/>
              <w:rPr>
                <w:sz w:val="28"/>
              </w:rPr>
            </w:pPr>
            <w:r w:rsidRPr="00C52E10">
              <w:rPr>
                <w:sz w:val="28"/>
              </w:rPr>
              <w:t>Módulo EUSART.</w:t>
            </w:r>
          </w:p>
        </w:tc>
      </w:tr>
      <w:tr w:rsidR="00F70673" w14:paraId="7AD3CE4B" w14:textId="77777777" w:rsidTr="00F70673">
        <w:trPr>
          <w:jc w:val="center"/>
        </w:trPr>
        <w:tc>
          <w:tcPr>
            <w:tcW w:w="0" w:type="auto"/>
          </w:tcPr>
          <w:p w14:paraId="40189F9C" w14:textId="578C4486" w:rsidR="00F70673" w:rsidRDefault="00F70673" w:rsidP="00F70673">
            <w:pPr>
              <w:jc w:val="both"/>
              <w:rPr>
                <w:sz w:val="28"/>
              </w:rPr>
            </w:pPr>
            <w:r w:rsidRPr="00C52E10">
              <w:rPr>
                <w:sz w:val="28"/>
              </w:rPr>
              <w:t>Módulo MSSP.</w:t>
            </w:r>
          </w:p>
        </w:tc>
        <w:tc>
          <w:tcPr>
            <w:tcW w:w="0" w:type="auto"/>
          </w:tcPr>
          <w:p w14:paraId="0BB0059B" w14:textId="4C8FFFBD" w:rsidR="00F70673" w:rsidRDefault="00F70673" w:rsidP="00DC1A90">
            <w:pPr>
              <w:jc w:val="both"/>
              <w:rPr>
                <w:sz w:val="28"/>
              </w:rPr>
            </w:pPr>
            <w:r>
              <w:rPr>
                <w:sz w:val="28"/>
              </w:rPr>
              <w:t xml:space="preserve">Comunicación </w:t>
            </w:r>
            <w:r w:rsidRPr="00C52E10">
              <w:rPr>
                <w:sz w:val="28"/>
              </w:rPr>
              <w:t>USB</w:t>
            </w:r>
          </w:p>
        </w:tc>
      </w:tr>
    </w:tbl>
    <w:p w14:paraId="33EF2A1A" w14:textId="77777777" w:rsidR="00C52E10" w:rsidRPr="00C52E10" w:rsidRDefault="00C52E10" w:rsidP="00DC1A90">
      <w:pPr>
        <w:jc w:val="both"/>
        <w:rPr>
          <w:sz w:val="28"/>
        </w:rPr>
      </w:pPr>
    </w:p>
    <w:p w14:paraId="695E20BD" w14:textId="5F4376CB" w:rsidR="00F70673" w:rsidRDefault="007D1DFE" w:rsidP="007D0899">
      <w:pPr>
        <w:pStyle w:val="Prrafodelista"/>
        <w:numPr>
          <w:ilvl w:val="1"/>
          <w:numId w:val="5"/>
        </w:numPr>
        <w:spacing w:line="100" w:lineRule="atLeast"/>
        <w:ind w:left="1276"/>
        <w:jc w:val="both"/>
        <w:rPr>
          <w:b/>
          <w:sz w:val="28"/>
          <w:lang w:val="es-NI"/>
        </w:rPr>
      </w:pPr>
      <w:r>
        <w:rPr>
          <w:b/>
          <w:sz w:val="28"/>
          <w:lang w:val="es-NI"/>
        </w:rPr>
        <w:lastRenderedPageBreak/>
        <w:t>Registros del Microcontrolador</w:t>
      </w:r>
    </w:p>
    <w:p w14:paraId="3A312B9A" w14:textId="0B629554" w:rsidR="007D1DFE" w:rsidRDefault="007D1DFE">
      <w:pPr>
        <w:widowControl/>
        <w:suppressAutoHyphens w:val="0"/>
        <w:rPr>
          <w:b/>
          <w:sz w:val="28"/>
          <w:lang w:val="es-NI"/>
        </w:rPr>
      </w:pPr>
    </w:p>
    <w:p w14:paraId="38CEDAFE" w14:textId="3BD7A151" w:rsidR="007D1DFE" w:rsidRPr="00F817AD" w:rsidRDefault="007D1DFE" w:rsidP="00F817AD">
      <w:pPr>
        <w:jc w:val="both"/>
        <w:rPr>
          <w:sz w:val="28"/>
        </w:rPr>
      </w:pPr>
      <w:r w:rsidRPr="00F817AD">
        <w:rPr>
          <w:sz w:val="28"/>
        </w:rPr>
        <w:t>Dentro de los Microcontroladores PIC tenemos tres registros asociados a los puertos: el registro TRIS, el registro PORT y el registro LAT.</w:t>
      </w:r>
    </w:p>
    <w:p w14:paraId="72B4022F" w14:textId="77777777" w:rsidR="007D1DFE" w:rsidRPr="00F817AD" w:rsidRDefault="007D1DFE" w:rsidP="00F817AD">
      <w:pPr>
        <w:jc w:val="both"/>
        <w:rPr>
          <w:sz w:val="28"/>
        </w:rPr>
      </w:pPr>
    </w:p>
    <w:p w14:paraId="60077DF2" w14:textId="6920A386" w:rsidR="007D1DFE" w:rsidRPr="00F817AD" w:rsidRDefault="007D1DFE" w:rsidP="00F817AD">
      <w:pPr>
        <w:jc w:val="both"/>
        <w:rPr>
          <w:sz w:val="28"/>
        </w:rPr>
      </w:pPr>
      <w:r w:rsidRPr="00F817AD">
        <w:rPr>
          <w:sz w:val="28"/>
        </w:rPr>
        <w:t xml:space="preserve">Cada uno de estos registros va a estar asociado para cada puerto del Microcontrolador, por ejemplo, para este caso en el que estamos utilizando el PIC18F4550, vamos a tener </w:t>
      </w:r>
      <w:r w:rsidR="00F817AD">
        <w:rPr>
          <w:sz w:val="28"/>
        </w:rPr>
        <w:t>5</w:t>
      </w:r>
      <w:r w:rsidRPr="00F817AD">
        <w:rPr>
          <w:sz w:val="28"/>
        </w:rPr>
        <w:t xml:space="preserve"> puertos de entrada y/o salida: los puertos A, B, C, D y E.</w:t>
      </w:r>
    </w:p>
    <w:p w14:paraId="5199A39A" w14:textId="7BAB0A9F" w:rsidR="00F817AD" w:rsidRDefault="00F817AD" w:rsidP="007D1DFE">
      <w:pPr>
        <w:widowControl/>
        <w:suppressAutoHyphens w:val="0"/>
        <w:rPr>
          <w:b/>
          <w:sz w:val="28"/>
          <w:lang w:val="es-NI"/>
        </w:rPr>
      </w:pPr>
      <w:r>
        <w:rPr>
          <w:b/>
          <w:noProof/>
          <w:sz w:val="28"/>
          <w:lang w:val="es-NI"/>
        </w:rPr>
        <w:drawing>
          <wp:anchor distT="0" distB="0" distL="114300" distR="114300" simplePos="0" relativeHeight="251667456" behindDoc="0" locked="0" layoutInCell="1" allowOverlap="1" wp14:anchorId="280CE808" wp14:editId="42720EFF">
            <wp:simplePos x="0" y="0"/>
            <wp:positionH relativeFrom="margin">
              <wp:align>center</wp:align>
            </wp:positionH>
            <wp:positionV relativeFrom="paragraph">
              <wp:posOffset>160655</wp:posOffset>
            </wp:positionV>
            <wp:extent cx="3048000" cy="92392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uertos.jpg"/>
                    <pic:cNvPicPr/>
                  </pic:nvPicPr>
                  <pic:blipFill rotWithShape="1">
                    <a:blip r:embed="rId17" cstate="print">
                      <a:extLst>
                        <a:ext uri="{28A0092B-C50C-407E-A947-70E740481C1C}">
                          <a14:useLocalDpi xmlns:a14="http://schemas.microsoft.com/office/drawing/2010/main" val="0"/>
                        </a:ext>
                      </a:extLst>
                    </a:blip>
                    <a:srcRect l="-311" t="5878" r="9411" b="-534"/>
                    <a:stretch/>
                  </pic:blipFill>
                  <pic:spPr bwMode="auto">
                    <a:xfrm>
                      <a:off x="0" y="0"/>
                      <a:ext cx="304800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2F72F" w14:textId="3501AFCC" w:rsidR="00F817AD" w:rsidRDefault="00F817AD" w:rsidP="007D1DFE">
      <w:pPr>
        <w:widowControl/>
        <w:suppressAutoHyphens w:val="0"/>
        <w:rPr>
          <w:b/>
          <w:sz w:val="28"/>
          <w:lang w:val="es-NI"/>
        </w:rPr>
      </w:pPr>
    </w:p>
    <w:p w14:paraId="5C6B0A15" w14:textId="6E4DE353" w:rsidR="007D1DFE" w:rsidRDefault="007D1DFE" w:rsidP="007D1DFE">
      <w:pPr>
        <w:widowControl/>
        <w:suppressAutoHyphens w:val="0"/>
        <w:rPr>
          <w:b/>
          <w:sz w:val="28"/>
          <w:lang w:val="es-NI"/>
        </w:rPr>
      </w:pPr>
    </w:p>
    <w:p w14:paraId="3772DDF4" w14:textId="77777777" w:rsidR="00F817AD" w:rsidRDefault="00F817AD" w:rsidP="007D1DFE">
      <w:pPr>
        <w:widowControl/>
        <w:suppressAutoHyphens w:val="0"/>
        <w:rPr>
          <w:rFonts w:ascii="Libre Franklin" w:hAnsi="Libre Franklin"/>
          <w:color w:val="444444"/>
          <w:sz w:val="27"/>
          <w:szCs w:val="27"/>
          <w:shd w:val="clear" w:color="auto" w:fill="FFFFFF"/>
        </w:rPr>
      </w:pPr>
    </w:p>
    <w:p w14:paraId="0C9736CE" w14:textId="77777777" w:rsidR="00F817AD" w:rsidRDefault="00F817AD" w:rsidP="007D1DFE">
      <w:pPr>
        <w:widowControl/>
        <w:suppressAutoHyphens w:val="0"/>
        <w:rPr>
          <w:rFonts w:ascii="Libre Franklin" w:hAnsi="Libre Franklin"/>
          <w:color w:val="444444"/>
          <w:sz w:val="27"/>
          <w:szCs w:val="27"/>
          <w:shd w:val="clear" w:color="auto" w:fill="FFFFFF"/>
        </w:rPr>
      </w:pPr>
    </w:p>
    <w:p w14:paraId="30D0E5E7" w14:textId="77777777" w:rsidR="00F817AD" w:rsidRDefault="00F817AD" w:rsidP="007D1DFE">
      <w:pPr>
        <w:widowControl/>
        <w:suppressAutoHyphens w:val="0"/>
        <w:rPr>
          <w:rFonts w:ascii="Libre Franklin" w:hAnsi="Libre Franklin"/>
          <w:color w:val="444444"/>
          <w:sz w:val="27"/>
          <w:szCs w:val="27"/>
          <w:shd w:val="clear" w:color="auto" w:fill="FFFFFF"/>
        </w:rPr>
      </w:pPr>
    </w:p>
    <w:p w14:paraId="5F85441D" w14:textId="10C79E8D" w:rsidR="007D1DFE" w:rsidRDefault="00F817AD" w:rsidP="007D1DFE">
      <w:pPr>
        <w:widowControl/>
        <w:suppressAutoHyphens w:val="0"/>
        <w:rPr>
          <w:b/>
          <w:sz w:val="28"/>
          <w:lang w:val="es-NI"/>
        </w:rPr>
      </w:pPr>
      <w:r>
        <w:rPr>
          <w:rFonts w:ascii="Libre Franklin" w:hAnsi="Libre Franklin"/>
          <w:color w:val="444444"/>
          <w:sz w:val="27"/>
          <w:szCs w:val="27"/>
          <w:shd w:val="clear" w:color="auto" w:fill="FFFFFF"/>
        </w:rPr>
        <w:t>Por lo tanto, existirá cada uno de estos registros para cada puerto.</w:t>
      </w:r>
    </w:p>
    <w:p w14:paraId="480B8DDD" w14:textId="53E3B256" w:rsidR="007D1DFE" w:rsidRDefault="00F817AD">
      <w:pPr>
        <w:widowControl/>
        <w:suppressAutoHyphens w:val="0"/>
        <w:rPr>
          <w:b/>
          <w:sz w:val="28"/>
          <w:lang w:val="es-NI"/>
        </w:rPr>
      </w:pPr>
      <w:r>
        <w:rPr>
          <w:b/>
          <w:noProof/>
          <w:sz w:val="28"/>
          <w:lang w:val="es-NI"/>
        </w:rPr>
        <w:drawing>
          <wp:anchor distT="0" distB="0" distL="114300" distR="114300" simplePos="0" relativeHeight="251668480" behindDoc="0" locked="0" layoutInCell="1" allowOverlap="1" wp14:anchorId="3504CBFE" wp14:editId="740FE956">
            <wp:simplePos x="0" y="0"/>
            <wp:positionH relativeFrom="margin">
              <wp:align>center</wp:align>
            </wp:positionH>
            <wp:positionV relativeFrom="paragraph">
              <wp:posOffset>142875</wp:posOffset>
            </wp:positionV>
            <wp:extent cx="3505200" cy="1063625"/>
            <wp:effectExtent l="0" t="0" r="0" b="317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os-1024x31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5200" cy="1063625"/>
                    </a:xfrm>
                    <a:prstGeom prst="rect">
                      <a:avLst/>
                    </a:prstGeom>
                  </pic:spPr>
                </pic:pic>
              </a:graphicData>
            </a:graphic>
            <wp14:sizeRelH relativeFrom="margin">
              <wp14:pctWidth>0</wp14:pctWidth>
            </wp14:sizeRelH>
            <wp14:sizeRelV relativeFrom="margin">
              <wp14:pctHeight>0</wp14:pctHeight>
            </wp14:sizeRelV>
          </wp:anchor>
        </w:drawing>
      </w:r>
    </w:p>
    <w:p w14:paraId="1BB0886A" w14:textId="1ECA59CC" w:rsidR="007D1DFE" w:rsidRDefault="007D1DFE">
      <w:pPr>
        <w:widowControl/>
        <w:suppressAutoHyphens w:val="0"/>
        <w:rPr>
          <w:b/>
          <w:sz w:val="28"/>
          <w:lang w:val="es-NI"/>
        </w:rPr>
      </w:pPr>
    </w:p>
    <w:p w14:paraId="176093B8" w14:textId="0DC4C9FE" w:rsidR="007D1DFE" w:rsidRDefault="007D1DFE">
      <w:pPr>
        <w:widowControl/>
        <w:suppressAutoHyphens w:val="0"/>
        <w:rPr>
          <w:b/>
          <w:sz w:val="28"/>
          <w:lang w:val="es-NI"/>
        </w:rPr>
      </w:pPr>
    </w:p>
    <w:p w14:paraId="5185C0CE" w14:textId="3BB9467C" w:rsidR="00F817AD" w:rsidRDefault="00F817AD">
      <w:pPr>
        <w:widowControl/>
        <w:suppressAutoHyphens w:val="0"/>
        <w:rPr>
          <w:b/>
          <w:sz w:val="28"/>
          <w:lang w:val="es-NI"/>
        </w:rPr>
      </w:pPr>
    </w:p>
    <w:p w14:paraId="4DD1DA6A" w14:textId="06B4E669" w:rsidR="00F817AD" w:rsidRDefault="00F817AD">
      <w:pPr>
        <w:widowControl/>
        <w:suppressAutoHyphens w:val="0"/>
        <w:rPr>
          <w:b/>
          <w:sz w:val="28"/>
          <w:lang w:val="es-NI"/>
        </w:rPr>
      </w:pPr>
    </w:p>
    <w:p w14:paraId="58228AC4" w14:textId="77777777" w:rsidR="00407F1A" w:rsidRDefault="00407F1A" w:rsidP="00407F1A">
      <w:pPr>
        <w:pStyle w:val="Prrafodelista"/>
        <w:spacing w:line="100" w:lineRule="atLeast"/>
        <w:ind w:left="1276"/>
        <w:jc w:val="both"/>
        <w:rPr>
          <w:b/>
          <w:sz w:val="28"/>
          <w:lang w:val="es-NI"/>
        </w:rPr>
      </w:pPr>
    </w:p>
    <w:p w14:paraId="343A7A31" w14:textId="3DFF2214" w:rsidR="00F817AD" w:rsidRPr="00B169E7" w:rsidRDefault="00F817AD" w:rsidP="007D0899">
      <w:pPr>
        <w:pStyle w:val="Prrafodelista"/>
        <w:numPr>
          <w:ilvl w:val="2"/>
          <w:numId w:val="5"/>
        </w:numPr>
        <w:spacing w:line="100" w:lineRule="atLeast"/>
        <w:ind w:left="1276"/>
        <w:jc w:val="both"/>
        <w:rPr>
          <w:b/>
          <w:sz w:val="28"/>
          <w:lang w:val="es-NI"/>
        </w:rPr>
      </w:pPr>
      <w:r w:rsidRPr="00B169E7">
        <w:rPr>
          <w:b/>
          <w:sz w:val="28"/>
          <w:lang w:val="es-NI"/>
        </w:rPr>
        <w:t>R</w:t>
      </w:r>
      <w:r w:rsidR="00E21D8F" w:rsidRPr="00B169E7">
        <w:rPr>
          <w:b/>
          <w:sz w:val="28"/>
          <w:lang w:val="es-NI"/>
        </w:rPr>
        <w:t>egistro</w:t>
      </w:r>
      <w:r w:rsidRPr="00B169E7">
        <w:rPr>
          <w:b/>
          <w:sz w:val="28"/>
          <w:lang w:val="es-NI"/>
        </w:rPr>
        <w:t xml:space="preserve"> TRIS.</w:t>
      </w:r>
    </w:p>
    <w:p w14:paraId="4FF7A90E" w14:textId="5A2529E9" w:rsidR="00407F1A" w:rsidRDefault="00407F1A" w:rsidP="00407F1A">
      <w:pPr>
        <w:jc w:val="both"/>
        <w:rPr>
          <w:sz w:val="28"/>
        </w:rPr>
      </w:pPr>
    </w:p>
    <w:p w14:paraId="73C5588E" w14:textId="0361EC57" w:rsidR="00F817AD" w:rsidRPr="00407F1A" w:rsidRDefault="00407F1A" w:rsidP="00407F1A">
      <w:pPr>
        <w:jc w:val="both"/>
        <w:rPr>
          <w:sz w:val="28"/>
        </w:rPr>
      </w:pPr>
      <w:r w:rsidRPr="00407F1A">
        <w:rPr>
          <w:sz w:val="28"/>
        </w:rPr>
        <w:t>E</w:t>
      </w:r>
      <w:r w:rsidR="00F817AD" w:rsidRPr="00407F1A">
        <w:rPr>
          <w:sz w:val="28"/>
        </w:rPr>
        <w:t>s el registro de dirección de datos. En él, vamos a configurar si el puerto se comportará como una entrada o una salida, por ejemplo: si queremos colocar LEDs en algún puerto, entonces ese puerto tendría que ser de salida, ya que el Microcontrolador va a enviar información al mundo exterior.</w:t>
      </w:r>
      <w:r>
        <w:rPr>
          <w:sz w:val="28"/>
        </w:rPr>
        <w:t xml:space="preserve"> </w:t>
      </w:r>
      <w:r w:rsidR="00F817AD" w:rsidRPr="00407F1A">
        <w:rPr>
          <w:sz w:val="28"/>
        </w:rPr>
        <w:t>Si quisiéramos ver el estado de un Push Button, ese puerto tendría que ser de entrada, ya que el Microcontrolador va a recibir información del mundo exterior.</w:t>
      </w:r>
      <w:r>
        <w:rPr>
          <w:sz w:val="28"/>
        </w:rPr>
        <w:t xml:space="preserve"> </w:t>
      </w:r>
      <w:r w:rsidR="00F817AD" w:rsidRPr="00407F1A">
        <w:rPr>
          <w:sz w:val="28"/>
        </w:rPr>
        <w:t>Entonces, a cada puerto se le asocia un registro TRIS, puede ser: TRISA, TRISB, TRISC, TRISD o TRISE.</w:t>
      </w:r>
    </w:p>
    <w:p w14:paraId="1AD6A06E" w14:textId="77777777" w:rsidR="00407F1A" w:rsidRDefault="00407F1A" w:rsidP="00407F1A">
      <w:pPr>
        <w:jc w:val="both"/>
        <w:rPr>
          <w:sz w:val="28"/>
        </w:rPr>
      </w:pPr>
    </w:p>
    <w:p w14:paraId="74E345B4" w14:textId="625599E7" w:rsidR="00F817AD" w:rsidRPr="00407F1A" w:rsidRDefault="00F817AD" w:rsidP="00407F1A">
      <w:pPr>
        <w:jc w:val="both"/>
        <w:rPr>
          <w:sz w:val="28"/>
        </w:rPr>
      </w:pPr>
      <w:r w:rsidRPr="00407F1A">
        <w:rPr>
          <w:sz w:val="28"/>
        </w:rPr>
        <w:t>Si le colocamos a algún bit del registro TRISB un 0 lógico, es que ese bit del puerto B va a ser una salida; por lo contrario, si colocamos un 1 lógico quiere decir que ese bit del puerto B será una entrada.</w:t>
      </w:r>
    </w:p>
    <w:p w14:paraId="30C84830" w14:textId="3D16DE10" w:rsidR="00407F1A" w:rsidRDefault="00765CDA">
      <w:pPr>
        <w:widowControl/>
        <w:suppressAutoHyphens w:val="0"/>
        <w:rPr>
          <w:sz w:val="28"/>
        </w:rPr>
      </w:pPr>
      <w:r>
        <w:rPr>
          <w:noProof/>
          <w:sz w:val="28"/>
        </w:rPr>
        <w:drawing>
          <wp:anchor distT="0" distB="0" distL="114300" distR="114300" simplePos="0" relativeHeight="251669504" behindDoc="0" locked="0" layoutInCell="1" allowOverlap="1" wp14:anchorId="6D4772CC" wp14:editId="46350819">
            <wp:simplePos x="0" y="0"/>
            <wp:positionH relativeFrom="margin">
              <wp:align>center</wp:align>
            </wp:positionH>
            <wp:positionV relativeFrom="paragraph">
              <wp:posOffset>129540</wp:posOffset>
            </wp:positionV>
            <wp:extent cx="2914650" cy="1072044"/>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ISB-1024x377.jpg"/>
                    <pic:cNvPicPr/>
                  </pic:nvPicPr>
                  <pic:blipFill rotWithShape="1">
                    <a:blip r:embed="rId19" cstate="print">
                      <a:extLst>
                        <a:ext uri="{28A0092B-C50C-407E-A947-70E740481C1C}">
                          <a14:useLocalDpi xmlns:a14="http://schemas.microsoft.com/office/drawing/2010/main" val="0"/>
                        </a:ext>
                      </a:extLst>
                    </a:blip>
                    <a:srcRect t="3513" r="3421" b="1"/>
                    <a:stretch/>
                  </pic:blipFill>
                  <pic:spPr bwMode="auto">
                    <a:xfrm>
                      <a:off x="0" y="0"/>
                      <a:ext cx="2914650" cy="1072044"/>
                    </a:xfrm>
                    <a:prstGeom prst="rect">
                      <a:avLst/>
                    </a:prstGeom>
                    <a:ln>
                      <a:noFill/>
                    </a:ln>
                    <a:extLst>
                      <a:ext uri="{53640926-AAD7-44D8-BBD7-CCE9431645EC}">
                        <a14:shadowObscured xmlns:a14="http://schemas.microsoft.com/office/drawing/2010/main"/>
                      </a:ext>
                    </a:extLst>
                  </pic:spPr>
                </pic:pic>
              </a:graphicData>
            </a:graphic>
          </wp:anchor>
        </w:drawing>
      </w:r>
      <w:r w:rsidR="00407F1A">
        <w:rPr>
          <w:sz w:val="28"/>
        </w:rPr>
        <w:br w:type="page"/>
      </w:r>
    </w:p>
    <w:p w14:paraId="0FD18E8B" w14:textId="18B13AC7" w:rsidR="00F817AD" w:rsidRPr="008323BD" w:rsidRDefault="00F817AD" w:rsidP="007D0899">
      <w:pPr>
        <w:pStyle w:val="Prrafodelista"/>
        <w:numPr>
          <w:ilvl w:val="2"/>
          <w:numId w:val="5"/>
        </w:numPr>
        <w:spacing w:line="100" w:lineRule="atLeast"/>
        <w:ind w:left="1418"/>
        <w:jc w:val="both"/>
        <w:rPr>
          <w:b/>
          <w:sz w:val="28"/>
          <w:lang w:val="es-NI"/>
        </w:rPr>
      </w:pPr>
      <w:r w:rsidRPr="008323BD">
        <w:rPr>
          <w:b/>
          <w:sz w:val="28"/>
          <w:lang w:val="es-NI"/>
        </w:rPr>
        <w:lastRenderedPageBreak/>
        <w:t>R</w:t>
      </w:r>
      <w:r w:rsidR="00E21D8F">
        <w:rPr>
          <w:b/>
          <w:sz w:val="28"/>
          <w:lang w:val="es-NI"/>
        </w:rPr>
        <w:t>egistro</w:t>
      </w:r>
      <w:r w:rsidRPr="008323BD">
        <w:rPr>
          <w:b/>
          <w:sz w:val="28"/>
          <w:lang w:val="es-NI"/>
        </w:rPr>
        <w:t xml:space="preserve"> PORT.</w:t>
      </w:r>
    </w:p>
    <w:p w14:paraId="78250025" w14:textId="77777777" w:rsidR="008323BD" w:rsidRDefault="008323BD" w:rsidP="00407F1A">
      <w:pPr>
        <w:jc w:val="both"/>
        <w:rPr>
          <w:sz w:val="28"/>
        </w:rPr>
      </w:pPr>
    </w:p>
    <w:p w14:paraId="0F30E7BB" w14:textId="09351FF1" w:rsidR="00F817AD" w:rsidRPr="00407F1A" w:rsidRDefault="00F817AD" w:rsidP="00407F1A">
      <w:pPr>
        <w:jc w:val="both"/>
        <w:rPr>
          <w:sz w:val="28"/>
        </w:rPr>
      </w:pPr>
      <w:r w:rsidRPr="00407F1A">
        <w:rPr>
          <w:sz w:val="28"/>
        </w:rPr>
        <w:t>El segundo registro que utilizaremos es el registro PORT. El registro PORT sirve para leer los niveles de los pines en el dispositivo, por lo tanto, cuando queramos leer información del mundo exterior vamos a recurrir a leer la información que tiene el registro PORT.</w:t>
      </w:r>
      <w:r w:rsidR="008323BD">
        <w:rPr>
          <w:sz w:val="28"/>
        </w:rPr>
        <w:t xml:space="preserve"> </w:t>
      </w:r>
      <w:r w:rsidRPr="00407F1A">
        <w:rPr>
          <w:sz w:val="28"/>
        </w:rPr>
        <w:t>El registro PORT puede ser: PORTA, PORTB, PORTC, PORTD y PORTE.</w:t>
      </w:r>
    </w:p>
    <w:p w14:paraId="21D4916D" w14:textId="72DBC7D4" w:rsidR="00F817AD" w:rsidRPr="00407F1A" w:rsidRDefault="00F817AD" w:rsidP="00407F1A">
      <w:pPr>
        <w:jc w:val="both"/>
        <w:rPr>
          <w:sz w:val="28"/>
        </w:rPr>
      </w:pPr>
    </w:p>
    <w:p w14:paraId="69E05AB5" w14:textId="20F6E1B7" w:rsidR="00F817AD" w:rsidRPr="00E21D8F" w:rsidRDefault="00F817AD" w:rsidP="007D0899">
      <w:pPr>
        <w:pStyle w:val="Prrafodelista"/>
        <w:numPr>
          <w:ilvl w:val="2"/>
          <w:numId w:val="5"/>
        </w:numPr>
        <w:spacing w:line="100" w:lineRule="atLeast"/>
        <w:ind w:left="1418"/>
        <w:jc w:val="both"/>
        <w:rPr>
          <w:sz w:val="28"/>
        </w:rPr>
      </w:pPr>
      <w:r w:rsidRPr="008323BD">
        <w:rPr>
          <w:b/>
          <w:sz w:val="28"/>
          <w:lang w:val="es-NI"/>
        </w:rPr>
        <w:t>REGISTRO LAT</w:t>
      </w:r>
    </w:p>
    <w:p w14:paraId="3A3DE772" w14:textId="77777777" w:rsidR="00E21D8F" w:rsidRPr="00E21D8F" w:rsidRDefault="00E21D8F" w:rsidP="00E21D8F">
      <w:pPr>
        <w:spacing w:line="100" w:lineRule="atLeast"/>
        <w:jc w:val="both"/>
        <w:rPr>
          <w:sz w:val="28"/>
        </w:rPr>
      </w:pPr>
    </w:p>
    <w:p w14:paraId="748E09EC" w14:textId="47732C81" w:rsidR="00F817AD" w:rsidRDefault="00F817AD" w:rsidP="00407F1A">
      <w:pPr>
        <w:jc w:val="both"/>
        <w:rPr>
          <w:sz w:val="28"/>
        </w:rPr>
      </w:pPr>
      <w:r w:rsidRPr="00407F1A">
        <w:rPr>
          <w:sz w:val="28"/>
        </w:rPr>
        <w:t>El registro LAT es un Latch de salida, por lo tanto, si queremos enviar información al mundo exterior, necesitaremos escribir en el registro LAT.</w:t>
      </w:r>
      <w:r w:rsidR="00E21D8F">
        <w:rPr>
          <w:sz w:val="28"/>
        </w:rPr>
        <w:t xml:space="preserve"> </w:t>
      </w:r>
      <w:r w:rsidRPr="00407F1A">
        <w:rPr>
          <w:sz w:val="28"/>
        </w:rPr>
        <w:t>El registro LAT puede ser: LATA, LATB, LATC, LATD y LATE.</w:t>
      </w:r>
    </w:p>
    <w:p w14:paraId="287F2336" w14:textId="307699FF" w:rsidR="00E21D8F" w:rsidRDefault="00E21D8F" w:rsidP="00407F1A">
      <w:pPr>
        <w:jc w:val="both"/>
        <w:rPr>
          <w:sz w:val="28"/>
        </w:rPr>
      </w:pPr>
    </w:p>
    <w:p w14:paraId="50FE9B23" w14:textId="22B8C8A3" w:rsidR="00E21D8F" w:rsidRPr="00E21D8F" w:rsidRDefault="00E21D8F" w:rsidP="007D0899">
      <w:pPr>
        <w:pStyle w:val="Prrafodelista"/>
        <w:numPr>
          <w:ilvl w:val="0"/>
          <w:numId w:val="2"/>
        </w:numPr>
        <w:spacing w:line="100" w:lineRule="atLeast"/>
        <w:rPr>
          <w:b/>
          <w:sz w:val="28"/>
          <w:lang w:val="es-NI"/>
        </w:rPr>
      </w:pPr>
      <w:r w:rsidRPr="00E21D8F">
        <w:rPr>
          <w:b/>
          <w:sz w:val="28"/>
          <w:lang w:val="es-NI"/>
        </w:rPr>
        <w:t>Procedimie</w:t>
      </w:r>
      <w:r w:rsidR="00104F6C">
        <w:rPr>
          <w:b/>
          <w:sz w:val="28"/>
          <w:lang w:val="es-NI"/>
        </w:rPr>
        <w:t>nto de la Practica.</w:t>
      </w:r>
    </w:p>
    <w:p w14:paraId="5A8BE3BD" w14:textId="0294A4E6" w:rsidR="00F817AD" w:rsidRDefault="00F817AD">
      <w:pPr>
        <w:widowControl/>
        <w:suppressAutoHyphens w:val="0"/>
        <w:rPr>
          <w:b/>
          <w:sz w:val="28"/>
          <w:lang w:val="es-NI"/>
        </w:rPr>
      </w:pPr>
    </w:p>
    <w:p w14:paraId="1B86CA7F" w14:textId="6D1F25F6" w:rsidR="00F817AD" w:rsidRPr="00987B40" w:rsidRDefault="00E21D8F" w:rsidP="007D0899">
      <w:pPr>
        <w:pStyle w:val="Prrafodelista"/>
        <w:widowControl/>
        <w:numPr>
          <w:ilvl w:val="0"/>
          <w:numId w:val="6"/>
        </w:numPr>
        <w:suppressAutoHyphens w:val="0"/>
        <w:rPr>
          <w:bCs/>
          <w:sz w:val="28"/>
          <w:lang w:val="es-NI"/>
        </w:rPr>
      </w:pPr>
      <w:r w:rsidRPr="00987B40">
        <w:rPr>
          <w:bCs/>
          <w:sz w:val="28"/>
          <w:lang w:val="es-NI"/>
        </w:rPr>
        <w:t xml:space="preserve">Abrir el MPLAB X IDE y crear un nuevo proyecto. </w:t>
      </w:r>
      <w:r w:rsidR="00987B40">
        <w:rPr>
          <w:bCs/>
          <w:sz w:val="28"/>
          <w:lang w:val="es-NI"/>
        </w:rPr>
        <w:t>Los pasos se detallan en las siguientes figuras.</w:t>
      </w:r>
    </w:p>
    <w:p w14:paraId="6AC618EE" w14:textId="6562E50A" w:rsidR="00E21D8F" w:rsidRDefault="00E21D8F">
      <w:pPr>
        <w:widowControl/>
        <w:suppressAutoHyphens w:val="0"/>
        <w:rPr>
          <w:bCs/>
          <w:sz w:val="28"/>
          <w:lang w:val="es-NI"/>
        </w:rPr>
      </w:pPr>
    </w:p>
    <w:p w14:paraId="2DAADB0C" w14:textId="384E835E" w:rsidR="00E21D8F" w:rsidRDefault="00E21D8F">
      <w:pPr>
        <w:widowControl/>
        <w:suppressAutoHyphens w:val="0"/>
        <w:rPr>
          <w:bCs/>
          <w:sz w:val="28"/>
          <w:lang w:val="es-NI"/>
        </w:rPr>
      </w:pPr>
    </w:p>
    <w:p w14:paraId="27800E7A" w14:textId="2F812E30" w:rsidR="00E21D8F" w:rsidRPr="00E21D8F" w:rsidRDefault="00987B40">
      <w:pPr>
        <w:widowControl/>
        <w:suppressAutoHyphens w:val="0"/>
        <w:rPr>
          <w:bCs/>
          <w:sz w:val="28"/>
          <w:lang w:val="es-NI"/>
        </w:rPr>
      </w:pPr>
      <w:r>
        <w:rPr>
          <w:noProof/>
        </w:rPr>
        <w:drawing>
          <wp:anchor distT="0" distB="0" distL="114300" distR="114300" simplePos="0" relativeHeight="251670528" behindDoc="0" locked="0" layoutInCell="1" allowOverlap="1" wp14:anchorId="57B159AD" wp14:editId="09D5A183">
            <wp:simplePos x="0" y="0"/>
            <wp:positionH relativeFrom="margin">
              <wp:align>center</wp:align>
            </wp:positionH>
            <wp:positionV relativeFrom="paragraph">
              <wp:posOffset>8890</wp:posOffset>
            </wp:positionV>
            <wp:extent cx="4660265" cy="3228975"/>
            <wp:effectExtent l="0" t="0" r="6985" b="952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265" cy="3228975"/>
                    </a:xfrm>
                    <a:prstGeom prst="rect">
                      <a:avLst/>
                    </a:prstGeom>
                  </pic:spPr>
                </pic:pic>
              </a:graphicData>
            </a:graphic>
            <wp14:sizeRelH relativeFrom="margin">
              <wp14:pctWidth>0</wp14:pctWidth>
            </wp14:sizeRelH>
            <wp14:sizeRelV relativeFrom="margin">
              <wp14:pctHeight>0</wp14:pctHeight>
            </wp14:sizeRelV>
          </wp:anchor>
        </w:drawing>
      </w:r>
    </w:p>
    <w:p w14:paraId="4C7B1968" w14:textId="726F3640" w:rsidR="00E21D8F" w:rsidRDefault="00E21D8F">
      <w:pPr>
        <w:widowControl/>
        <w:suppressAutoHyphens w:val="0"/>
        <w:rPr>
          <w:b/>
          <w:sz w:val="28"/>
          <w:lang w:val="es-NI"/>
        </w:rPr>
      </w:pPr>
    </w:p>
    <w:p w14:paraId="2EBA7521" w14:textId="0BE86567" w:rsidR="00E21D8F" w:rsidRDefault="00E21D8F">
      <w:pPr>
        <w:widowControl/>
        <w:suppressAutoHyphens w:val="0"/>
        <w:rPr>
          <w:b/>
          <w:sz w:val="28"/>
          <w:lang w:val="es-NI"/>
        </w:rPr>
      </w:pPr>
    </w:p>
    <w:p w14:paraId="6D86DCE2" w14:textId="69D4BA58" w:rsidR="00E21D8F" w:rsidRDefault="00E21D8F">
      <w:pPr>
        <w:widowControl/>
        <w:suppressAutoHyphens w:val="0"/>
        <w:rPr>
          <w:b/>
          <w:sz w:val="28"/>
          <w:lang w:val="es-NI"/>
        </w:rPr>
      </w:pPr>
    </w:p>
    <w:p w14:paraId="20FD9FB5" w14:textId="2ED563B4" w:rsidR="00E21D8F" w:rsidRDefault="00E21D8F">
      <w:pPr>
        <w:widowControl/>
        <w:suppressAutoHyphens w:val="0"/>
        <w:rPr>
          <w:b/>
          <w:sz w:val="28"/>
          <w:lang w:val="es-NI"/>
        </w:rPr>
      </w:pPr>
    </w:p>
    <w:p w14:paraId="29BA37B8" w14:textId="67F8492F" w:rsidR="00E21D8F" w:rsidRDefault="00E21D8F">
      <w:pPr>
        <w:widowControl/>
        <w:suppressAutoHyphens w:val="0"/>
        <w:rPr>
          <w:b/>
          <w:sz w:val="28"/>
          <w:lang w:val="es-NI"/>
        </w:rPr>
      </w:pPr>
    </w:p>
    <w:p w14:paraId="3B1C8AE2" w14:textId="5108CEC7" w:rsidR="00E21D8F" w:rsidRDefault="00E21D8F">
      <w:pPr>
        <w:widowControl/>
        <w:suppressAutoHyphens w:val="0"/>
        <w:rPr>
          <w:b/>
          <w:sz w:val="28"/>
          <w:lang w:val="es-NI"/>
        </w:rPr>
      </w:pPr>
    </w:p>
    <w:p w14:paraId="59F1777E" w14:textId="1F81F664" w:rsidR="00E21D8F" w:rsidRDefault="00E21D8F">
      <w:pPr>
        <w:widowControl/>
        <w:suppressAutoHyphens w:val="0"/>
        <w:rPr>
          <w:b/>
          <w:sz w:val="28"/>
          <w:lang w:val="es-NI"/>
        </w:rPr>
      </w:pPr>
    </w:p>
    <w:p w14:paraId="57D61718" w14:textId="4B40D979" w:rsidR="00E21D8F" w:rsidRDefault="00E21D8F">
      <w:pPr>
        <w:widowControl/>
        <w:suppressAutoHyphens w:val="0"/>
        <w:rPr>
          <w:b/>
          <w:sz w:val="28"/>
          <w:lang w:val="es-NI"/>
        </w:rPr>
      </w:pPr>
    </w:p>
    <w:p w14:paraId="11E3C410" w14:textId="69E549C4" w:rsidR="00E21D8F" w:rsidRDefault="00E21D8F">
      <w:pPr>
        <w:widowControl/>
        <w:suppressAutoHyphens w:val="0"/>
        <w:rPr>
          <w:b/>
          <w:sz w:val="28"/>
          <w:lang w:val="es-NI"/>
        </w:rPr>
      </w:pPr>
    </w:p>
    <w:p w14:paraId="1C4BC7A3" w14:textId="3D1B6A3B" w:rsidR="00E21D8F" w:rsidRDefault="00E21D8F">
      <w:pPr>
        <w:widowControl/>
        <w:suppressAutoHyphens w:val="0"/>
        <w:rPr>
          <w:b/>
          <w:sz w:val="28"/>
          <w:lang w:val="es-NI"/>
        </w:rPr>
      </w:pPr>
    </w:p>
    <w:p w14:paraId="1D04D485" w14:textId="5AD2844B" w:rsidR="00E21D8F" w:rsidRDefault="00E21D8F">
      <w:pPr>
        <w:widowControl/>
        <w:suppressAutoHyphens w:val="0"/>
        <w:rPr>
          <w:b/>
          <w:sz w:val="28"/>
          <w:lang w:val="es-NI"/>
        </w:rPr>
      </w:pPr>
    </w:p>
    <w:p w14:paraId="52EC91E9" w14:textId="66696FBD" w:rsidR="00E21D8F" w:rsidRDefault="00E21D8F">
      <w:pPr>
        <w:widowControl/>
        <w:suppressAutoHyphens w:val="0"/>
        <w:rPr>
          <w:b/>
          <w:sz w:val="28"/>
          <w:lang w:val="es-NI"/>
        </w:rPr>
      </w:pPr>
    </w:p>
    <w:p w14:paraId="03B89B18" w14:textId="7BEB9F76" w:rsidR="00E21D8F" w:rsidRDefault="00E21D8F">
      <w:pPr>
        <w:widowControl/>
        <w:suppressAutoHyphens w:val="0"/>
        <w:rPr>
          <w:b/>
          <w:sz w:val="28"/>
          <w:lang w:val="es-NI"/>
        </w:rPr>
      </w:pPr>
    </w:p>
    <w:p w14:paraId="77DC3319" w14:textId="0D885EEF" w:rsidR="00EF1DE9" w:rsidRDefault="00EF1DE9">
      <w:pPr>
        <w:widowControl/>
        <w:suppressAutoHyphens w:val="0"/>
        <w:rPr>
          <w:b/>
          <w:sz w:val="28"/>
          <w:lang w:val="es-NI"/>
        </w:rPr>
      </w:pPr>
      <w:r>
        <w:rPr>
          <w:b/>
          <w:sz w:val="28"/>
          <w:lang w:val="es-NI"/>
        </w:rPr>
        <w:br w:type="page"/>
      </w:r>
    </w:p>
    <w:p w14:paraId="4CB267E6" w14:textId="592A2934" w:rsidR="00EF1DE9" w:rsidRDefault="00C847FC">
      <w:pPr>
        <w:widowControl/>
        <w:suppressAutoHyphens w:val="0"/>
        <w:rPr>
          <w:b/>
          <w:sz w:val="28"/>
          <w:lang w:val="es-NI"/>
        </w:rPr>
      </w:pPr>
      <w:r>
        <w:rPr>
          <w:noProof/>
        </w:rPr>
        <w:lastRenderedPageBreak/>
        <w:drawing>
          <wp:anchor distT="0" distB="0" distL="114300" distR="114300" simplePos="0" relativeHeight="251671552" behindDoc="0" locked="0" layoutInCell="1" allowOverlap="1" wp14:anchorId="690CA364" wp14:editId="6548625E">
            <wp:simplePos x="0" y="0"/>
            <wp:positionH relativeFrom="margin">
              <wp:align>center</wp:align>
            </wp:positionH>
            <wp:positionV relativeFrom="paragraph">
              <wp:posOffset>0</wp:posOffset>
            </wp:positionV>
            <wp:extent cx="3997325" cy="2663190"/>
            <wp:effectExtent l="0" t="0" r="3175" b="381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97325" cy="2663190"/>
                    </a:xfrm>
                    <a:prstGeom prst="rect">
                      <a:avLst/>
                    </a:prstGeom>
                  </pic:spPr>
                </pic:pic>
              </a:graphicData>
            </a:graphic>
            <wp14:sizeRelH relativeFrom="margin">
              <wp14:pctWidth>0</wp14:pctWidth>
            </wp14:sizeRelH>
            <wp14:sizeRelV relativeFrom="margin">
              <wp14:pctHeight>0</wp14:pctHeight>
            </wp14:sizeRelV>
          </wp:anchor>
        </w:drawing>
      </w:r>
    </w:p>
    <w:p w14:paraId="4AD764B0" w14:textId="36F6F539" w:rsidR="00EF1DE9" w:rsidRDefault="00EF1DE9">
      <w:pPr>
        <w:widowControl/>
        <w:suppressAutoHyphens w:val="0"/>
        <w:rPr>
          <w:b/>
          <w:sz w:val="28"/>
          <w:lang w:val="es-NI"/>
        </w:rPr>
      </w:pPr>
    </w:p>
    <w:p w14:paraId="2ED1DCF7" w14:textId="74C63F88" w:rsidR="00EF1DE9" w:rsidRDefault="00EF1DE9">
      <w:pPr>
        <w:widowControl/>
        <w:suppressAutoHyphens w:val="0"/>
        <w:rPr>
          <w:b/>
          <w:sz w:val="28"/>
          <w:lang w:val="es-NI"/>
        </w:rPr>
      </w:pPr>
    </w:p>
    <w:p w14:paraId="392E787D" w14:textId="1419AFD3" w:rsidR="00EF1DE9" w:rsidRDefault="00EF1DE9">
      <w:pPr>
        <w:widowControl/>
        <w:suppressAutoHyphens w:val="0"/>
        <w:rPr>
          <w:b/>
          <w:sz w:val="28"/>
          <w:lang w:val="es-NI"/>
        </w:rPr>
      </w:pPr>
    </w:p>
    <w:p w14:paraId="5FA55A3C" w14:textId="77777777" w:rsidR="00EF1DE9" w:rsidRDefault="00EF1DE9">
      <w:pPr>
        <w:widowControl/>
        <w:suppressAutoHyphens w:val="0"/>
        <w:rPr>
          <w:b/>
          <w:sz w:val="28"/>
          <w:lang w:val="es-NI"/>
        </w:rPr>
      </w:pPr>
    </w:p>
    <w:p w14:paraId="035237BC" w14:textId="436A3B65" w:rsidR="00EF1DE9" w:rsidRDefault="00EF1DE9">
      <w:pPr>
        <w:widowControl/>
        <w:suppressAutoHyphens w:val="0"/>
        <w:rPr>
          <w:b/>
          <w:sz w:val="28"/>
          <w:lang w:val="es-NI"/>
        </w:rPr>
      </w:pPr>
    </w:p>
    <w:p w14:paraId="60A4B6D8" w14:textId="77777777" w:rsidR="00EF1DE9" w:rsidRDefault="00EF1DE9">
      <w:pPr>
        <w:widowControl/>
        <w:suppressAutoHyphens w:val="0"/>
        <w:rPr>
          <w:b/>
          <w:sz w:val="28"/>
          <w:lang w:val="es-NI"/>
        </w:rPr>
      </w:pPr>
    </w:p>
    <w:p w14:paraId="79FEC265" w14:textId="0524773E" w:rsidR="00EF1DE9" w:rsidRDefault="00EF1DE9">
      <w:pPr>
        <w:widowControl/>
        <w:suppressAutoHyphens w:val="0"/>
        <w:rPr>
          <w:b/>
          <w:sz w:val="28"/>
          <w:lang w:val="es-NI"/>
        </w:rPr>
      </w:pPr>
    </w:p>
    <w:p w14:paraId="3C358037" w14:textId="73C8EDD6" w:rsidR="00EF1DE9" w:rsidRDefault="00EF1DE9">
      <w:pPr>
        <w:widowControl/>
        <w:suppressAutoHyphens w:val="0"/>
        <w:rPr>
          <w:b/>
          <w:sz w:val="28"/>
          <w:lang w:val="es-NI"/>
        </w:rPr>
      </w:pPr>
    </w:p>
    <w:p w14:paraId="56AD5CE3" w14:textId="77777777" w:rsidR="00EF1DE9" w:rsidRDefault="00EF1DE9">
      <w:pPr>
        <w:widowControl/>
        <w:suppressAutoHyphens w:val="0"/>
        <w:rPr>
          <w:b/>
          <w:sz w:val="28"/>
          <w:lang w:val="es-NI"/>
        </w:rPr>
      </w:pPr>
    </w:p>
    <w:p w14:paraId="1E532D10" w14:textId="1A5EC857" w:rsidR="00EF1DE9" w:rsidRDefault="00EF1DE9">
      <w:pPr>
        <w:widowControl/>
        <w:suppressAutoHyphens w:val="0"/>
        <w:rPr>
          <w:b/>
          <w:sz w:val="28"/>
          <w:lang w:val="es-NI"/>
        </w:rPr>
      </w:pPr>
    </w:p>
    <w:p w14:paraId="2AE81E30" w14:textId="521F41C7" w:rsidR="00EF1DE9" w:rsidRDefault="00EF1DE9">
      <w:pPr>
        <w:widowControl/>
        <w:suppressAutoHyphens w:val="0"/>
        <w:rPr>
          <w:b/>
          <w:sz w:val="28"/>
          <w:lang w:val="es-NI"/>
        </w:rPr>
      </w:pPr>
    </w:p>
    <w:p w14:paraId="3B27F1DC" w14:textId="67E143B9" w:rsidR="00EF1DE9" w:rsidRDefault="00EF1DE9">
      <w:pPr>
        <w:widowControl/>
        <w:suppressAutoHyphens w:val="0"/>
        <w:rPr>
          <w:b/>
          <w:sz w:val="28"/>
          <w:lang w:val="es-NI"/>
        </w:rPr>
      </w:pPr>
    </w:p>
    <w:p w14:paraId="0291D962" w14:textId="47F00612" w:rsidR="00EF1DE9" w:rsidRDefault="00C847FC">
      <w:pPr>
        <w:widowControl/>
        <w:suppressAutoHyphens w:val="0"/>
        <w:rPr>
          <w:b/>
          <w:sz w:val="28"/>
          <w:lang w:val="es-NI"/>
        </w:rPr>
      </w:pPr>
      <w:r>
        <w:rPr>
          <w:noProof/>
        </w:rPr>
        <w:drawing>
          <wp:anchor distT="0" distB="0" distL="114300" distR="114300" simplePos="0" relativeHeight="251672576" behindDoc="0" locked="0" layoutInCell="1" allowOverlap="1" wp14:anchorId="1A29FCC2" wp14:editId="5E25AFA9">
            <wp:simplePos x="0" y="0"/>
            <wp:positionH relativeFrom="margin">
              <wp:align>center</wp:align>
            </wp:positionH>
            <wp:positionV relativeFrom="paragraph">
              <wp:posOffset>94615</wp:posOffset>
            </wp:positionV>
            <wp:extent cx="4010025" cy="2777490"/>
            <wp:effectExtent l="0" t="0" r="9525" b="381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2777490"/>
                    </a:xfrm>
                    <a:prstGeom prst="rect">
                      <a:avLst/>
                    </a:prstGeom>
                  </pic:spPr>
                </pic:pic>
              </a:graphicData>
            </a:graphic>
            <wp14:sizeRelH relativeFrom="margin">
              <wp14:pctWidth>0</wp14:pctWidth>
            </wp14:sizeRelH>
            <wp14:sizeRelV relativeFrom="margin">
              <wp14:pctHeight>0</wp14:pctHeight>
            </wp14:sizeRelV>
          </wp:anchor>
        </w:drawing>
      </w:r>
    </w:p>
    <w:p w14:paraId="7ABCB0ED" w14:textId="12EE0FC2" w:rsidR="00EF1DE9" w:rsidRDefault="00EF1DE9">
      <w:pPr>
        <w:widowControl/>
        <w:suppressAutoHyphens w:val="0"/>
        <w:rPr>
          <w:b/>
          <w:sz w:val="28"/>
          <w:lang w:val="es-NI"/>
        </w:rPr>
      </w:pPr>
    </w:p>
    <w:p w14:paraId="2BC27B95" w14:textId="1BC32606" w:rsidR="00EF1DE9" w:rsidRDefault="00EF1DE9">
      <w:pPr>
        <w:widowControl/>
        <w:suppressAutoHyphens w:val="0"/>
        <w:rPr>
          <w:b/>
          <w:sz w:val="28"/>
          <w:lang w:val="es-NI"/>
        </w:rPr>
      </w:pPr>
    </w:p>
    <w:p w14:paraId="639F197B" w14:textId="5884F07A" w:rsidR="00EF1DE9" w:rsidRDefault="00EF1DE9">
      <w:pPr>
        <w:widowControl/>
        <w:suppressAutoHyphens w:val="0"/>
        <w:rPr>
          <w:b/>
          <w:sz w:val="28"/>
          <w:lang w:val="es-NI"/>
        </w:rPr>
      </w:pPr>
    </w:p>
    <w:p w14:paraId="729B60AA" w14:textId="77777777" w:rsidR="00EF1DE9" w:rsidRDefault="00EF1DE9">
      <w:pPr>
        <w:widowControl/>
        <w:suppressAutoHyphens w:val="0"/>
        <w:rPr>
          <w:b/>
          <w:sz w:val="28"/>
          <w:lang w:val="es-NI"/>
        </w:rPr>
      </w:pPr>
    </w:p>
    <w:p w14:paraId="4407813D" w14:textId="6A0CDBF9" w:rsidR="00EF1DE9" w:rsidRDefault="00EF1DE9">
      <w:pPr>
        <w:widowControl/>
        <w:suppressAutoHyphens w:val="0"/>
        <w:rPr>
          <w:b/>
          <w:sz w:val="28"/>
          <w:lang w:val="es-NI"/>
        </w:rPr>
      </w:pPr>
    </w:p>
    <w:p w14:paraId="64D3C63C" w14:textId="34E83977" w:rsidR="00EF1DE9" w:rsidRDefault="00EF1DE9">
      <w:pPr>
        <w:widowControl/>
        <w:suppressAutoHyphens w:val="0"/>
        <w:rPr>
          <w:b/>
          <w:sz w:val="28"/>
          <w:lang w:val="es-NI"/>
        </w:rPr>
      </w:pPr>
    </w:p>
    <w:p w14:paraId="6EA3822D" w14:textId="2549A582" w:rsidR="00EF1DE9" w:rsidRDefault="00EF1DE9">
      <w:pPr>
        <w:widowControl/>
        <w:suppressAutoHyphens w:val="0"/>
        <w:rPr>
          <w:b/>
          <w:sz w:val="28"/>
          <w:lang w:val="es-NI"/>
        </w:rPr>
      </w:pPr>
    </w:p>
    <w:p w14:paraId="7092A559" w14:textId="44DE4AC2" w:rsidR="00EF1DE9" w:rsidRDefault="00EF1DE9">
      <w:pPr>
        <w:widowControl/>
        <w:suppressAutoHyphens w:val="0"/>
        <w:rPr>
          <w:b/>
          <w:sz w:val="28"/>
          <w:lang w:val="es-NI"/>
        </w:rPr>
      </w:pPr>
    </w:p>
    <w:p w14:paraId="1EE6BF08" w14:textId="153B657C" w:rsidR="00EF1DE9" w:rsidRDefault="00EF1DE9">
      <w:pPr>
        <w:widowControl/>
        <w:suppressAutoHyphens w:val="0"/>
        <w:rPr>
          <w:b/>
          <w:sz w:val="28"/>
          <w:lang w:val="es-NI"/>
        </w:rPr>
      </w:pPr>
    </w:p>
    <w:p w14:paraId="22B0F5C7" w14:textId="79D1A1D1" w:rsidR="00EF1DE9" w:rsidRDefault="00EF1DE9">
      <w:pPr>
        <w:widowControl/>
        <w:suppressAutoHyphens w:val="0"/>
        <w:rPr>
          <w:b/>
          <w:sz w:val="28"/>
          <w:lang w:val="es-NI"/>
        </w:rPr>
      </w:pPr>
    </w:p>
    <w:p w14:paraId="7A39B68C" w14:textId="1785F436" w:rsidR="00EF1DE9" w:rsidRDefault="00EF1DE9">
      <w:pPr>
        <w:widowControl/>
        <w:suppressAutoHyphens w:val="0"/>
        <w:rPr>
          <w:b/>
          <w:sz w:val="28"/>
          <w:lang w:val="es-NI"/>
        </w:rPr>
      </w:pPr>
    </w:p>
    <w:p w14:paraId="6583956F" w14:textId="03CC5EF8" w:rsidR="006934C5" w:rsidRDefault="006934C5">
      <w:pPr>
        <w:widowControl/>
        <w:suppressAutoHyphens w:val="0"/>
        <w:rPr>
          <w:b/>
          <w:sz w:val="28"/>
          <w:lang w:val="es-NI"/>
        </w:rPr>
      </w:pPr>
    </w:p>
    <w:p w14:paraId="03A4C8E2" w14:textId="773DD1BF" w:rsidR="007F2123" w:rsidRDefault="007F2123">
      <w:pPr>
        <w:widowControl/>
        <w:suppressAutoHyphens w:val="0"/>
        <w:rPr>
          <w:bCs/>
          <w:sz w:val="28"/>
          <w:lang w:val="es-NI"/>
        </w:rPr>
      </w:pPr>
    </w:p>
    <w:p w14:paraId="49BD2469" w14:textId="19A47763" w:rsidR="007F2123" w:rsidRDefault="00C847FC">
      <w:pPr>
        <w:widowControl/>
        <w:suppressAutoHyphens w:val="0"/>
        <w:rPr>
          <w:bCs/>
          <w:sz w:val="28"/>
          <w:lang w:val="es-NI"/>
        </w:rPr>
      </w:pPr>
      <w:r>
        <w:rPr>
          <w:noProof/>
        </w:rPr>
        <w:drawing>
          <wp:anchor distT="0" distB="0" distL="114300" distR="114300" simplePos="0" relativeHeight="251673600" behindDoc="0" locked="0" layoutInCell="1" allowOverlap="1" wp14:anchorId="3E6BD34C" wp14:editId="2C5D884C">
            <wp:simplePos x="0" y="0"/>
            <wp:positionH relativeFrom="margin">
              <wp:posOffset>1031240</wp:posOffset>
            </wp:positionH>
            <wp:positionV relativeFrom="paragraph">
              <wp:posOffset>69850</wp:posOffset>
            </wp:positionV>
            <wp:extent cx="4055110" cy="2724150"/>
            <wp:effectExtent l="0" t="0" r="254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55110" cy="2724150"/>
                    </a:xfrm>
                    <a:prstGeom prst="rect">
                      <a:avLst/>
                    </a:prstGeom>
                  </pic:spPr>
                </pic:pic>
              </a:graphicData>
            </a:graphic>
            <wp14:sizeRelH relativeFrom="margin">
              <wp14:pctWidth>0</wp14:pctWidth>
            </wp14:sizeRelH>
            <wp14:sizeRelV relativeFrom="margin">
              <wp14:pctHeight>0</wp14:pctHeight>
            </wp14:sizeRelV>
          </wp:anchor>
        </w:drawing>
      </w:r>
      <w:r w:rsidR="007F2123">
        <w:rPr>
          <w:bCs/>
          <w:sz w:val="28"/>
          <w:lang w:val="es-NI"/>
        </w:rPr>
        <w:br w:type="page"/>
      </w:r>
    </w:p>
    <w:p w14:paraId="28D238B1" w14:textId="75BF2EB5" w:rsidR="006934C5" w:rsidRPr="00B169E7" w:rsidRDefault="007F2123" w:rsidP="007D0899">
      <w:pPr>
        <w:pStyle w:val="Prrafodelista"/>
        <w:numPr>
          <w:ilvl w:val="1"/>
          <w:numId w:val="7"/>
        </w:numPr>
        <w:spacing w:line="100" w:lineRule="atLeast"/>
        <w:ind w:left="1134" w:hanging="517"/>
        <w:rPr>
          <w:b/>
          <w:sz w:val="28"/>
          <w:lang w:val="es-NI"/>
        </w:rPr>
      </w:pPr>
      <w:r w:rsidRPr="00B169E7">
        <w:rPr>
          <w:b/>
          <w:sz w:val="28"/>
          <w:lang w:val="es-NI"/>
        </w:rPr>
        <w:lastRenderedPageBreak/>
        <w:t xml:space="preserve">Parte 1: </w:t>
      </w:r>
      <w:r w:rsidR="00806872">
        <w:rPr>
          <w:b/>
          <w:sz w:val="28"/>
          <w:lang w:val="es-NI"/>
        </w:rPr>
        <w:t>Configuración de un pin como Salida</w:t>
      </w:r>
      <w:r w:rsidRPr="00B169E7">
        <w:rPr>
          <w:b/>
          <w:sz w:val="28"/>
          <w:lang w:val="es-NI"/>
        </w:rPr>
        <w:t>.</w:t>
      </w:r>
    </w:p>
    <w:p w14:paraId="1DEAD37A" w14:textId="54BFC051" w:rsidR="007F2123" w:rsidRDefault="007F2123">
      <w:pPr>
        <w:widowControl/>
        <w:suppressAutoHyphens w:val="0"/>
        <w:rPr>
          <w:bCs/>
          <w:sz w:val="28"/>
          <w:lang w:val="es-NI"/>
        </w:rPr>
      </w:pPr>
    </w:p>
    <w:p w14:paraId="5B41CAD3" w14:textId="3D805DAE" w:rsidR="007F2123" w:rsidRPr="006D481E" w:rsidRDefault="006D481E" w:rsidP="007D0899">
      <w:pPr>
        <w:pStyle w:val="Prrafodelista"/>
        <w:widowControl/>
        <w:numPr>
          <w:ilvl w:val="0"/>
          <w:numId w:val="6"/>
        </w:numPr>
        <w:suppressAutoHyphens w:val="0"/>
        <w:jc w:val="both"/>
        <w:rPr>
          <w:bCs/>
          <w:sz w:val="28"/>
          <w:lang w:val="es-NI"/>
        </w:rPr>
      </w:pPr>
      <w:r w:rsidRPr="006D481E">
        <w:rPr>
          <w:bCs/>
          <w:sz w:val="28"/>
          <w:lang w:val="es-NI"/>
        </w:rPr>
        <w:t xml:space="preserve">Crear dentro del proyecto MPLAB, el archivo fuente con el nombre de </w:t>
      </w:r>
      <w:r w:rsidRPr="006D481E">
        <w:rPr>
          <w:b/>
          <w:sz w:val="28"/>
          <w:lang w:val="es-NI"/>
        </w:rPr>
        <w:t>led</w:t>
      </w:r>
      <w:r w:rsidRPr="006D481E">
        <w:rPr>
          <w:bCs/>
          <w:sz w:val="28"/>
          <w:lang w:val="es-NI"/>
        </w:rPr>
        <w:t xml:space="preserve">. </w:t>
      </w:r>
      <w:r w:rsidR="007F2123" w:rsidRPr="006D481E">
        <w:rPr>
          <w:bCs/>
          <w:sz w:val="28"/>
          <w:lang w:val="es-NI"/>
        </w:rPr>
        <w:t xml:space="preserve">El código se </w:t>
      </w:r>
      <w:r w:rsidR="00C847FC" w:rsidRPr="006D481E">
        <w:rPr>
          <w:bCs/>
          <w:sz w:val="28"/>
          <w:lang w:val="es-NI"/>
        </w:rPr>
        <w:t>encargará de configurar un pin de un puerto D para encender un led y realizar un parpadeo.</w:t>
      </w:r>
      <w:r w:rsidR="00987B40" w:rsidRPr="006D481E">
        <w:rPr>
          <w:bCs/>
          <w:sz w:val="28"/>
          <w:lang w:val="es-NI"/>
        </w:rPr>
        <w:t xml:space="preserve"> El archivo de </w:t>
      </w:r>
      <w:r w:rsidR="00987B40" w:rsidRPr="006A35A0">
        <w:rPr>
          <w:b/>
          <w:sz w:val="28"/>
          <w:lang w:val="es-NI"/>
        </w:rPr>
        <w:t>ConfigurationBits.h</w:t>
      </w:r>
      <w:r w:rsidR="00987B40" w:rsidRPr="006D481E">
        <w:rPr>
          <w:bCs/>
          <w:sz w:val="28"/>
          <w:lang w:val="es-NI"/>
        </w:rPr>
        <w:t xml:space="preserve"> se puede encontrar en el repo</w:t>
      </w:r>
      <w:r w:rsidR="00BE7C83">
        <w:rPr>
          <w:bCs/>
          <w:sz w:val="28"/>
          <w:lang w:val="es-NI"/>
        </w:rPr>
        <w:t>s</w:t>
      </w:r>
      <w:r w:rsidR="00987B40" w:rsidRPr="006D481E">
        <w:rPr>
          <w:bCs/>
          <w:sz w:val="28"/>
          <w:lang w:val="es-NI"/>
        </w:rPr>
        <w:t>itorio (Link) para ser agregado al proyecto.</w:t>
      </w:r>
    </w:p>
    <w:p w14:paraId="3399CF9A" w14:textId="67D1B0AE" w:rsidR="007F2123" w:rsidRDefault="00987B40">
      <w:pPr>
        <w:widowControl/>
        <w:suppressAutoHyphens w:val="0"/>
        <w:rPr>
          <w:bCs/>
          <w:sz w:val="28"/>
          <w:lang w:val="es-NI"/>
        </w:rPr>
      </w:pPr>
      <w:r w:rsidRPr="00987B40">
        <w:rPr>
          <w:bCs/>
          <w:noProof/>
          <w:sz w:val="28"/>
          <w:lang w:val="es-NI"/>
        </w:rPr>
        <mc:AlternateContent>
          <mc:Choice Requires="wps">
            <w:drawing>
              <wp:anchor distT="45720" distB="45720" distL="114300" distR="114300" simplePos="0" relativeHeight="251675648" behindDoc="0" locked="0" layoutInCell="1" allowOverlap="1" wp14:anchorId="7273F9E5" wp14:editId="576BDE66">
                <wp:simplePos x="0" y="0"/>
                <wp:positionH relativeFrom="margin">
                  <wp:align>center</wp:align>
                </wp:positionH>
                <wp:positionV relativeFrom="paragraph">
                  <wp:posOffset>190500</wp:posOffset>
                </wp:positionV>
                <wp:extent cx="474345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08AB911B" w14:textId="77777777" w:rsidR="006A35A0" w:rsidRPr="006A35A0" w:rsidRDefault="006A35A0" w:rsidP="006A35A0">
                            <w:pPr>
                              <w:widowControl/>
                              <w:suppressAutoHyphens w:val="0"/>
                              <w:rPr>
                                <w:bCs/>
                                <w:szCs w:val="22"/>
                                <w:lang w:val="es-NI"/>
                              </w:rPr>
                            </w:pPr>
                            <w:r w:rsidRPr="006A35A0">
                              <w:rPr>
                                <w:bCs/>
                                <w:szCs w:val="22"/>
                                <w:lang w:val="es-NI"/>
                              </w:rPr>
                              <w:t>#include &lt;xc.h&gt;</w:t>
                            </w:r>
                          </w:p>
                          <w:p w14:paraId="38EA63D1" w14:textId="77777777" w:rsidR="006A35A0" w:rsidRPr="006A35A0" w:rsidRDefault="006A35A0" w:rsidP="006A35A0">
                            <w:pPr>
                              <w:widowControl/>
                              <w:suppressAutoHyphens w:val="0"/>
                              <w:rPr>
                                <w:bCs/>
                                <w:szCs w:val="22"/>
                                <w:lang w:val="es-NI"/>
                              </w:rPr>
                            </w:pPr>
                            <w:r w:rsidRPr="006A35A0">
                              <w:rPr>
                                <w:bCs/>
                                <w:szCs w:val="22"/>
                                <w:lang w:val="es-NI"/>
                              </w:rPr>
                              <w:t>#include "ConfigurationBits.h"</w:t>
                            </w:r>
                          </w:p>
                          <w:p w14:paraId="13042CCF" w14:textId="77777777" w:rsidR="006A35A0" w:rsidRPr="006A35A0" w:rsidRDefault="006A35A0" w:rsidP="006A35A0">
                            <w:pPr>
                              <w:widowControl/>
                              <w:suppressAutoHyphens w:val="0"/>
                              <w:rPr>
                                <w:bCs/>
                                <w:szCs w:val="22"/>
                                <w:lang w:val="es-NI"/>
                              </w:rPr>
                            </w:pPr>
                            <w:r w:rsidRPr="006A35A0">
                              <w:rPr>
                                <w:bCs/>
                                <w:szCs w:val="22"/>
                                <w:lang w:val="es-NI"/>
                              </w:rPr>
                              <w:t>#define _XTAL_FREQ 4000000</w:t>
                            </w:r>
                          </w:p>
                          <w:p w14:paraId="2237B98C" w14:textId="77777777" w:rsidR="006A35A0" w:rsidRPr="006A35A0" w:rsidRDefault="006A35A0" w:rsidP="006A35A0">
                            <w:pPr>
                              <w:widowControl/>
                              <w:suppressAutoHyphens w:val="0"/>
                              <w:rPr>
                                <w:bCs/>
                                <w:szCs w:val="22"/>
                                <w:lang w:val="es-NI"/>
                              </w:rPr>
                            </w:pPr>
                            <w:r w:rsidRPr="006A35A0">
                              <w:rPr>
                                <w:bCs/>
                                <w:szCs w:val="22"/>
                                <w:lang w:val="es-NI"/>
                              </w:rPr>
                              <w:t>#include &lt;PIC18F4550.h&gt;</w:t>
                            </w:r>
                          </w:p>
                          <w:p w14:paraId="4ED5FA1D" w14:textId="77777777" w:rsidR="006A35A0" w:rsidRPr="006A35A0" w:rsidRDefault="006A35A0" w:rsidP="006A35A0">
                            <w:pPr>
                              <w:widowControl/>
                              <w:suppressAutoHyphens w:val="0"/>
                              <w:rPr>
                                <w:bCs/>
                                <w:szCs w:val="22"/>
                                <w:lang w:val="es-NI"/>
                              </w:rPr>
                            </w:pPr>
                          </w:p>
                          <w:p w14:paraId="01E9049A" w14:textId="77777777" w:rsidR="006A35A0" w:rsidRPr="006A35A0" w:rsidRDefault="006A35A0" w:rsidP="006A35A0">
                            <w:pPr>
                              <w:widowControl/>
                              <w:suppressAutoHyphens w:val="0"/>
                              <w:rPr>
                                <w:bCs/>
                                <w:szCs w:val="22"/>
                                <w:lang w:val="es-NI"/>
                              </w:rPr>
                            </w:pPr>
                            <w:r w:rsidRPr="006A35A0">
                              <w:rPr>
                                <w:bCs/>
                                <w:szCs w:val="22"/>
                                <w:lang w:val="es-NI"/>
                              </w:rPr>
                              <w:t>void initMain(){</w:t>
                            </w:r>
                          </w:p>
                          <w:p w14:paraId="63624828" w14:textId="77777777" w:rsidR="006A35A0" w:rsidRPr="006A35A0" w:rsidRDefault="006A35A0" w:rsidP="006A35A0">
                            <w:pPr>
                              <w:widowControl/>
                              <w:suppressAutoHyphens w:val="0"/>
                              <w:rPr>
                                <w:bCs/>
                                <w:szCs w:val="22"/>
                                <w:lang w:val="es-NI"/>
                              </w:rPr>
                            </w:pPr>
                            <w:r w:rsidRPr="006A35A0">
                              <w:rPr>
                                <w:bCs/>
                                <w:szCs w:val="22"/>
                                <w:lang w:val="es-NI"/>
                              </w:rPr>
                              <w:t xml:space="preserve">    TRISDbits.TRISD0 = 0; //Configurar el pin D0 como Salida</w:t>
                            </w:r>
                          </w:p>
                          <w:p w14:paraId="4C7719EC" w14:textId="77777777" w:rsidR="006A35A0" w:rsidRPr="006A35A0" w:rsidRDefault="006A35A0" w:rsidP="006A35A0">
                            <w:pPr>
                              <w:widowControl/>
                              <w:suppressAutoHyphens w:val="0"/>
                              <w:rPr>
                                <w:bCs/>
                                <w:szCs w:val="22"/>
                                <w:lang w:val="es-NI"/>
                              </w:rPr>
                            </w:pPr>
                            <w:r w:rsidRPr="006A35A0">
                              <w:rPr>
                                <w:bCs/>
                                <w:szCs w:val="22"/>
                                <w:lang w:val="es-NI"/>
                              </w:rPr>
                              <w:t xml:space="preserve">    LATDbits.LATD0 = 0; //El valor de D0 vale 0</w:t>
                            </w:r>
                          </w:p>
                          <w:p w14:paraId="102A5917" w14:textId="77777777" w:rsidR="006A35A0" w:rsidRPr="006A35A0" w:rsidRDefault="006A35A0" w:rsidP="006A35A0">
                            <w:pPr>
                              <w:widowControl/>
                              <w:suppressAutoHyphens w:val="0"/>
                              <w:rPr>
                                <w:bCs/>
                                <w:szCs w:val="22"/>
                                <w:lang w:val="es-NI"/>
                              </w:rPr>
                            </w:pPr>
                            <w:r w:rsidRPr="006A35A0">
                              <w:rPr>
                                <w:bCs/>
                                <w:szCs w:val="22"/>
                                <w:lang w:val="es-NI"/>
                              </w:rPr>
                              <w:t>}</w:t>
                            </w:r>
                          </w:p>
                          <w:p w14:paraId="43A87F7A" w14:textId="77777777" w:rsidR="006A35A0" w:rsidRPr="006A35A0" w:rsidRDefault="006A35A0" w:rsidP="006A35A0">
                            <w:pPr>
                              <w:widowControl/>
                              <w:suppressAutoHyphens w:val="0"/>
                              <w:rPr>
                                <w:bCs/>
                                <w:szCs w:val="22"/>
                                <w:lang w:val="es-NI"/>
                              </w:rPr>
                            </w:pPr>
                          </w:p>
                          <w:p w14:paraId="322F4709" w14:textId="77777777" w:rsidR="006A35A0" w:rsidRPr="006A35A0" w:rsidRDefault="006A35A0" w:rsidP="006A35A0">
                            <w:pPr>
                              <w:widowControl/>
                              <w:suppressAutoHyphens w:val="0"/>
                              <w:rPr>
                                <w:bCs/>
                                <w:szCs w:val="22"/>
                                <w:lang w:val="es-NI"/>
                              </w:rPr>
                            </w:pPr>
                            <w:r w:rsidRPr="006A35A0">
                              <w:rPr>
                                <w:bCs/>
                                <w:szCs w:val="22"/>
                                <w:lang w:val="es-NI"/>
                              </w:rPr>
                              <w:t>void main(void){</w:t>
                            </w:r>
                          </w:p>
                          <w:p w14:paraId="5AC4E455" w14:textId="77777777" w:rsidR="006A35A0" w:rsidRPr="006A35A0" w:rsidRDefault="006A35A0" w:rsidP="006A35A0">
                            <w:pPr>
                              <w:widowControl/>
                              <w:suppressAutoHyphens w:val="0"/>
                              <w:rPr>
                                <w:bCs/>
                                <w:szCs w:val="22"/>
                                <w:lang w:val="es-NI"/>
                              </w:rPr>
                            </w:pPr>
                            <w:r w:rsidRPr="006A35A0">
                              <w:rPr>
                                <w:bCs/>
                                <w:szCs w:val="22"/>
                                <w:lang w:val="es-NI"/>
                              </w:rPr>
                              <w:t xml:space="preserve">    initMain();</w:t>
                            </w:r>
                          </w:p>
                          <w:p w14:paraId="4E787655" w14:textId="77777777" w:rsidR="006A35A0" w:rsidRPr="006A35A0" w:rsidRDefault="006A35A0" w:rsidP="006A35A0">
                            <w:pPr>
                              <w:widowControl/>
                              <w:suppressAutoHyphens w:val="0"/>
                              <w:rPr>
                                <w:bCs/>
                                <w:szCs w:val="22"/>
                                <w:lang w:val="es-NI"/>
                              </w:rPr>
                            </w:pPr>
                            <w:r w:rsidRPr="006A35A0">
                              <w:rPr>
                                <w:bCs/>
                                <w:szCs w:val="22"/>
                                <w:lang w:val="es-NI"/>
                              </w:rPr>
                              <w:t xml:space="preserve">    while(1)</w:t>
                            </w:r>
                          </w:p>
                          <w:p w14:paraId="7E607277" w14:textId="77777777" w:rsidR="006A35A0" w:rsidRPr="006A35A0" w:rsidRDefault="006A35A0" w:rsidP="006A35A0">
                            <w:pPr>
                              <w:widowControl/>
                              <w:suppressAutoHyphens w:val="0"/>
                              <w:rPr>
                                <w:bCs/>
                                <w:szCs w:val="22"/>
                                <w:lang w:val="es-NI"/>
                              </w:rPr>
                            </w:pPr>
                            <w:r w:rsidRPr="006A35A0">
                              <w:rPr>
                                <w:bCs/>
                                <w:szCs w:val="22"/>
                                <w:lang w:val="es-NI"/>
                              </w:rPr>
                              <w:t xml:space="preserve">    {</w:t>
                            </w:r>
                          </w:p>
                          <w:p w14:paraId="55144C65" w14:textId="77777777" w:rsidR="006A35A0" w:rsidRPr="006A35A0" w:rsidRDefault="006A35A0" w:rsidP="006A35A0">
                            <w:pPr>
                              <w:widowControl/>
                              <w:suppressAutoHyphens w:val="0"/>
                              <w:rPr>
                                <w:bCs/>
                                <w:szCs w:val="22"/>
                                <w:lang w:val="es-NI"/>
                              </w:rPr>
                            </w:pPr>
                            <w:r w:rsidRPr="006A35A0">
                              <w:rPr>
                                <w:bCs/>
                                <w:szCs w:val="22"/>
                                <w:lang w:val="es-NI"/>
                              </w:rPr>
                              <w:t xml:space="preserve">        PORTDbits.RD0=1;</w:t>
                            </w:r>
                          </w:p>
                          <w:p w14:paraId="06C3A0A0" w14:textId="77777777" w:rsidR="006A35A0" w:rsidRPr="006A35A0" w:rsidRDefault="006A35A0" w:rsidP="006A35A0">
                            <w:pPr>
                              <w:widowControl/>
                              <w:suppressAutoHyphens w:val="0"/>
                              <w:rPr>
                                <w:bCs/>
                                <w:szCs w:val="22"/>
                                <w:lang w:val="es-NI"/>
                              </w:rPr>
                            </w:pPr>
                            <w:r w:rsidRPr="006A35A0">
                              <w:rPr>
                                <w:bCs/>
                                <w:szCs w:val="22"/>
                                <w:lang w:val="es-NI"/>
                              </w:rPr>
                              <w:t xml:space="preserve">        __delay_ms(500);</w:t>
                            </w:r>
                          </w:p>
                          <w:p w14:paraId="19F5DD1D" w14:textId="77777777" w:rsidR="006A35A0" w:rsidRPr="006A35A0" w:rsidRDefault="006A35A0" w:rsidP="006A35A0">
                            <w:pPr>
                              <w:widowControl/>
                              <w:suppressAutoHyphens w:val="0"/>
                              <w:rPr>
                                <w:bCs/>
                                <w:szCs w:val="22"/>
                                <w:lang w:val="es-NI"/>
                              </w:rPr>
                            </w:pPr>
                            <w:r w:rsidRPr="006A35A0">
                              <w:rPr>
                                <w:bCs/>
                                <w:szCs w:val="22"/>
                                <w:lang w:val="es-NI"/>
                              </w:rPr>
                              <w:t xml:space="preserve">        PORTDbits.RD0=0;</w:t>
                            </w:r>
                          </w:p>
                          <w:p w14:paraId="7B3C733E" w14:textId="77777777" w:rsidR="006A35A0" w:rsidRPr="006A35A0" w:rsidRDefault="006A35A0" w:rsidP="006A35A0">
                            <w:pPr>
                              <w:widowControl/>
                              <w:suppressAutoHyphens w:val="0"/>
                              <w:rPr>
                                <w:bCs/>
                                <w:szCs w:val="22"/>
                                <w:lang w:val="es-NI"/>
                              </w:rPr>
                            </w:pPr>
                            <w:r w:rsidRPr="006A35A0">
                              <w:rPr>
                                <w:bCs/>
                                <w:szCs w:val="22"/>
                                <w:lang w:val="es-NI"/>
                              </w:rPr>
                              <w:t xml:space="preserve">        __delay_ms(500);</w:t>
                            </w:r>
                          </w:p>
                          <w:p w14:paraId="48BF23EA" w14:textId="1EDC0F1C" w:rsidR="00987B40" w:rsidRPr="00BE7C83" w:rsidRDefault="006A35A0" w:rsidP="006A35A0">
                            <w:pPr>
                              <w:widowControl/>
                              <w:suppressAutoHyphens w:val="0"/>
                              <w:rPr>
                                <w:bCs/>
                                <w:sz w:val="28"/>
                                <w:lang w:val="es-NI"/>
                              </w:rPr>
                            </w:pPr>
                            <w:r w:rsidRPr="006A35A0">
                              <w:rPr>
                                <w:bCs/>
                                <w:szCs w:val="22"/>
                                <w:lang w:val="es-N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3F9E5" id="Cuadro de texto 2" o:spid="_x0000_s1029" type="#_x0000_t202" style="position:absolute;margin-left:0;margin-top:15pt;width:373.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">
                <v:textbox style="mso-fit-shape-to-text:t">
                  <w:txbxContent>
                    <w:p w14:paraId="08AB911B" w14:textId="77777777" w:rsidR="006A35A0" w:rsidRPr="006A35A0" w:rsidRDefault="006A35A0" w:rsidP="006A35A0">
                      <w:pPr>
                        <w:widowControl/>
                        <w:suppressAutoHyphens w:val="0"/>
                        <w:rPr>
                          <w:bCs/>
                          <w:szCs w:val="22"/>
                          <w:lang w:val="es-NI"/>
                        </w:rPr>
                      </w:pPr>
                      <w:r w:rsidRPr="006A35A0">
                        <w:rPr>
                          <w:bCs/>
                          <w:szCs w:val="22"/>
                          <w:lang w:val="es-NI"/>
                        </w:rPr>
                        <w:t>#include &lt;xc.h&gt;</w:t>
                      </w:r>
                    </w:p>
                    <w:p w14:paraId="38EA63D1" w14:textId="77777777" w:rsidR="006A35A0" w:rsidRPr="006A35A0" w:rsidRDefault="006A35A0" w:rsidP="006A35A0">
                      <w:pPr>
                        <w:widowControl/>
                        <w:suppressAutoHyphens w:val="0"/>
                        <w:rPr>
                          <w:bCs/>
                          <w:szCs w:val="22"/>
                          <w:lang w:val="es-NI"/>
                        </w:rPr>
                      </w:pPr>
                      <w:r w:rsidRPr="006A35A0">
                        <w:rPr>
                          <w:bCs/>
                          <w:szCs w:val="22"/>
                          <w:lang w:val="es-NI"/>
                        </w:rPr>
                        <w:t>#include "ConfigurationBits.h"</w:t>
                      </w:r>
                    </w:p>
                    <w:p w14:paraId="13042CCF" w14:textId="77777777" w:rsidR="006A35A0" w:rsidRPr="006A35A0" w:rsidRDefault="006A35A0" w:rsidP="006A35A0">
                      <w:pPr>
                        <w:widowControl/>
                        <w:suppressAutoHyphens w:val="0"/>
                        <w:rPr>
                          <w:bCs/>
                          <w:szCs w:val="22"/>
                          <w:lang w:val="es-NI"/>
                        </w:rPr>
                      </w:pPr>
                      <w:r w:rsidRPr="006A35A0">
                        <w:rPr>
                          <w:bCs/>
                          <w:szCs w:val="22"/>
                          <w:lang w:val="es-NI"/>
                        </w:rPr>
                        <w:t>#define _XTAL_FREQ 4000000</w:t>
                      </w:r>
                    </w:p>
                    <w:p w14:paraId="2237B98C" w14:textId="77777777" w:rsidR="006A35A0" w:rsidRPr="006A35A0" w:rsidRDefault="006A35A0" w:rsidP="006A35A0">
                      <w:pPr>
                        <w:widowControl/>
                        <w:suppressAutoHyphens w:val="0"/>
                        <w:rPr>
                          <w:bCs/>
                          <w:szCs w:val="22"/>
                          <w:lang w:val="es-NI"/>
                        </w:rPr>
                      </w:pPr>
                      <w:r w:rsidRPr="006A35A0">
                        <w:rPr>
                          <w:bCs/>
                          <w:szCs w:val="22"/>
                          <w:lang w:val="es-NI"/>
                        </w:rPr>
                        <w:t>#include &lt;PIC18F4550.h&gt;</w:t>
                      </w:r>
                    </w:p>
                    <w:p w14:paraId="4ED5FA1D" w14:textId="77777777" w:rsidR="006A35A0" w:rsidRPr="006A35A0" w:rsidRDefault="006A35A0" w:rsidP="006A35A0">
                      <w:pPr>
                        <w:widowControl/>
                        <w:suppressAutoHyphens w:val="0"/>
                        <w:rPr>
                          <w:bCs/>
                          <w:szCs w:val="22"/>
                          <w:lang w:val="es-NI"/>
                        </w:rPr>
                      </w:pPr>
                    </w:p>
                    <w:p w14:paraId="01E9049A" w14:textId="77777777" w:rsidR="006A35A0" w:rsidRPr="006A35A0" w:rsidRDefault="006A35A0" w:rsidP="006A35A0">
                      <w:pPr>
                        <w:widowControl/>
                        <w:suppressAutoHyphens w:val="0"/>
                        <w:rPr>
                          <w:bCs/>
                          <w:szCs w:val="22"/>
                          <w:lang w:val="es-NI"/>
                        </w:rPr>
                      </w:pPr>
                      <w:r w:rsidRPr="006A35A0">
                        <w:rPr>
                          <w:bCs/>
                          <w:szCs w:val="22"/>
                          <w:lang w:val="es-NI"/>
                        </w:rPr>
                        <w:t>void initMain(){</w:t>
                      </w:r>
                    </w:p>
                    <w:p w14:paraId="63624828" w14:textId="77777777" w:rsidR="006A35A0" w:rsidRPr="006A35A0" w:rsidRDefault="006A35A0" w:rsidP="006A35A0">
                      <w:pPr>
                        <w:widowControl/>
                        <w:suppressAutoHyphens w:val="0"/>
                        <w:rPr>
                          <w:bCs/>
                          <w:szCs w:val="22"/>
                          <w:lang w:val="es-NI"/>
                        </w:rPr>
                      </w:pPr>
                      <w:r w:rsidRPr="006A35A0">
                        <w:rPr>
                          <w:bCs/>
                          <w:szCs w:val="22"/>
                          <w:lang w:val="es-NI"/>
                        </w:rPr>
                        <w:t xml:space="preserve">    TRISDbits.TRISD0 = 0; //Configurar el pin D0 como Salida</w:t>
                      </w:r>
                    </w:p>
                    <w:p w14:paraId="4C7719EC" w14:textId="77777777" w:rsidR="006A35A0" w:rsidRPr="006A35A0" w:rsidRDefault="006A35A0" w:rsidP="006A35A0">
                      <w:pPr>
                        <w:widowControl/>
                        <w:suppressAutoHyphens w:val="0"/>
                        <w:rPr>
                          <w:bCs/>
                          <w:szCs w:val="22"/>
                          <w:lang w:val="es-NI"/>
                        </w:rPr>
                      </w:pPr>
                      <w:r w:rsidRPr="006A35A0">
                        <w:rPr>
                          <w:bCs/>
                          <w:szCs w:val="22"/>
                          <w:lang w:val="es-NI"/>
                        </w:rPr>
                        <w:t xml:space="preserve">    LATDbits.LATD0 = 0; //El valor de D0 vale 0</w:t>
                      </w:r>
                    </w:p>
                    <w:p w14:paraId="102A5917" w14:textId="77777777" w:rsidR="006A35A0" w:rsidRPr="006A35A0" w:rsidRDefault="006A35A0" w:rsidP="006A35A0">
                      <w:pPr>
                        <w:widowControl/>
                        <w:suppressAutoHyphens w:val="0"/>
                        <w:rPr>
                          <w:bCs/>
                          <w:szCs w:val="22"/>
                          <w:lang w:val="es-NI"/>
                        </w:rPr>
                      </w:pPr>
                      <w:r w:rsidRPr="006A35A0">
                        <w:rPr>
                          <w:bCs/>
                          <w:szCs w:val="22"/>
                          <w:lang w:val="es-NI"/>
                        </w:rPr>
                        <w:t>}</w:t>
                      </w:r>
                    </w:p>
                    <w:p w14:paraId="43A87F7A" w14:textId="77777777" w:rsidR="006A35A0" w:rsidRPr="006A35A0" w:rsidRDefault="006A35A0" w:rsidP="006A35A0">
                      <w:pPr>
                        <w:widowControl/>
                        <w:suppressAutoHyphens w:val="0"/>
                        <w:rPr>
                          <w:bCs/>
                          <w:szCs w:val="22"/>
                          <w:lang w:val="es-NI"/>
                        </w:rPr>
                      </w:pPr>
                    </w:p>
                    <w:p w14:paraId="322F4709" w14:textId="77777777" w:rsidR="006A35A0" w:rsidRPr="006A35A0" w:rsidRDefault="006A35A0" w:rsidP="006A35A0">
                      <w:pPr>
                        <w:widowControl/>
                        <w:suppressAutoHyphens w:val="0"/>
                        <w:rPr>
                          <w:bCs/>
                          <w:szCs w:val="22"/>
                          <w:lang w:val="es-NI"/>
                        </w:rPr>
                      </w:pPr>
                      <w:r w:rsidRPr="006A35A0">
                        <w:rPr>
                          <w:bCs/>
                          <w:szCs w:val="22"/>
                          <w:lang w:val="es-NI"/>
                        </w:rPr>
                        <w:t>void main(void){</w:t>
                      </w:r>
                    </w:p>
                    <w:p w14:paraId="5AC4E455" w14:textId="77777777" w:rsidR="006A35A0" w:rsidRPr="006A35A0" w:rsidRDefault="006A35A0" w:rsidP="006A35A0">
                      <w:pPr>
                        <w:widowControl/>
                        <w:suppressAutoHyphens w:val="0"/>
                        <w:rPr>
                          <w:bCs/>
                          <w:szCs w:val="22"/>
                          <w:lang w:val="es-NI"/>
                        </w:rPr>
                      </w:pPr>
                      <w:r w:rsidRPr="006A35A0">
                        <w:rPr>
                          <w:bCs/>
                          <w:szCs w:val="22"/>
                          <w:lang w:val="es-NI"/>
                        </w:rPr>
                        <w:t xml:space="preserve">    initMain();</w:t>
                      </w:r>
                    </w:p>
                    <w:p w14:paraId="4E787655" w14:textId="77777777" w:rsidR="006A35A0" w:rsidRPr="006A35A0" w:rsidRDefault="006A35A0" w:rsidP="006A35A0">
                      <w:pPr>
                        <w:widowControl/>
                        <w:suppressAutoHyphens w:val="0"/>
                        <w:rPr>
                          <w:bCs/>
                          <w:szCs w:val="22"/>
                          <w:lang w:val="es-NI"/>
                        </w:rPr>
                      </w:pPr>
                      <w:r w:rsidRPr="006A35A0">
                        <w:rPr>
                          <w:bCs/>
                          <w:szCs w:val="22"/>
                          <w:lang w:val="es-NI"/>
                        </w:rPr>
                        <w:t xml:space="preserve">    while(1)</w:t>
                      </w:r>
                    </w:p>
                    <w:p w14:paraId="7E607277" w14:textId="77777777" w:rsidR="006A35A0" w:rsidRPr="006A35A0" w:rsidRDefault="006A35A0" w:rsidP="006A35A0">
                      <w:pPr>
                        <w:widowControl/>
                        <w:suppressAutoHyphens w:val="0"/>
                        <w:rPr>
                          <w:bCs/>
                          <w:szCs w:val="22"/>
                          <w:lang w:val="es-NI"/>
                        </w:rPr>
                      </w:pPr>
                      <w:r w:rsidRPr="006A35A0">
                        <w:rPr>
                          <w:bCs/>
                          <w:szCs w:val="22"/>
                          <w:lang w:val="es-NI"/>
                        </w:rPr>
                        <w:t xml:space="preserve">    {</w:t>
                      </w:r>
                    </w:p>
                    <w:p w14:paraId="55144C65" w14:textId="77777777" w:rsidR="006A35A0" w:rsidRPr="006A35A0" w:rsidRDefault="006A35A0" w:rsidP="006A35A0">
                      <w:pPr>
                        <w:widowControl/>
                        <w:suppressAutoHyphens w:val="0"/>
                        <w:rPr>
                          <w:bCs/>
                          <w:szCs w:val="22"/>
                          <w:lang w:val="es-NI"/>
                        </w:rPr>
                      </w:pPr>
                      <w:r w:rsidRPr="006A35A0">
                        <w:rPr>
                          <w:bCs/>
                          <w:szCs w:val="22"/>
                          <w:lang w:val="es-NI"/>
                        </w:rPr>
                        <w:t xml:space="preserve">        PORTDbits.RD0=1;</w:t>
                      </w:r>
                    </w:p>
                    <w:p w14:paraId="06C3A0A0" w14:textId="77777777" w:rsidR="006A35A0" w:rsidRPr="006A35A0" w:rsidRDefault="006A35A0" w:rsidP="006A35A0">
                      <w:pPr>
                        <w:widowControl/>
                        <w:suppressAutoHyphens w:val="0"/>
                        <w:rPr>
                          <w:bCs/>
                          <w:szCs w:val="22"/>
                          <w:lang w:val="es-NI"/>
                        </w:rPr>
                      </w:pPr>
                      <w:r w:rsidRPr="006A35A0">
                        <w:rPr>
                          <w:bCs/>
                          <w:szCs w:val="22"/>
                          <w:lang w:val="es-NI"/>
                        </w:rPr>
                        <w:t xml:space="preserve">        __delay_ms(500);</w:t>
                      </w:r>
                    </w:p>
                    <w:p w14:paraId="19F5DD1D" w14:textId="77777777" w:rsidR="006A35A0" w:rsidRPr="006A35A0" w:rsidRDefault="006A35A0" w:rsidP="006A35A0">
                      <w:pPr>
                        <w:widowControl/>
                        <w:suppressAutoHyphens w:val="0"/>
                        <w:rPr>
                          <w:bCs/>
                          <w:szCs w:val="22"/>
                          <w:lang w:val="es-NI"/>
                        </w:rPr>
                      </w:pPr>
                      <w:r w:rsidRPr="006A35A0">
                        <w:rPr>
                          <w:bCs/>
                          <w:szCs w:val="22"/>
                          <w:lang w:val="es-NI"/>
                        </w:rPr>
                        <w:t xml:space="preserve">        PORTDbits.RD0=0;</w:t>
                      </w:r>
                    </w:p>
                    <w:p w14:paraId="7B3C733E" w14:textId="77777777" w:rsidR="006A35A0" w:rsidRPr="006A35A0" w:rsidRDefault="006A35A0" w:rsidP="006A35A0">
                      <w:pPr>
                        <w:widowControl/>
                        <w:suppressAutoHyphens w:val="0"/>
                        <w:rPr>
                          <w:bCs/>
                          <w:szCs w:val="22"/>
                          <w:lang w:val="es-NI"/>
                        </w:rPr>
                      </w:pPr>
                      <w:r w:rsidRPr="006A35A0">
                        <w:rPr>
                          <w:bCs/>
                          <w:szCs w:val="22"/>
                          <w:lang w:val="es-NI"/>
                        </w:rPr>
                        <w:t xml:space="preserve">        __delay_ms(500);</w:t>
                      </w:r>
                    </w:p>
                    <w:p w14:paraId="48BF23EA" w14:textId="1EDC0F1C" w:rsidR="00987B40" w:rsidRPr="00BE7C83" w:rsidRDefault="006A35A0" w:rsidP="006A35A0">
                      <w:pPr>
                        <w:widowControl/>
                        <w:suppressAutoHyphens w:val="0"/>
                        <w:rPr>
                          <w:bCs/>
                          <w:sz w:val="28"/>
                          <w:lang w:val="es-NI"/>
                        </w:rPr>
                      </w:pPr>
                      <w:r w:rsidRPr="006A35A0">
                        <w:rPr>
                          <w:bCs/>
                          <w:szCs w:val="22"/>
                          <w:lang w:val="es-NI"/>
                        </w:rPr>
                        <w:t>}}</w:t>
                      </w:r>
                    </w:p>
                  </w:txbxContent>
                </v:textbox>
                <w10:wrap type="square" anchorx="margin"/>
              </v:shape>
            </w:pict>
          </mc:Fallback>
        </mc:AlternateContent>
      </w:r>
    </w:p>
    <w:p w14:paraId="4E75A16C" w14:textId="4D40CC99" w:rsidR="00987B40" w:rsidRDefault="00987B40" w:rsidP="007F2123">
      <w:pPr>
        <w:widowControl/>
        <w:suppressAutoHyphens w:val="0"/>
        <w:rPr>
          <w:bCs/>
          <w:sz w:val="28"/>
          <w:lang w:val="es-NI"/>
        </w:rPr>
      </w:pPr>
    </w:p>
    <w:p w14:paraId="56696A38" w14:textId="77777777" w:rsidR="00987B40" w:rsidRDefault="00987B40" w:rsidP="007F2123">
      <w:pPr>
        <w:widowControl/>
        <w:suppressAutoHyphens w:val="0"/>
        <w:rPr>
          <w:bCs/>
          <w:sz w:val="28"/>
          <w:lang w:val="es-NI"/>
        </w:rPr>
      </w:pPr>
    </w:p>
    <w:p w14:paraId="5B64787A" w14:textId="77777777" w:rsidR="00987B40" w:rsidRDefault="00987B40" w:rsidP="007F2123">
      <w:pPr>
        <w:widowControl/>
        <w:suppressAutoHyphens w:val="0"/>
        <w:rPr>
          <w:bCs/>
          <w:sz w:val="28"/>
          <w:lang w:val="es-NI"/>
        </w:rPr>
      </w:pPr>
    </w:p>
    <w:p w14:paraId="0D750B36" w14:textId="77777777" w:rsidR="00987B40" w:rsidRDefault="00987B40" w:rsidP="007F2123">
      <w:pPr>
        <w:widowControl/>
        <w:suppressAutoHyphens w:val="0"/>
        <w:rPr>
          <w:bCs/>
          <w:sz w:val="28"/>
          <w:lang w:val="es-NI"/>
        </w:rPr>
      </w:pPr>
    </w:p>
    <w:p w14:paraId="3A3D046E" w14:textId="77777777" w:rsidR="00987B40" w:rsidRDefault="00987B40" w:rsidP="007F2123">
      <w:pPr>
        <w:widowControl/>
        <w:suppressAutoHyphens w:val="0"/>
        <w:rPr>
          <w:bCs/>
          <w:sz w:val="28"/>
          <w:lang w:val="es-NI"/>
        </w:rPr>
      </w:pPr>
    </w:p>
    <w:p w14:paraId="101FBCBA" w14:textId="77777777" w:rsidR="00987B40" w:rsidRDefault="00987B40" w:rsidP="007F2123">
      <w:pPr>
        <w:widowControl/>
        <w:suppressAutoHyphens w:val="0"/>
        <w:rPr>
          <w:bCs/>
          <w:sz w:val="28"/>
          <w:lang w:val="es-NI"/>
        </w:rPr>
      </w:pPr>
    </w:p>
    <w:p w14:paraId="5ADE6F50" w14:textId="77777777" w:rsidR="00987B40" w:rsidRDefault="00987B40" w:rsidP="007F2123">
      <w:pPr>
        <w:widowControl/>
        <w:suppressAutoHyphens w:val="0"/>
        <w:rPr>
          <w:bCs/>
          <w:sz w:val="28"/>
          <w:lang w:val="es-NI"/>
        </w:rPr>
      </w:pPr>
    </w:p>
    <w:p w14:paraId="0620E29E" w14:textId="77777777" w:rsidR="00987B40" w:rsidRDefault="00987B40" w:rsidP="007F2123">
      <w:pPr>
        <w:widowControl/>
        <w:suppressAutoHyphens w:val="0"/>
        <w:rPr>
          <w:bCs/>
          <w:sz w:val="28"/>
          <w:lang w:val="es-NI"/>
        </w:rPr>
      </w:pPr>
    </w:p>
    <w:p w14:paraId="12A4114D" w14:textId="77777777" w:rsidR="00987B40" w:rsidRDefault="00987B40" w:rsidP="007F2123">
      <w:pPr>
        <w:widowControl/>
        <w:suppressAutoHyphens w:val="0"/>
        <w:rPr>
          <w:bCs/>
          <w:sz w:val="28"/>
          <w:lang w:val="es-NI"/>
        </w:rPr>
      </w:pPr>
    </w:p>
    <w:p w14:paraId="7D9DB7DA" w14:textId="77777777" w:rsidR="00987B40" w:rsidRDefault="00987B40" w:rsidP="007F2123">
      <w:pPr>
        <w:widowControl/>
        <w:suppressAutoHyphens w:val="0"/>
        <w:rPr>
          <w:bCs/>
          <w:sz w:val="28"/>
          <w:lang w:val="es-NI"/>
        </w:rPr>
      </w:pPr>
    </w:p>
    <w:p w14:paraId="5BD9CAAA" w14:textId="77777777" w:rsidR="00987B40" w:rsidRDefault="00987B40" w:rsidP="007F2123">
      <w:pPr>
        <w:widowControl/>
        <w:suppressAutoHyphens w:val="0"/>
        <w:rPr>
          <w:bCs/>
          <w:sz w:val="28"/>
          <w:lang w:val="es-NI"/>
        </w:rPr>
      </w:pPr>
    </w:p>
    <w:p w14:paraId="7C4D136F" w14:textId="77777777" w:rsidR="00987B40" w:rsidRDefault="00987B40" w:rsidP="007F2123">
      <w:pPr>
        <w:widowControl/>
        <w:suppressAutoHyphens w:val="0"/>
        <w:rPr>
          <w:bCs/>
          <w:sz w:val="28"/>
          <w:lang w:val="es-NI"/>
        </w:rPr>
      </w:pPr>
    </w:p>
    <w:p w14:paraId="05BB65F8" w14:textId="77777777" w:rsidR="00987B40" w:rsidRDefault="00987B40" w:rsidP="007F2123">
      <w:pPr>
        <w:widowControl/>
        <w:suppressAutoHyphens w:val="0"/>
        <w:rPr>
          <w:bCs/>
          <w:sz w:val="28"/>
          <w:lang w:val="es-NI"/>
        </w:rPr>
      </w:pPr>
    </w:p>
    <w:p w14:paraId="1756ED80" w14:textId="77777777" w:rsidR="00987B40" w:rsidRDefault="00987B40" w:rsidP="007F2123">
      <w:pPr>
        <w:widowControl/>
        <w:suppressAutoHyphens w:val="0"/>
        <w:rPr>
          <w:bCs/>
          <w:sz w:val="28"/>
          <w:lang w:val="es-NI"/>
        </w:rPr>
      </w:pPr>
    </w:p>
    <w:p w14:paraId="042F8874" w14:textId="77777777" w:rsidR="00987B40" w:rsidRDefault="00987B40" w:rsidP="007F2123">
      <w:pPr>
        <w:widowControl/>
        <w:suppressAutoHyphens w:val="0"/>
        <w:rPr>
          <w:bCs/>
          <w:sz w:val="28"/>
          <w:lang w:val="es-NI"/>
        </w:rPr>
      </w:pPr>
    </w:p>
    <w:p w14:paraId="474B4CA7" w14:textId="77777777" w:rsidR="00987B40" w:rsidRDefault="00987B40" w:rsidP="007F2123">
      <w:pPr>
        <w:widowControl/>
        <w:suppressAutoHyphens w:val="0"/>
        <w:rPr>
          <w:bCs/>
          <w:sz w:val="28"/>
          <w:lang w:val="es-NI"/>
        </w:rPr>
      </w:pPr>
    </w:p>
    <w:p w14:paraId="5D998AAC" w14:textId="77777777" w:rsidR="00987B40" w:rsidRDefault="00987B40" w:rsidP="007F2123">
      <w:pPr>
        <w:widowControl/>
        <w:suppressAutoHyphens w:val="0"/>
        <w:rPr>
          <w:bCs/>
          <w:sz w:val="28"/>
          <w:lang w:val="es-NI"/>
        </w:rPr>
      </w:pPr>
    </w:p>
    <w:p w14:paraId="034DB073" w14:textId="77777777" w:rsidR="00987B40" w:rsidRDefault="00987B40" w:rsidP="007F2123">
      <w:pPr>
        <w:widowControl/>
        <w:suppressAutoHyphens w:val="0"/>
        <w:rPr>
          <w:bCs/>
          <w:sz w:val="28"/>
          <w:lang w:val="es-NI"/>
        </w:rPr>
      </w:pPr>
    </w:p>
    <w:p w14:paraId="45781A21" w14:textId="4F8F5BDC" w:rsidR="00C60ECF" w:rsidRPr="00BE7C83" w:rsidRDefault="00957CCD" w:rsidP="007D0899">
      <w:pPr>
        <w:pStyle w:val="Prrafodelista"/>
        <w:widowControl/>
        <w:numPr>
          <w:ilvl w:val="0"/>
          <w:numId w:val="6"/>
        </w:numPr>
        <w:suppressAutoHyphens w:val="0"/>
        <w:rPr>
          <w:bCs/>
          <w:sz w:val="28"/>
          <w:lang w:val="es-NI"/>
        </w:rPr>
      </w:pPr>
      <w:r w:rsidRPr="00BE7C83">
        <w:rPr>
          <w:bCs/>
          <w:sz w:val="28"/>
          <w:lang w:val="es-NI"/>
        </w:rPr>
        <w:t xml:space="preserve">Una vez creado los archivos, compilar el proyecto para generar el archivo .hex que utilizaremos para la </w:t>
      </w:r>
      <w:r w:rsidR="00C60ECF" w:rsidRPr="00BE7C83">
        <w:rPr>
          <w:bCs/>
          <w:sz w:val="28"/>
          <w:lang w:val="es-NI"/>
        </w:rPr>
        <w:t>simulación</w:t>
      </w:r>
      <w:r w:rsidR="005C1ED9">
        <w:rPr>
          <w:bCs/>
          <w:sz w:val="28"/>
          <w:lang w:val="es-NI"/>
        </w:rPr>
        <w:t>, siguiendo el diagrama de la Figura.</w:t>
      </w:r>
    </w:p>
    <w:p w14:paraId="3326A9F6" w14:textId="1585780D" w:rsidR="00C60ECF" w:rsidRDefault="00B169E7" w:rsidP="007F2123">
      <w:pPr>
        <w:widowControl/>
        <w:suppressAutoHyphens w:val="0"/>
        <w:rPr>
          <w:bCs/>
          <w:sz w:val="28"/>
          <w:lang w:val="es-NI"/>
        </w:rPr>
      </w:pPr>
      <w:r w:rsidRPr="00672481">
        <w:rPr>
          <w:bCs/>
          <w:noProof/>
          <w:sz w:val="28"/>
          <w:lang w:val="es-NI"/>
        </w:rPr>
        <w:drawing>
          <wp:anchor distT="0" distB="0" distL="114300" distR="114300" simplePos="0" relativeHeight="251676672" behindDoc="0" locked="0" layoutInCell="1" allowOverlap="1" wp14:anchorId="282BC356" wp14:editId="7C6952E9">
            <wp:simplePos x="0" y="0"/>
            <wp:positionH relativeFrom="margin">
              <wp:align>center</wp:align>
            </wp:positionH>
            <wp:positionV relativeFrom="paragraph">
              <wp:posOffset>161290</wp:posOffset>
            </wp:positionV>
            <wp:extent cx="4905375" cy="2781300"/>
            <wp:effectExtent l="0" t="0" r="952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494" t="23912" r="27622" b="25387"/>
                    <a:stretch/>
                  </pic:blipFill>
                  <pic:spPr bwMode="auto">
                    <a:xfrm>
                      <a:off x="0" y="0"/>
                      <a:ext cx="4905375"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7DEADF" w14:textId="6C9E71ED" w:rsidR="007F2123" w:rsidRDefault="007F2123" w:rsidP="007F2123">
      <w:pPr>
        <w:widowControl/>
        <w:suppressAutoHyphens w:val="0"/>
        <w:rPr>
          <w:bCs/>
          <w:sz w:val="28"/>
          <w:lang w:val="es-NI"/>
        </w:rPr>
      </w:pPr>
      <w:r>
        <w:rPr>
          <w:bCs/>
          <w:sz w:val="28"/>
          <w:lang w:val="es-NI"/>
        </w:rPr>
        <w:br w:type="page"/>
      </w:r>
    </w:p>
    <w:p w14:paraId="540D5DBA" w14:textId="70234D9F" w:rsidR="005C1ED9" w:rsidRDefault="005C1ED9" w:rsidP="007D0899">
      <w:pPr>
        <w:pStyle w:val="Prrafodelista"/>
        <w:widowControl/>
        <w:numPr>
          <w:ilvl w:val="0"/>
          <w:numId w:val="6"/>
        </w:numPr>
        <w:suppressAutoHyphens w:val="0"/>
        <w:jc w:val="both"/>
        <w:rPr>
          <w:b/>
          <w:sz w:val="28"/>
          <w:lang w:val="es-NI"/>
        </w:rPr>
      </w:pPr>
      <w:r>
        <w:rPr>
          <w:bCs/>
          <w:sz w:val="28"/>
          <w:lang w:val="es-NI"/>
        </w:rPr>
        <w:lastRenderedPageBreak/>
        <w:t xml:space="preserve">El código anterior representa la ejecución del encendido de un led con dos tiempos: uno de encendido (500ms) y uno de apagado (500ms). Este código no es </w:t>
      </w:r>
      <w:r w:rsidR="00D43891">
        <w:rPr>
          <w:bCs/>
          <w:sz w:val="28"/>
          <w:lang w:val="es-NI"/>
        </w:rPr>
        <w:t>óptimo</w:t>
      </w:r>
      <w:r w:rsidR="00E41FBE">
        <w:rPr>
          <w:bCs/>
          <w:sz w:val="28"/>
          <w:lang w:val="es-NI"/>
        </w:rPr>
        <w:t xml:space="preserve"> por ocupar dos tiempos, por lo tanto, se modificará para que solo ocupe un tiempo de retardo.</w:t>
      </w:r>
    </w:p>
    <w:p w14:paraId="06CE6880" w14:textId="0836A2B1" w:rsidR="00E41FBE" w:rsidRDefault="00E41FBE" w:rsidP="00E41FBE">
      <w:pPr>
        <w:widowControl/>
        <w:suppressAutoHyphens w:val="0"/>
        <w:jc w:val="both"/>
        <w:rPr>
          <w:b/>
          <w:sz w:val="28"/>
          <w:lang w:val="es-NI"/>
        </w:rPr>
      </w:pPr>
      <w:r w:rsidRPr="00987B40">
        <w:rPr>
          <w:bCs/>
          <w:noProof/>
          <w:sz w:val="28"/>
          <w:lang w:val="es-NI"/>
        </w:rPr>
        <mc:AlternateContent>
          <mc:Choice Requires="wps">
            <w:drawing>
              <wp:anchor distT="45720" distB="45720" distL="114300" distR="114300" simplePos="0" relativeHeight="251678720" behindDoc="0" locked="0" layoutInCell="1" allowOverlap="1" wp14:anchorId="22CC3AB3" wp14:editId="330C0EC2">
                <wp:simplePos x="0" y="0"/>
                <wp:positionH relativeFrom="margin">
                  <wp:align>center</wp:align>
                </wp:positionH>
                <wp:positionV relativeFrom="paragraph">
                  <wp:posOffset>147955</wp:posOffset>
                </wp:positionV>
                <wp:extent cx="4743450" cy="1404620"/>
                <wp:effectExtent l="0" t="0" r="19050" b="2286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12ED5119" w14:textId="77777777" w:rsidR="00E41FBE" w:rsidRPr="00E41FBE" w:rsidRDefault="00E41FBE" w:rsidP="00E41FBE">
                            <w:pPr>
                              <w:widowControl/>
                              <w:suppressAutoHyphens w:val="0"/>
                              <w:rPr>
                                <w:bCs/>
                                <w:szCs w:val="22"/>
                                <w:lang w:val="es-NI"/>
                              </w:rPr>
                            </w:pPr>
                            <w:r w:rsidRPr="00E41FBE">
                              <w:rPr>
                                <w:bCs/>
                                <w:szCs w:val="22"/>
                                <w:lang w:val="es-NI"/>
                              </w:rPr>
                              <w:t>#include &lt;xc.h&gt;</w:t>
                            </w:r>
                          </w:p>
                          <w:p w14:paraId="354CF956" w14:textId="77777777" w:rsidR="00E41FBE" w:rsidRPr="00E41FBE" w:rsidRDefault="00E41FBE" w:rsidP="00E41FBE">
                            <w:pPr>
                              <w:widowControl/>
                              <w:suppressAutoHyphens w:val="0"/>
                              <w:rPr>
                                <w:bCs/>
                                <w:szCs w:val="22"/>
                                <w:lang w:val="es-NI"/>
                              </w:rPr>
                            </w:pPr>
                            <w:r w:rsidRPr="00E41FBE">
                              <w:rPr>
                                <w:bCs/>
                                <w:szCs w:val="22"/>
                                <w:lang w:val="es-NI"/>
                              </w:rPr>
                              <w:t>#include "ConfigurationBits.h"</w:t>
                            </w:r>
                          </w:p>
                          <w:p w14:paraId="65061622" w14:textId="77777777" w:rsidR="00E41FBE" w:rsidRPr="00E41FBE" w:rsidRDefault="00E41FBE" w:rsidP="00E41FBE">
                            <w:pPr>
                              <w:widowControl/>
                              <w:suppressAutoHyphens w:val="0"/>
                              <w:rPr>
                                <w:bCs/>
                                <w:szCs w:val="22"/>
                                <w:lang w:val="es-NI"/>
                              </w:rPr>
                            </w:pPr>
                            <w:r w:rsidRPr="00E41FBE">
                              <w:rPr>
                                <w:bCs/>
                                <w:szCs w:val="22"/>
                                <w:lang w:val="es-NI"/>
                              </w:rPr>
                              <w:t>#define _XTAL_FREQ 4000000</w:t>
                            </w:r>
                          </w:p>
                          <w:p w14:paraId="358BF18A" w14:textId="77777777" w:rsidR="00E41FBE" w:rsidRPr="00E41FBE" w:rsidRDefault="00E41FBE" w:rsidP="00E41FBE">
                            <w:pPr>
                              <w:widowControl/>
                              <w:suppressAutoHyphens w:val="0"/>
                              <w:rPr>
                                <w:bCs/>
                                <w:szCs w:val="22"/>
                                <w:lang w:val="es-NI"/>
                              </w:rPr>
                            </w:pPr>
                            <w:r w:rsidRPr="00E41FBE">
                              <w:rPr>
                                <w:bCs/>
                                <w:szCs w:val="22"/>
                                <w:lang w:val="es-NI"/>
                              </w:rPr>
                              <w:t>#include &lt;PIC18F4550.h&gt;</w:t>
                            </w:r>
                          </w:p>
                          <w:p w14:paraId="1B8AC262" w14:textId="77777777" w:rsidR="00E41FBE" w:rsidRPr="00E41FBE" w:rsidRDefault="00E41FBE" w:rsidP="00E41FBE">
                            <w:pPr>
                              <w:widowControl/>
                              <w:suppressAutoHyphens w:val="0"/>
                              <w:rPr>
                                <w:bCs/>
                                <w:szCs w:val="22"/>
                                <w:lang w:val="es-NI"/>
                              </w:rPr>
                            </w:pPr>
                          </w:p>
                          <w:p w14:paraId="354FD835" w14:textId="77777777" w:rsidR="00E41FBE" w:rsidRPr="00E41FBE" w:rsidRDefault="00E41FBE" w:rsidP="00E41FBE">
                            <w:pPr>
                              <w:widowControl/>
                              <w:suppressAutoHyphens w:val="0"/>
                              <w:rPr>
                                <w:bCs/>
                                <w:szCs w:val="22"/>
                                <w:lang w:val="es-NI"/>
                              </w:rPr>
                            </w:pPr>
                            <w:r w:rsidRPr="00E41FBE">
                              <w:rPr>
                                <w:bCs/>
                                <w:szCs w:val="22"/>
                                <w:lang w:val="es-NI"/>
                              </w:rPr>
                              <w:t>void initMain(){</w:t>
                            </w:r>
                          </w:p>
                          <w:p w14:paraId="53264258" w14:textId="77777777" w:rsidR="00E41FBE" w:rsidRPr="00E41FBE" w:rsidRDefault="00E41FBE" w:rsidP="00E41FBE">
                            <w:pPr>
                              <w:widowControl/>
                              <w:suppressAutoHyphens w:val="0"/>
                              <w:rPr>
                                <w:bCs/>
                                <w:szCs w:val="22"/>
                                <w:lang w:val="es-NI"/>
                              </w:rPr>
                            </w:pPr>
                            <w:r w:rsidRPr="00E41FBE">
                              <w:rPr>
                                <w:bCs/>
                                <w:szCs w:val="22"/>
                                <w:lang w:val="es-NI"/>
                              </w:rPr>
                              <w:t xml:space="preserve">    TRISDbits.TRISD0 = 0; //Configurar el pin D0 como Salida</w:t>
                            </w:r>
                          </w:p>
                          <w:p w14:paraId="7DCC02AE" w14:textId="77777777" w:rsidR="00E41FBE" w:rsidRPr="00E41FBE" w:rsidRDefault="00E41FBE" w:rsidP="00E41FBE">
                            <w:pPr>
                              <w:widowControl/>
                              <w:suppressAutoHyphens w:val="0"/>
                              <w:rPr>
                                <w:bCs/>
                                <w:szCs w:val="22"/>
                                <w:lang w:val="es-NI"/>
                              </w:rPr>
                            </w:pPr>
                            <w:r w:rsidRPr="00E41FBE">
                              <w:rPr>
                                <w:bCs/>
                                <w:szCs w:val="22"/>
                                <w:lang w:val="es-NI"/>
                              </w:rPr>
                              <w:t xml:space="preserve">    LATDbits.LATD0 = 0; //El valor de D0 vale 0</w:t>
                            </w:r>
                          </w:p>
                          <w:p w14:paraId="2624291E" w14:textId="00B4AEFA" w:rsidR="00E41FBE" w:rsidRPr="00E41FBE" w:rsidRDefault="00E41FBE" w:rsidP="00E41FBE">
                            <w:pPr>
                              <w:widowControl/>
                              <w:suppressAutoHyphens w:val="0"/>
                              <w:rPr>
                                <w:bCs/>
                                <w:szCs w:val="22"/>
                                <w:lang w:val="es-NI"/>
                              </w:rPr>
                            </w:pPr>
                            <w:r w:rsidRPr="00E41FBE">
                              <w:rPr>
                                <w:bCs/>
                                <w:szCs w:val="22"/>
                                <w:lang w:val="es-NI"/>
                              </w:rPr>
                              <w:t>}</w:t>
                            </w:r>
                          </w:p>
                          <w:p w14:paraId="544A3379" w14:textId="77777777" w:rsidR="00E41FBE" w:rsidRPr="00E41FBE" w:rsidRDefault="00E41FBE" w:rsidP="00E41FBE">
                            <w:pPr>
                              <w:widowControl/>
                              <w:suppressAutoHyphens w:val="0"/>
                              <w:rPr>
                                <w:bCs/>
                                <w:szCs w:val="22"/>
                                <w:lang w:val="es-NI"/>
                              </w:rPr>
                            </w:pPr>
                            <w:r w:rsidRPr="00E41FBE">
                              <w:rPr>
                                <w:bCs/>
                                <w:szCs w:val="22"/>
                                <w:lang w:val="es-NI"/>
                              </w:rPr>
                              <w:t>void main(void) {</w:t>
                            </w:r>
                          </w:p>
                          <w:p w14:paraId="3DA57F0D" w14:textId="77777777" w:rsidR="00E41FBE" w:rsidRPr="00E41FBE" w:rsidRDefault="00E41FBE" w:rsidP="00E41FBE">
                            <w:pPr>
                              <w:widowControl/>
                              <w:suppressAutoHyphens w:val="0"/>
                              <w:rPr>
                                <w:bCs/>
                                <w:szCs w:val="22"/>
                                <w:lang w:val="es-NI"/>
                              </w:rPr>
                            </w:pPr>
                            <w:r w:rsidRPr="00E41FBE">
                              <w:rPr>
                                <w:bCs/>
                                <w:szCs w:val="22"/>
                                <w:lang w:val="es-NI"/>
                              </w:rPr>
                              <w:t xml:space="preserve">    initMain();</w:t>
                            </w:r>
                          </w:p>
                          <w:p w14:paraId="1107E440" w14:textId="77777777" w:rsidR="00E41FBE" w:rsidRPr="00E41FBE" w:rsidRDefault="00E41FBE" w:rsidP="00E41FBE">
                            <w:pPr>
                              <w:widowControl/>
                              <w:suppressAutoHyphens w:val="0"/>
                              <w:rPr>
                                <w:bCs/>
                                <w:szCs w:val="22"/>
                                <w:lang w:val="es-NI"/>
                              </w:rPr>
                            </w:pPr>
                            <w:r w:rsidRPr="00E41FBE">
                              <w:rPr>
                                <w:bCs/>
                                <w:szCs w:val="22"/>
                                <w:lang w:val="es-NI"/>
                              </w:rPr>
                              <w:t xml:space="preserve">    while(1){</w:t>
                            </w:r>
                          </w:p>
                          <w:p w14:paraId="76CC2C82" w14:textId="77777777" w:rsidR="00E41FBE" w:rsidRPr="00E41FBE" w:rsidRDefault="00E41FBE" w:rsidP="00E41FBE">
                            <w:pPr>
                              <w:widowControl/>
                              <w:suppressAutoHyphens w:val="0"/>
                              <w:rPr>
                                <w:bCs/>
                                <w:szCs w:val="22"/>
                                <w:lang w:val="es-NI"/>
                              </w:rPr>
                            </w:pPr>
                            <w:r w:rsidRPr="00E41FBE">
                              <w:rPr>
                                <w:bCs/>
                                <w:szCs w:val="22"/>
                                <w:lang w:val="es-NI"/>
                              </w:rPr>
                              <w:t xml:space="preserve">        LATDbits.LATD0 = ~LATDbits.LATD0;</w:t>
                            </w:r>
                          </w:p>
                          <w:p w14:paraId="11D47F73" w14:textId="77777777" w:rsidR="00E41FBE" w:rsidRPr="00E41FBE" w:rsidRDefault="00E41FBE" w:rsidP="00E41FBE">
                            <w:pPr>
                              <w:widowControl/>
                              <w:suppressAutoHyphens w:val="0"/>
                              <w:rPr>
                                <w:bCs/>
                                <w:szCs w:val="22"/>
                                <w:lang w:val="es-NI"/>
                              </w:rPr>
                            </w:pPr>
                            <w:r w:rsidRPr="00E41FBE">
                              <w:rPr>
                                <w:bCs/>
                                <w:szCs w:val="22"/>
                                <w:lang w:val="es-NI"/>
                              </w:rPr>
                              <w:t xml:space="preserve">        __delay_ms(500);</w:t>
                            </w:r>
                          </w:p>
                          <w:p w14:paraId="202A1AF2" w14:textId="77777777" w:rsidR="00E41FBE" w:rsidRPr="00E41FBE" w:rsidRDefault="00E41FBE" w:rsidP="00E41FBE">
                            <w:pPr>
                              <w:widowControl/>
                              <w:suppressAutoHyphens w:val="0"/>
                              <w:rPr>
                                <w:bCs/>
                                <w:szCs w:val="22"/>
                                <w:lang w:val="es-NI"/>
                              </w:rPr>
                            </w:pPr>
                            <w:r w:rsidRPr="00E41FBE">
                              <w:rPr>
                                <w:bCs/>
                                <w:szCs w:val="22"/>
                                <w:lang w:val="es-NI"/>
                              </w:rPr>
                              <w:t xml:space="preserve">    }</w:t>
                            </w:r>
                          </w:p>
                          <w:p w14:paraId="52AA9D86" w14:textId="44582C3B" w:rsidR="00E41FBE" w:rsidRPr="004F5197" w:rsidRDefault="00E41FBE" w:rsidP="00E41FBE">
                            <w:pPr>
                              <w:widowControl/>
                              <w:suppressAutoHyphens w:val="0"/>
                              <w:rPr>
                                <w:bCs/>
                                <w:szCs w:val="22"/>
                                <w:lang w:val="es-NI"/>
                              </w:rPr>
                            </w:pPr>
                            <w:r w:rsidRPr="00E41FBE">
                              <w:rPr>
                                <w:bCs/>
                                <w:szCs w:val="22"/>
                                <w:lang w:val="es-NI"/>
                              </w:rPr>
                              <w:t xml:space="preserve">    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C3AB3" id="_x0000_s1030" type="#_x0000_t202" style="position:absolute;left:0;text-align:left;margin-left:0;margin-top:11.65pt;width:373.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">
                <v:textbox style="mso-fit-shape-to-text:t">
                  <w:txbxContent>
                    <w:p w14:paraId="12ED5119" w14:textId="77777777" w:rsidR="00E41FBE" w:rsidRPr="00E41FBE" w:rsidRDefault="00E41FBE" w:rsidP="00E41FBE">
                      <w:pPr>
                        <w:widowControl/>
                        <w:suppressAutoHyphens w:val="0"/>
                        <w:rPr>
                          <w:bCs/>
                          <w:szCs w:val="22"/>
                          <w:lang w:val="es-NI"/>
                        </w:rPr>
                      </w:pPr>
                      <w:r w:rsidRPr="00E41FBE">
                        <w:rPr>
                          <w:bCs/>
                          <w:szCs w:val="22"/>
                          <w:lang w:val="es-NI"/>
                        </w:rPr>
                        <w:t>#include &lt;xc.h&gt;</w:t>
                      </w:r>
                    </w:p>
                    <w:p w14:paraId="354CF956" w14:textId="77777777" w:rsidR="00E41FBE" w:rsidRPr="00E41FBE" w:rsidRDefault="00E41FBE" w:rsidP="00E41FBE">
                      <w:pPr>
                        <w:widowControl/>
                        <w:suppressAutoHyphens w:val="0"/>
                        <w:rPr>
                          <w:bCs/>
                          <w:szCs w:val="22"/>
                          <w:lang w:val="es-NI"/>
                        </w:rPr>
                      </w:pPr>
                      <w:r w:rsidRPr="00E41FBE">
                        <w:rPr>
                          <w:bCs/>
                          <w:szCs w:val="22"/>
                          <w:lang w:val="es-NI"/>
                        </w:rPr>
                        <w:t>#include "ConfigurationBits.h"</w:t>
                      </w:r>
                    </w:p>
                    <w:p w14:paraId="65061622" w14:textId="77777777" w:rsidR="00E41FBE" w:rsidRPr="00E41FBE" w:rsidRDefault="00E41FBE" w:rsidP="00E41FBE">
                      <w:pPr>
                        <w:widowControl/>
                        <w:suppressAutoHyphens w:val="0"/>
                        <w:rPr>
                          <w:bCs/>
                          <w:szCs w:val="22"/>
                          <w:lang w:val="es-NI"/>
                        </w:rPr>
                      </w:pPr>
                      <w:r w:rsidRPr="00E41FBE">
                        <w:rPr>
                          <w:bCs/>
                          <w:szCs w:val="22"/>
                          <w:lang w:val="es-NI"/>
                        </w:rPr>
                        <w:t>#define _XTAL_FREQ 4000000</w:t>
                      </w:r>
                    </w:p>
                    <w:p w14:paraId="358BF18A" w14:textId="77777777" w:rsidR="00E41FBE" w:rsidRPr="00E41FBE" w:rsidRDefault="00E41FBE" w:rsidP="00E41FBE">
                      <w:pPr>
                        <w:widowControl/>
                        <w:suppressAutoHyphens w:val="0"/>
                        <w:rPr>
                          <w:bCs/>
                          <w:szCs w:val="22"/>
                          <w:lang w:val="es-NI"/>
                        </w:rPr>
                      </w:pPr>
                      <w:r w:rsidRPr="00E41FBE">
                        <w:rPr>
                          <w:bCs/>
                          <w:szCs w:val="22"/>
                          <w:lang w:val="es-NI"/>
                        </w:rPr>
                        <w:t>#include &lt;PIC18F4550.h&gt;</w:t>
                      </w:r>
                    </w:p>
                    <w:p w14:paraId="1B8AC262" w14:textId="77777777" w:rsidR="00E41FBE" w:rsidRPr="00E41FBE" w:rsidRDefault="00E41FBE" w:rsidP="00E41FBE">
                      <w:pPr>
                        <w:widowControl/>
                        <w:suppressAutoHyphens w:val="0"/>
                        <w:rPr>
                          <w:bCs/>
                          <w:szCs w:val="22"/>
                          <w:lang w:val="es-NI"/>
                        </w:rPr>
                      </w:pPr>
                    </w:p>
                    <w:p w14:paraId="354FD835" w14:textId="77777777" w:rsidR="00E41FBE" w:rsidRPr="00E41FBE" w:rsidRDefault="00E41FBE" w:rsidP="00E41FBE">
                      <w:pPr>
                        <w:widowControl/>
                        <w:suppressAutoHyphens w:val="0"/>
                        <w:rPr>
                          <w:bCs/>
                          <w:szCs w:val="22"/>
                          <w:lang w:val="es-NI"/>
                        </w:rPr>
                      </w:pPr>
                      <w:r w:rsidRPr="00E41FBE">
                        <w:rPr>
                          <w:bCs/>
                          <w:szCs w:val="22"/>
                          <w:lang w:val="es-NI"/>
                        </w:rPr>
                        <w:t>void initMain(){</w:t>
                      </w:r>
                    </w:p>
                    <w:p w14:paraId="53264258" w14:textId="77777777" w:rsidR="00E41FBE" w:rsidRPr="00E41FBE" w:rsidRDefault="00E41FBE" w:rsidP="00E41FBE">
                      <w:pPr>
                        <w:widowControl/>
                        <w:suppressAutoHyphens w:val="0"/>
                        <w:rPr>
                          <w:bCs/>
                          <w:szCs w:val="22"/>
                          <w:lang w:val="es-NI"/>
                        </w:rPr>
                      </w:pPr>
                      <w:r w:rsidRPr="00E41FBE">
                        <w:rPr>
                          <w:bCs/>
                          <w:szCs w:val="22"/>
                          <w:lang w:val="es-NI"/>
                        </w:rPr>
                        <w:t xml:space="preserve">    TRISDbits.TRISD0 = 0; //Configurar el pin D0 como Salida</w:t>
                      </w:r>
                    </w:p>
                    <w:p w14:paraId="7DCC02AE" w14:textId="77777777" w:rsidR="00E41FBE" w:rsidRPr="00E41FBE" w:rsidRDefault="00E41FBE" w:rsidP="00E41FBE">
                      <w:pPr>
                        <w:widowControl/>
                        <w:suppressAutoHyphens w:val="0"/>
                        <w:rPr>
                          <w:bCs/>
                          <w:szCs w:val="22"/>
                          <w:lang w:val="es-NI"/>
                        </w:rPr>
                      </w:pPr>
                      <w:r w:rsidRPr="00E41FBE">
                        <w:rPr>
                          <w:bCs/>
                          <w:szCs w:val="22"/>
                          <w:lang w:val="es-NI"/>
                        </w:rPr>
                        <w:t xml:space="preserve">    LATDbits.LATD0 = 0; //El valor de D0 vale 0</w:t>
                      </w:r>
                    </w:p>
                    <w:p w14:paraId="2624291E" w14:textId="00B4AEFA" w:rsidR="00E41FBE" w:rsidRPr="00E41FBE" w:rsidRDefault="00E41FBE" w:rsidP="00E41FBE">
                      <w:pPr>
                        <w:widowControl/>
                        <w:suppressAutoHyphens w:val="0"/>
                        <w:rPr>
                          <w:bCs/>
                          <w:szCs w:val="22"/>
                          <w:lang w:val="es-NI"/>
                        </w:rPr>
                      </w:pPr>
                      <w:r w:rsidRPr="00E41FBE">
                        <w:rPr>
                          <w:bCs/>
                          <w:szCs w:val="22"/>
                          <w:lang w:val="es-NI"/>
                        </w:rPr>
                        <w:t>}</w:t>
                      </w:r>
                    </w:p>
                    <w:p w14:paraId="544A3379" w14:textId="77777777" w:rsidR="00E41FBE" w:rsidRPr="00E41FBE" w:rsidRDefault="00E41FBE" w:rsidP="00E41FBE">
                      <w:pPr>
                        <w:widowControl/>
                        <w:suppressAutoHyphens w:val="0"/>
                        <w:rPr>
                          <w:bCs/>
                          <w:szCs w:val="22"/>
                          <w:lang w:val="es-NI"/>
                        </w:rPr>
                      </w:pPr>
                      <w:r w:rsidRPr="00E41FBE">
                        <w:rPr>
                          <w:bCs/>
                          <w:szCs w:val="22"/>
                          <w:lang w:val="es-NI"/>
                        </w:rPr>
                        <w:t>void main(void) {</w:t>
                      </w:r>
                    </w:p>
                    <w:p w14:paraId="3DA57F0D" w14:textId="77777777" w:rsidR="00E41FBE" w:rsidRPr="00E41FBE" w:rsidRDefault="00E41FBE" w:rsidP="00E41FBE">
                      <w:pPr>
                        <w:widowControl/>
                        <w:suppressAutoHyphens w:val="0"/>
                        <w:rPr>
                          <w:bCs/>
                          <w:szCs w:val="22"/>
                          <w:lang w:val="es-NI"/>
                        </w:rPr>
                      </w:pPr>
                      <w:r w:rsidRPr="00E41FBE">
                        <w:rPr>
                          <w:bCs/>
                          <w:szCs w:val="22"/>
                          <w:lang w:val="es-NI"/>
                        </w:rPr>
                        <w:t xml:space="preserve">    initMain();</w:t>
                      </w:r>
                    </w:p>
                    <w:p w14:paraId="1107E440" w14:textId="77777777" w:rsidR="00E41FBE" w:rsidRPr="00E41FBE" w:rsidRDefault="00E41FBE" w:rsidP="00E41FBE">
                      <w:pPr>
                        <w:widowControl/>
                        <w:suppressAutoHyphens w:val="0"/>
                        <w:rPr>
                          <w:bCs/>
                          <w:szCs w:val="22"/>
                          <w:lang w:val="es-NI"/>
                        </w:rPr>
                      </w:pPr>
                      <w:r w:rsidRPr="00E41FBE">
                        <w:rPr>
                          <w:bCs/>
                          <w:szCs w:val="22"/>
                          <w:lang w:val="es-NI"/>
                        </w:rPr>
                        <w:t xml:space="preserve">    while(1){</w:t>
                      </w:r>
                    </w:p>
                    <w:p w14:paraId="76CC2C82" w14:textId="77777777" w:rsidR="00E41FBE" w:rsidRPr="00E41FBE" w:rsidRDefault="00E41FBE" w:rsidP="00E41FBE">
                      <w:pPr>
                        <w:widowControl/>
                        <w:suppressAutoHyphens w:val="0"/>
                        <w:rPr>
                          <w:bCs/>
                          <w:szCs w:val="22"/>
                          <w:lang w:val="es-NI"/>
                        </w:rPr>
                      </w:pPr>
                      <w:r w:rsidRPr="00E41FBE">
                        <w:rPr>
                          <w:bCs/>
                          <w:szCs w:val="22"/>
                          <w:lang w:val="es-NI"/>
                        </w:rPr>
                        <w:t xml:space="preserve">        LATDbits.LATD0 = ~LATDbits.LATD0;</w:t>
                      </w:r>
                    </w:p>
                    <w:p w14:paraId="11D47F73" w14:textId="77777777" w:rsidR="00E41FBE" w:rsidRPr="00E41FBE" w:rsidRDefault="00E41FBE" w:rsidP="00E41FBE">
                      <w:pPr>
                        <w:widowControl/>
                        <w:suppressAutoHyphens w:val="0"/>
                        <w:rPr>
                          <w:bCs/>
                          <w:szCs w:val="22"/>
                          <w:lang w:val="es-NI"/>
                        </w:rPr>
                      </w:pPr>
                      <w:r w:rsidRPr="00E41FBE">
                        <w:rPr>
                          <w:bCs/>
                          <w:szCs w:val="22"/>
                          <w:lang w:val="es-NI"/>
                        </w:rPr>
                        <w:t xml:space="preserve">        __delay_ms(500);</w:t>
                      </w:r>
                    </w:p>
                    <w:p w14:paraId="202A1AF2" w14:textId="77777777" w:rsidR="00E41FBE" w:rsidRPr="00E41FBE" w:rsidRDefault="00E41FBE" w:rsidP="00E41FBE">
                      <w:pPr>
                        <w:widowControl/>
                        <w:suppressAutoHyphens w:val="0"/>
                        <w:rPr>
                          <w:bCs/>
                          <w:szCs w:val="22"/>
                          <w:lang w:val="es-NI"/>
                        </w:rPr>
                      </w:pPr>
                      <w:r w:rsidRPr="00E41FBE">
                        <w:rPr>
                          <w:bCs/>
                          <w:szCs w:val="22"/>
                          <w:lang w:val="es-NI"/>
                        </w:rPr>
                        <w:t xml:space="preserve">    }</w:t>
                      </w:r>
                    </w:p>
                    <w:p w14:paraId="52AA9D86" w14:textId="44582C3B" w:rsidR="00E41FBE" w:rsidRPr="004F5197" w:rsidRDefault="00E41FBE" w:rsidP="00E41FBE">
                      <w:pPr>
                        <w:widowControl/>
                        <w:suppressAutoHyphens w:val="0"/>
                        <w:rPr>
                          <w:bCs/>
                          <w:szCs w:val="22"/>
                          <w:lang w:val="es-NI"/>
                        </w:rPr>
                      </w:pPr>
                      <w:r w:rsidRPr="00E41FBE">
                        <w:rPr>
                          <w:bCs/>
                          <w:szCs w:val="22"/>
                          <w:lang w:val="es-NI"/>
                        </w:rPr>
                        <w:t xml:space="preserve">    return;}</w:t>
                      </w:r>
                    </w:p>
                  </w:txbxContent>
                </v:textbox>
                <w10:wrap type="square" anchorx="margin"/>
              </v:shape>
            </w:pict>
          </mc:Fallback>
        </mc:AlternateContent>
      </w:r>
    </w:p>
    <w:p w14:paraId="001F816A" w14:textId="31FB13E2" w:rsidR="00E41FBE" w:rsidRDefault="00E41FBE" w:rsidP="00E41FBE">
      <w:pPr>
        <w:widowControl/>
        <w:suppressAutoHyphens w:val="0"/>
        <w:jc w:val="both"/>
        <w:rPr>
          <w:b/>
          <w:sz w:val="28"/>
          <w:lang w:val="es-NI"/>
        </w:rPr>
      </w:pPr>
    </w:p>
    <w:p w14:paraId="017DEA98" w14:textId="18DAACC1" w:rsidR="00E41FBE" w:rsidRDefault="00E41FBE" w:rsidP="00E41FBE">
      <w:pPr>
        <w:widowControl/>
        <w:suppressAutoHyphens w:val="0"/>
        <w:jc w:val="both"/>
        <w:rPr>
          <w:b/>
          <w:sz w:val="28"/>
          <w:lang w:val="es-NI"/>
        </w:rPr>
      </w:pPr>
    </w:p>
    <w:p w14:paraId="515F9FD2" w14:textId="5C831115" w:rsidR="00E41FBE" w:rsidRDefault="00E41FBE" w:rsidP="00E41FBE">
      <w:pPr>
        <w:widowControl/>
        <w:suppressAutoHyphens w:val="0"/>
        <w:jc w:val="both"/>
        <w:rPr>
          <w:b/>
          <w:sz w:val="28"/>
          <w:lang w:val="es-NI"/>
        </w:rPr>
      </w:pPr>
    </w:p>
    <w:p w14:paraId="2B332BA5" w14:textId="651E2AB0" w:rsidR="00E41FBE" w:rsidRDefault="00E41FBE" w:rsidP="00E41FBE">
      <w:pPr>
        <w:widowControl/>
        <w:suppressAutoHyphens w:val="0"/>
        <w:jc w:val="both"/>
        <w:rPr>
          <w:b/>
          <w:sz w:val="28"/>
          <w:lang w:val="es-NI"/>
        </w:rPr>
      </w:pPr>
    </w:p>
    <w:p w14:paraId="5158824B" w14:textId="4B8B67B7" w:rsidR="00E41FBE" w:rsidRDefault="00E41FBE" w:rsidP="00E41FBE">
      <w:pPr>
        <w:widowControl/>
        <w:suppressAutoHyphens w:val="0"/>
        <w:jc w:val="both"/>
        <w:rPr>
          <w:b/>
          <w:sz w:val="28"/>
          <w:lang w:val="es-NI"/>
        </w:rPr>
      </w:pPr>
    </w:p>
    <w:p w14:paraId="3E16A39C" w14:textId="058F6022" w:rsidR="00E41FBE" w:rsidRDefault="00E41FBE" w:rsidP="00E41FBE">
      <w:pPr>
        <w:widowControl/>
        <w:suppressAutoHyphens w:val="0"/>
        <w:jc w:val="both"/>
        <w:rPr>
          <w:b/>
          <w:sz w:val="28"/>
          <w:lang w:val="es-NI"/>
        </w:rPr>
      </w:pPr>
    </w:p>
    <w:p w14:paraId="68679E43" w14:textId="6A2F6D18" w:rsidR="00E41FBE" w:rsidRDefault="00E41FBE" w:rsidP="00E41FBE">
      <w:pPr>
        <w:widowControl/>
        <w:suppressAutoHyphens w:val="0"/>
        <w:jc w:val="both"/>
        <w:rPr>
          <w:b/>
          <w:sz w:val="28"/>
          <w:lang w:val="es-NI"/>
        </w:rPr>
      </w:pPr>
    </w:p>
    <w:p w14:paraId="38791C1E" w14:textId="1938820B" w:rsidR="00E41FBE" w:rsidRDefault="00E41FBE" w:rsidP="00E41FBE">
      <w:pPr>
        <w:widowControl/>
        <w:suppressAutoHyphens w:val="0"/>
        <w:jc w:val="both"/>
        <w:rPr>
          <w:b/>
          <w:sz w:val="28"/>
          <w:lang w:val="es-NI"/>
        </w:rPr>
      </w:pPr>
    </w:p>
    <w:p w14:paraId="27E19CFD" w14:textId="15506A35" w:rsidR="00E41FBE" w:rsidRDefault="00E41FBE" w:rsidP="00E41FBE">
      <w:pPr>
        <w:widowControl/>
        <w:suppressAutoHyphens w:val="0"/>
        <w:jc w:val="both"/>
        <w:rPr>
          <w:b/>
          <w:sz w:val="28"/>
          <w:lang w:val="es-NI"/>
        </w:rPr>
      </w:pPr>
    </w:p>
    <w:p w14:paraId="490733FE" w14:textId="34626EB7" w:rsidR="00E41FBE" w:rsidRDefault="00E41FBE" w:rsidP="00E41FBE">
      <w:pPr>
        <w:widowControl/>
        <w:suppressAutoHyphens w:val="0"/>
        <w:jc w:val="both"/>
        <w:rPr>
          <w:b/>
          <w:sz w:val="28"/>
          <w:lang w:val="es-NI"/>
        </w:rPr>
      </w:pPr>
    </w:p>
    <w:p w14:paraId="3F3E3B59" w14:textId="51778924" w:rsidR="00E41FBE" w:rsidRDefault="00E41FBE" w:rsidP="00E41FBE">
      <w:pPr>
        <w:widowControl/>
        <w:suppressAutoHyphens w:val="0"/>
        <w:jc w:val="both"/>
        <w:rPr>
          <w:b/>
          <w:sz w:val="28"/>
          <w:lang w:val="es-NI"/>
        </w:rPr>
      </w:pPr>
    </w:p>
    <w:p w14:paraId="71D512AD" w14:textId="163A6692" w:rsidR="00E41FBE" w:rsidRDefault="00E41FBE" w:rsidP="00E41FBE">
      <w:pPr>
        <w:widowControl/>
        <w:suppressAutoHyphens w:val="0"/>
        <w:jc w:val="both"/>
        <w:rPr>
          <w:b/>
          <w:sz w:val="28"/>
          <w:lang w:val="es-NI"/>
        </w:rPr>
      </w:pPr>
    </w:p>
    <w:p w14:paraId="597D9BEB" w14:textId="42D37F01" w:rsidR="00E41FBE" w:rsidRDefault="00E41FBE" w:rsidP="00E41FBE">
      <w:pPr>
        <w:widowControl/>
        <w:suppressAutoHyphens w:val="0"/>
        <w:jc w:val="both"/>
        <w:rPr>
          <w:b/>
          <w:sz w:val="28"/>
          <w:lang w:val="es-NI"/>
        </w:rPr>
      </w:pPr>
    </w:p>
    <w:p w14:paraId="46BC3423" w14:textId="1AD29375" w:rsidR="00E41FBE" w:rsidRDefault="00E41FBE" w:rsidP="00E41FBE">
      <w:pPr>
        <w:widowControl/>
        <w:suppressAutoHyphens w:val="0"/>
        <w:jc w:val="both"/>
        <w:rPr>
          <w:b/>
          <w:sz w:val="28"/>
          <w:lang w:val="es-NI"/>
        </w:rPr>
      </w:pPr>
    </w:p>
    <w:p w14:paraId="53225B3B" w14:textId="6812C54A" w:rsidR="00E41FBE" w:rsidRDefault="00E41FBE" w:rsidP="00E41FBE">
      <w:pPr>
        <w:widowControl/>
        <w:suppressAutoHyphens w:val="0"/>
        <w:jc w:val="both"/>
        <w:rPr>
          <w:b/>
          <w:sz w:val="28"/>
          <w:lang w:val="es-NI"/>
        </w:rPr>
      </w:pPr>
    </w:p>
    <w:p w14:paraId="4F9600A6" w14:textId="30ACAEA2" w:rsidR="007F2123" w:rsidRDefault="005C1ED9" w:rsidP="007D0899">
      <w:pPr>
        <w:pStyle w:val="Prrafodelista"/>
        <w:numPr>
          <w:ilvl w:val="1"/>
          <w:numId w:val="7"/>
        </w:numPr>
        <w:spacing w:line="100" w:lineRule="atLeast"/>
        <w:ind w:left="1134" w:hanging="517"/>
        <w:rPr>
          <w:bCs/>
          <w:sz w:val="28"/>
          <w:lang w:val="es-NI"/>
        </w:rPr>
      </w:pPr>
      <w:r w:rsidRPr="00B169E7">
        <w:rPr>
          <w:b/>
          <w:sz w:val="28"/>
          <w:lang w:val="es-NI"/>
        </w:rPr>
        <w:t xml:space="preserve">Parte </w:t>
      </w:r>
      <w:r>
        <w:rPr>
          <w:b/>
          <w:sz w:val="28"/>
          <w:lang w:val="es-NI"/>
        </w:rPr>
        <w:t>2</w:t>
      </w:r>
      <w:r w:rsidRPr="00B169E7">
        <w:rPr>
          <w:b/>
          <w:sz w:val="28"/>
          <w:lang w:val="es-NI"/>
        </w:rPr>
        <w:t xml:space="preserve">: </w:t>
      </w:r>
      <w:r w:rsidR="004F5197">
        <w:rPr>
          <w:b/>
          <w:sz w:val="28"/>
          <w:lang w:val="es-NI"/>
        </w:rPr>
        <w:t>Configuración</w:t>
      </w:r>
      <w:r w:rsidR="00806872">
        <w:rPr>
          <w:b/>
          <w:sz w:val="28"/>
          <w:lang w:val="es-NI"/>
        </w:rPr>
        <w:t xml:space="preserve"> de un pin como Entrada</w:t>
      </w:r>
      <w:r w:rsidRPr="00B169E7">
        <w:rPr>
          <w:b/>
          <w:sz w:val="28"/>
          <w:lang w:val="es-NI"/>
        </w:rPr>
        <w:t>.</w:t>
      </w:r>
    </w:p>
    <w:p w14:paraId="72034254" w14:textId="2BABDCB1" w:rsidR="006A35A0" w:rsidRDefault="006A35A0">
      <w:pPr>
        <w:widowControl/>
        <w:suppressAutoHyphens w:val="0"/>
        <w:rPr>
          <w:bCs/>
          <w:sz w:val="28"/>
          <w:lang w:val="es-NI"/>
        </w:rPr>
      </w:pPr>
    </w:p>
    <w:p w14:paraId="67AACF7D" w14:textId="7C2F73D5" w:rsidR="006A35A0" w:rsidRDefault="0087478B" w:rsidP="007D0899">
      <w:pPr>
        <w:pStyle w:val="Prrafodelista"/>
        <w:widowControl/>
        <w:numPr>
          <w:ilvl w:val="0"/>
          <w:numId w:val="6"/>
        </w:numPr>
        <w:suppressAutoHyphens w:val="0"/>
        <w:jc w:val="both"/>
        <w:rPr>
          <w:bCs/>
          <w:sz w:val="28"/>
          <w:lang w:val="es-NI"/>
        </w:rPr>
      </w:pPr>
      <w:r w:rsidRPr="00987B40">
        <w:rPr>
          <w:bCs/>
          <w:noProof/>
          <w:sz w:val="28"/>
          <w:lang w:val="es-NI"/>
        </w:rPr>
        <mc:AlternateContent>
          <mc:Choice Requires="wps">
            <w:drawing>
              <wp:anchor distT="45720" distB="45720" distL="114300" distR="114300" simplePos="0" relativeHeight="251680768" behindDoc="0" locked="0" layoutInCell="1" allowOverlap="1" wp14:anchorId="112696C8" wp14:editId="437BB55B">
                <wp:simplePos x="0" y="0"/>
                <wp:positionH relativeFrom="margin">
                  <wp:align>center</wp:align>
                </wp:positionH>
                <wp:positionV relativeFrom="paragraph">
                  <wp:posOffset>705049</wp:posOffset>
                </wp:positionV>
                <wp:extent cx="4743450" cy="1404620"/>
                <wp:effectExtent l="0" t="0" r="19050" b="1397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73DBAD69" w14:textId="77777777" w:rsidR="004F5197" w:rsidRPr="004F5197" w:rsidRDefault="004F5197" w:rsidP="004F5197">
                            <w:pPr>
                              <w:widowControl/>
                              <w:suppressAutoHyphens w:val="0"/>
                              <w:rPr>
                                <w:bCs/>
                                <w:szCs w:val="22"/>
                                <w:lang w:val="es-NI"/>
                              </w:rPr>
                            </w:pPr>
                            <w:r w:rsidRPr="004F5197">
                              <w:rPr>
                                <w:bCs/>
                                <w:szCs w:val="22"/>
                                <w:lang w:val="es-NI"/>
                              </w:rPr>
                              <w:t>#include &lt;xc.h&gt;</w:t>
                            </w:r>
                          </w:p>
                          <w:p w14:paraId="4D98890F" w14:textId="77777777" w:rsidR="004F5197" w:rsidRPr="004F5197" w:rsidRDefault="004F5197" w:rsidP="004F5197">
                            <w:pPr>
                              <w:widowControl/>
                              <w:suppressAutoHyphens w:val="0"/>
                              <w:rPr>
                                <w:bCs/>
                                <w:szCs w:val="22"/>
                                <w:lang w:val="es-NI"/>
                              </w:rPr>
                            </w:pPr>
                            <w:r w:rsidRPr="004F5197">
                              <w:rPr>
                                <w:bCs/>
                                <w:szCs w:val="22"/>
                                <w:lang w:val="es-NI"/>
                              </w:rPr>
                              <w:t>#include "ConfigurationBits.h"</w:t>
                            </w:r>
                          </w:p>
                          <w:p w14:paraId="6FCEDE49" w14:textId="77777777" w:rsidR="004F5197" w:rsidRPr="004F5197" w:rsidRDefault="004F5197" w:rsidP="004F5197">
                            <w:pPr>
                              <w:widowControl/>
                              <w:suppressAutoHyphens w:val="0"/>
                              <w:rPr>
                                <w:bCs/>
                                <w:szCs w:val="22"/>
                                <w:lang w:val="es-NI"/>
                              </w:rPr>
                            </w:pPr>
                            <w:r w:rsidRPr="004F5197">
                              <w:rPr>
                                <w:bCs/>
                                <w:szCs w:val="22"/>
                                <w:lang w:val="es-NI"/>
                              </w:rPr>
                              <w:t>#define _XTAL_FREQ 4000000</w:t>
                            </w:r>
                          </w:p>
                          <w:p w14:paraId="6E328E8D" w14:textId="77777777" w:rsidR="004F5197" w:rsidRPr="004F5197" w:rsidRDefault="004F5197" w:rsidP="004F5197">
                            <w:pPr>
                              <w:widowControl/>
                              <w:suppressAutoHyphens w:val="0"/>
                              <w:rPr>
                                <w:bCs/>
                                <w:szCs w:val="22"/>
                                <w:lang w:val="es-NI"/>
                              </w:rPr>
                            </w:pPr>
                            <w:r w:rsidRPr="004F5197">
                              <w:rPr>
                                <w:bCs/>
                                <w:szCs w:val="22"/>
                                <w:lang w:val="es-NI"/>
                              </w:rPr>
                              <w:t>#include &lt;PIC18F4550.h&gt;</w:t>
                            </w:r>
                          </w:p>
                          <w:p w14:paraId="2493B721" w14:textId="77777777" w:rsidR="004F5197" w:rsidRPr="004F5197" w:rsidRDefault="004F5197" w:rsidP="004F5197">
                            <w:pPr>
                              <w:widowControl/>
                              <w:suppressAutoHyphens w:val="0"/>
                              <w:rPr>
                                <w:bCs/>
                                <w:szCs w:val="22"/>
                                <w:lang w:val="es-NI"/>
                              </w:rPr>
                            </w:pPr>
                          </w:p>
                          <w:p w14:paraId="51E522DC" w14:textId="77777777" w:rsidR="004F5197" w:rsidRPr="004F5197" w:rsidRDefault="004F5197" w:rsidP="004F5197">
                            <w:pPr>
                              <w:widowControl/>
                              <w:suppressAutoHyphens w:val="0"/>
                              <w:rPr>
                                <w:bCs/>
                                <w:szCs w:val="22"/>
                                <w:lang w:val="es-NI"/>
                              </w:rPr>
                            </w:pPr>
                            <w:r w:rsidRPr="004F5197">
                              <w:rPr>
                                <w:bCs/>
                                <w:szCs w:val="22"/>
                                <w:lang w:val="es-NI"/>
                              </w:rPr>
                              <w:t>void initMain(){</w:t>
                            </w:r>
                          </w:p>
                          <w:p w14:paraId="5E7742C3" w14:textId="77777777" w:rsidR="004F5197" w:rsidRPr="004F5197" w:rsidRDefault="004F5197" w:rsidP="004F5197">
                            <w:pPr>
                              <w:widowControl/>
                              <w:suppressAutoHyphens w:val="0"/>
                              <w:rPr>
                                <w:bCs/>
                                <w:szCs w:val="22"/>
                                <w:lang w:val="es-NI"/>
                              </w:rPr>
                            </w:pPr>
                            <w:r w:rsidRPr="004F5197">
                              <w:rPr>
                                <w:bCs/>
                                <w:szCs w:val="22"/>
                                <w:lang w:val="es-NI"/>
                              </w:rPr>
                              <w:t xml:space="preserve">    TRISCbits.RC0=1;//Esto configura como B0 como entrada</w:t>
                            </w:r>
                          </w:p>
                          <w:p w14:paraId="204921D0" w14:textId="77777777" w:rsidR="004F5197" w:rsidRPr="004F5197" w:rsidRDefault="004F5197" w:rsidP="004F5197">
                            <w:pPr>
                              <w:widowControl/>
                              <w:suppressAutoHyphens w:val="0"/>
                              <w:rPr>
                                <w:bCs/>
                                <w:szCs w:val="22"/>
                                <w:lang w:val="es-NI"/>
                              </w:rPr>
                            </w:pPr>
                            <w:r w:rsidRPr="004F5197">
                              <w:rPr>
                                <w:bCs/>
                                <w:szCs w:val="22"/>
                                <w:lang w:val="es-NI"/>
                              </w:rPr>
                              <w:t xml:space="preserve">    TRISDbits.TRISD0 = 0; //Configurar el pin D0 como Salida</w:t>
                            </w:r>
                          </w:p>
                          <w:p w14:paraId="46FCC42E" w14:textId="3FE3E8E1" w:rsidR="004F5197" w:rsidRPr="004F5197" w:rsidRDefault="004F5197" w:rsidP="004F5197">
                            <w:pPr>
                              <w:widowControl/>
                              <w:suppressAutoHyphens w:val="0"/>
                              <w:rPr>
                                <w:bCs/>
                                <w:szCs w:val="22"/>
                                <w:lang w:val="es-NI"/>
                              </w:rPr>
                            </w:pPr>
                            <w:r w:rsidRPr="004F5197">
                              <w:rPr>
                                <w:bCs/>
                                <w:szCs w:val="22"/>
                                <w:lang w:val="es-NI"/>
                              </w:rPr>
                              <w:t xml:space="preserve">    LATDbits.LATD0 = 0; //El valor de D0 vale 0}</w:t>
                            </w:r>
                          </w:p>
                          <w:p w14:paraId="69FEE8F5" w14:textId="77777777" w:rsidR="004F5197" w:rsidRPr="004F5197" w:rsidRDefault="004F5197" w:rsidP="004F5197">
                            <w:pPr>
                              <w:widowControl/>
                              <w:suppressAutoHyphens w:val="0"/>
                              <w:rPr>
                                <w:bCs/>
                                <w:szCs w:val="22"/>
                                <w:lang w:val="es-NI"/>
                              </w:rPr>
                            </w:pPr>
                            <w:r w:rsidRPr="004F5197">
                              <w:rPr>
                                <w:bCs/>
                                <w:szCs w:val="22"/>
                                <w:lang w:val="es-NI"/>
                              </w:rPr>
                              <w:t>void main(void) {</w:t>
                            </w:r>
                          </w:p>
                          <w:p w14:paraId="733BED72" w14:textId="77777777" w:rsidR="004F5197" w:rsidRPr="004F5197" w:rsidRDefault="004F5197" w:rsidP="004F5197">
                            <w:pPr>
                              <w:widowControl/>
                              <w:suppressAutoHyphens w:val="0"/>
                              <w:rPr>
                                <w:bCs/>
                                <w:szCs w:val="22"/>
                                <w:lang w:val="es-NI"/>
                              </w:rPr>
                            </w:pPr>
                            <w:r w:rsidRPr="004F5197">
                              <w:rPr>
                                <w:bCs/>
                                <w:szCs w:val="22"/>
                                <w:lang w:val="es-NI"/>
                              </w:rPr>
                              <w:t xml:space="preserve">    initMain();</w:t>
                            </w:r>
                          </w:p>
                          <w:p w14:paraId="5D112493" w14:textId="77777777" w:rsidR="004F5197" w:rsidRPr="004F5197" w:rsidRDefault="004F5197" w:rsidP="004F5197">
                            <w:pPr>
                              <w:widowControl/>
                              <w:suppressAutoHyphens w:val="0"/>
                              <w:rPr>
                                <w:bCs/>
                                <w:szCs w:val="22"/>
                                <w:lang w:val="es-NI"/>
                              </w:rPr>
                            </w:pPr>
                            <w:r w:rsidRPr="004F5197">
                              <w:rPr>
                                <w:bCs/>
                                <w:szCs w:val="22"/>
                                <w:lang w:val="es-NI"/>
                              </w:rPr>
                              <w:t xml:space="preserve">    while(1){</w:t>
                            </w:r>
                          </w:p>
                          <w:p w14:paraId="75B50679" w14:textId="77777777" w:rsidR="004F5197" w:rsidRPr="004F5197" w:rsidRDefault="004F5197" w:rsidP="004F5197">
                            <w:pPr>
                              <w:widowControl/>
                              <w:suppressAutoHyphens w:val="0"/>
                              <w:rPr>
                                <w:bCs/>
                                <w:szCs w:val="22"/>
                                <w:lang w:val="es-NI"/>
                              </w:rPr>
                            </w:pPr>
                            <w:r w:rsidRPr="004F5197">
                              <w:rPr>
                                <w:bCs/>
                                <w:szCs w:val="22"/>
                                <w:lang w:val="es-NI"/>
                              </w:rPr>
                              <w:t xml:space="preserve">        if(PORTCbits.RC0==1){</w:t>
                            </w:r>
                          </w:p>
                          <w:p w14:paraId="1C7D0369" w14:textId="5294E276" w:rsidR="004F5197" w:rsidRPr="004F5197" w:rsidRDefault="004F5197" w:rsidP="004F5197">
                            <w:pPr>
                              <w:widowControl/>
                              <w:suppressAutoHyphens w:val="0"/>
                              <w:rPr>
                                <w:bCs/>
                                <w:szCs w:val="22"/>
                                <w:lang w:val="es-NI"/>
                              </w:rPr>
                            </w:pPr>
                            <w:r w:rsidRPr="004F5197">
                              <w:rPr>
                                <w:bCs/>
                                <w:szCs w:val="22"/>
                                <w:lang w:val="es-NI"/>
                              </w:rPr>
                              <w:t xml:space="preserve">            PORTDbits.RD0=1;}</w:t>
                            </w:r>
                          </w:p>
                          <w:p w14:paraId="02F88474" w14:textId="77777777" w:rsidR="004F5197" w:rsidRPr="004F5197" w:rsidRDefault="004F5197" w:rsidP="004F5197">
                            <w:pPr>
                              <w:widowControl/>
                              <w:suppressAutoHyphens w:val="0"/>
                              <w:rPr>
                                <w:bCs/>
                                <w:szCs w:val="22"/>
                                <w:lang w:val="es-NI"/>
                              </w:rPr>
                            </w:pPr>
                            <w:r w:rsidRPr="004F5197">
                              <w:rPr>
                                <w:bCs/>
                                <w:szCs w:val="22"/>
                                <w:lang w:val="es-NI"/>
                              </w:rPr>
                              <w:t xml:space="preserve">        else{</w:t>
                            </w:r>
                          </w:p>
                          <w:p w14:paraId="179C15D5" w14:textId="578B202B" w:rsidR="004F5197" w:rsidRPr="004F5197" w:rsidRDefault="004F5197" w:rsidP="004F5197">
                            <w:pPr>
                              <w:widowControl/>
                              <w:suppressAutoHyphens w:val="0"/>
                              <w:rPr>
                                <w:bCs/>
                                <w:szCs w:val="22"/>
                                <w:lang w:val="es-NI"/>
                              </w:rPr>
                            </w:pPr>
                            <w:r w:rsidRPr="004F5197">
                              <w:rPr>
                                <w:bCs/>
                                <w:szCs w:val="22"/>
                                <w:lang w:val="es-NI"/>
                              </w:rPr>
                              <w:t xml:space="preserve">            PORTDbits.RD0=0;}}</w:t>
                            </w:r>
                          </w:p>
                          <w:p w14:paraId="480C4152" w14:textId="2569CB7E" w:rsidR="00EE63A2" w:rsidRPr="004F5197" w:rsidRDefault="004F5197" w:rsidP="004F5197">
                            <w:pPr>
                              <w:widowControl/>
                              <w:suppressAutoHyphens w:val="0"/>
                              <w:rPr>
                                <w:bCs/>
                                <w:szCs w:val="22"/>
                                <w:lang w:val="es-NI"/>
                              </w:rPr>
                            </w:pPr>
                            <w:r w:rsidRPr="004F5197">
                              <w:rPr>
                                <w:bCs/>
                                <w:szCs w:val="22"/>
                                <w:lang w:val="es-NI"/>
                              </w:rPr>
                              <w:t xml:space="preserve">    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696C8" id="_x0000_s1031" type="#_x0000_t202" style="position:absolute;left:0;text-align:left;margin-left:0;margin-top:55.5pt;width:373.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">
                <v:textbox style="mso-fit-shape-to-text:t">
                  <w:txbxContent>
                    <w:p w14:paraId="73DBAD69" w14:textId="77777777" w:rsidR="004F5197" w:rsidRPr="004F5197" w:rsidRDefault="004F5197" w:rsidP="004F5197">
                      <w:pPr>
                        <w:widowControl/>
                        <w:suppressAutoHyphens w:val="0"/>
                        <w:rPr>
                          <w:bCs/>
                          <w:szCs w:val="22"/>
                          <w:lang w:val="es-NI"/>
                        </w:rPr>
                      </w:pPr>
                      <w:r w:rsidRPr="004F5197">
                        <w:rPr>
                          <w:bCs/>
                          <w:szCs w:val="22"/>
                          <w:lang w:val="es-NI"/>
                        </w:rPr>
                        <w:t>#include &lt;xc.h&gt;</w:t>
                      </w:r>
                    </w:p>
                    <w:p w14:paraId="4D98890F" w14:textId="77777777" w:rsidR="004F5197" w:rsidRPr="004F5197" w:rsidRDefault="004F5197" w:rsidP="004F5197">
                      <w:pPr>
                        <w:widowControl/>
                        <w:suppressAutoHyphens w:val="0"/>
                        <w:rPr>
                          <w:bCs/>
                          <w:szCs w:val="22"/>
                          <w:lang w:val="es-NI"/>
                        </w:rPr>
                      </w:pPr>
                      <w:r w:rsidRPr="004F5197">
                        <w:rPr>
                          <w:bCs/>
                          <w:szCs w:val="22"/>
                          <w:lang w:val="es-NI"/>
                        </w:rPr>
                        <w:t>#include "ConfigurationBits.h"</w:t>
                      </w:r>
                    </w:p>
                    <w:p w14:paraId="6FCEDE49" w14:textId="77777777" w:rsidR="004F5197" w:rsidRPr="004F5197" w:rsidRDefault="004F5197" w:rsidP="004F5197">
                      <w:pPr>
                        <w:widowControl/>
                        <w:suppressAutoHyphens w:val="0"/>
                        <w:rPr>
                          <w:bCs/>
                          <w:szCs w:val="22"/>
                          <w:lang w:val="es-NI"/>
                        </w:rPr>
                      </w:pPr>
                      <w:r w:rsidRPr="004F5197">
                        <w:rPr>
                          <w:bCs/>
                          <w:szCs w:val="22"/>
                          <w:lang w:val="es-NI"/>
                        </w:rPr>
                        <w:t>#define _XTAL_FREQ 4000000</w:t>
                      </w:r>
                    </w:p>
                    <w:p w14:paraId="6E328E8D" w14:textId="77777777" w:rsidR="004F5197" w:rsidRPr="004F5197" w:rsidRDefault="004F5197" w:rsidP="004F5197">
                      <w:pPr>
                        <w:widowControl/>
                        <w:suppressAutoHyphens w:val="0"/>
                        <w:rPr>
                          <w:bCs/>
                          <w:szCs w:val="22"/>
                          <w:lang w:val="es-NI"/>
                        </w:rPr>
                      </w:pPr>
                      <w:r w:rsidRPr="004F5197">
                        <w:rPr>
                          <w:bCs/>
                          <w:szCs w:val="22"/>
                          <w:lang w:val="es-NI"/>
                        </w:rPr>
                        <w:t>#include &lt;PIC18F4550.h&gt;</w:t>
                      </w:r>
                    </w:p>
                    <w:p w14:paraId="2493B721" w14:textId="77777777" w:rsidR="004F5197" w:rsidRPr="004F5197" w:rsidRDefault="004F5197" w:rsidP="004F5197">
                      <w:pPr>
                        <w:widowControl/>
                        <w:suppressAutoHyphens w:val="0"/>
                        <w:rPr>
                          <w:bCs/>
                          <w:szCs w:val="22"/>
                          <w:lang w:val="es-NI"/>
                        </w:rPr>
                      </w:pPr>
                    </w:p>
                    <w:p w14:paraId="51E522DC" w14:textId="77777777" w:rsidR="004F5197" w:rsidRPr="004F5197" w:rsidRDefault="004F5197" w:rsidP="004F5197">
                      <w:pPr>
                        <w:widowControl/>
                        <w:suppressAutoHyphens w:val="0"/>
                        <w:rPr>
                          <w:bCs/>
                          <w:szCs w:val="22"/>
                          <w:lang w:val="es-NI"/>
                        </w:rPr>
                      </w:pPr>
                      <w:r w:rsidRPr="004F5197">
                        <w:rPr>
                          <w:bCs/>
                          <w:szCs w:val="22"/>
                          <w:lang w:val="es-NI"/>
                        </w:rPr>
                        <w:t>void initMain(){</w:t>
                      </w:r>
                    </w:p>
                    <w:p w14:paraId="5E7742C3" w14:textId="77777777" w:rsidR="004F5197" w:rsidRPr="004F5197" w:rsidRDefault="004F5197" w:rsidP="004F5197">
                      <w:pPr>
                        <w:widowControl/>
                        <w:suppressAutoHyphens w:val="0"/>
                        <w:rPr>
                          <w:bCs/>
                          <w:szCs w:val="22"/>
                          <w:lang w:val="es-NI"/>
                        </w:rPr>
                      </w:pPr>
                      <w:r w:rsidRPr="004F5197">
                        <w:rPr>
                          <w:bCs/>
                          <w:szCs w:val="22"/>
                          <w:lang w:val="es-NI"/>
                        </w:rPr>
                        <w:t xml:space="preserve">    TRISCbits.RC0=1;//Esto configura como B0 como entrada</w:t>
                      </w:r>
                    </w:p>
                    <w:p w14:paraId="204921D0" w14:textId="77777777" w:rsidR="004F5197" w:rsidRPr="004F5197" w:rsidRDefault="004F5197" w:rsidP="004F5197">
                      <w:pPr>
                        <w:widowControl/>
                        <w:suppressAutoHyphens w:val="0"/>
                        <w:rPr>
                          <w:bCs/>
                          <w:szCs w:val="22"/>
                          <w:lang w:val="es-NI"/>
                        </w:rPr>
                      </w:pPr>
                      <w:r w:rsidRPr="004F5197">
                        <w:rPr>
                          <w:bCs/>
                          <w:szCs w:val="22"/>
                          <w:lang w:val="es-NI"/>
                        </w:rPr>
                        <w:t xml:space="preserve">    TRISDbits.TRISD0 = 0; //Configurar el pin D0 como Salida</w:t>
                      </w:r>
                    </w:p>
                    <w:p w14:paraId="46FCC42E" w14:textId="3FE3E8E1" w:rsidR="004F5197" w:rsidRPr="004F5197" w:rsidRDefault="004F5197" w:rsidP="004F5197">
                      <w:pPr>
                        <w:widowControl/>
                        <w:suppressAutoHyphens w:val="0"/>
                        <w:rPr>
                          <w:bCs/>
                          <w:szCs w:val="22"/>
                          <w:lang w:val="es-NI"/>
                        </w:rPr>
                      </w:pPr>
                      <w:r w:rsidRPr="004F5197">
                        <w:rPr>
                          <w:bCs/>
                          <w:szCs w:val="22"/>
                          <w:lang w:val="es-NI"/>
                        </w:rPr>
                        <w:t xml:space="preserve">    LATDbits.LATD0 = 0; //El valor de D0 vale 0}</w:t>
                      </w:r>
                    </w:p>
                    <w:p w14:paraId="69FEE8F5" w14:textId="77777777" w:rsidR="004F5197" w:rsidRPr="004F5197" w:rsidRDefault="004F5197" w:rsidP="004F5197">
                      <w:pPr>
                        <w:widowControl/>
                        <w:suppressAutoHyphens w:val="0"/>
                        <w:rPr>
                          <w:bCs/>
                          <w:szCs w:val="22"/>
                          <w:lang w:val="es-NI"/>
                        </w:rPr>
                      </w:pPr>
                      <w:r w:rsidRPr="004F5197">
                        <w:rPr>
                          <w:bCs/>
                          <w:szCs w:val="22"/>
                          <w:lang w:val="es-NI"/>
                        </w:rPr>
                        <w:t>void main(void) {</w:t>
                      </w:r>
                    </w:p>
                    <w:p w14:paraId="733BED72" w14:textId="77777777" w:rsidR="004F5197" w:rsidRPr="004F5197" w:rsidRDefault="004F5197" w:rsidP="004F5197">
                      <w:pPr>
                        <w:widowControl/>
                        <w:suppressAutoHyphens w:val="0"/>
                        <w:rPr>
                          <w:bCs/>
                          <w:szCs w:val="22"/>
                          <w:lang w:val="es-NI"/>
                        </w:rPr>
                      </w:pPr>
                      <w:r w:rsidRPr="004F5197">
                        <w:rPr>
                          <w:bCs/>
                          <w:szCs w:val="22"/>
                          <w:lang w:val="es-NI"/>
                        </w:rPr>
                        <w:t xml:space="preserve">    initMain();</w:t>
                      </w:r>
                    </w:p>
                    <w:p w14:paraId="5D112493" w14:textId="77777777" w:rsidR="004F5197" w:rsidRPr="004F5197" w:rsidRDefault="004F5197" w:rsidP="004F5197">
                      <w:pPr>
                        <w:widowControl/>
                        <w:suppressAutoHyphens w:val="0"/>
                        <w:rPr>
                          <w:bCs/>
                          <w:szCs w:val="22"/>
                          <w:lang w:val="es-NI"/>
                        </w:rPr>
                      </w:pPr>
                      <w:r w:rsidRPr="004F5197">
                        <w:rPr>
                          <w:bCs/>
                          <w:szCs w:val="22"/>
                          <w:lang w:val="es-NI"/>
                        </w:rPr>
                        <w:t xml:space="preserve">    while(1){</w:t>
                      </w:r>
                    </w:p>
                    <w:p w14:paraId="75B50679" w14:textId="77777777" w:rsidR="004F5197" w:rsidRPr="004F5197" w:rsidRDefault="004F5197" w:rsidP="004F5197">
                      <w:pPr>
                        <w:widowControl/>
                        <w:suppressAutoHyphens w:val="0"/>
                        <w:rPr>
                          <w:bCs/>
                          <w:szCs w:val="22"/>
                          <w:lang w:val="es-NI"/>
                        </w:rPr>
                      </w:pPr>
                      <w:r w:rsidRPr="004F5197">
                        <w:rPr>
                          <w:bCs/>
                          <w:szCs w:val="22"/>
                          <w:lang w:val="es-NI"/>
                        </w:rPr>
                        <w:t xml:space="preserve">        if(PORTCbits.RC0==1){</w:t>
                      </w:r>
                    </w:p>
                    <w:p w14:paraId="1C7D0369" w14:textId="5294E276" w:rsidR="004F5197" w:rsidRPr="004F5197" w:rsidRDefault="004F5197" w:rsidP="004F5197">
                      <w:pPr>
                        <w:widowControl/>
                        <w:suppressAutoHyphens w:val="0"/>
                        <w:rPr>
                          <w:bCs/>
                          <w:szCs w:val="22"/>
                          <w:lang w:val="es-NI"/>
                        </w:rPr>
                      </w:pPr>
                      <w:r w:rsidRPr="004F5197">
                        <w:rPr>
                          <w:bCs/>
                          <w:szCs w:val="22"/>
                          <w:lang w:val="es-NI"/>
                        </w:rPr>
                        <w:t xml:space="preserve">            PORTDbits.RD0=1;}</w:t>
                      </w:r>
                    </w:p>
                    <w:p w14:paraId="02F88474" w14:textId="77777777" w:rsidR="004F5197" w:rsidRPr="004F5197" w:rsidRDefault="004F5197" w:rsidP="004F5197">
                      <w:pPr>
                        <w:widowControl/>
                        <w:suppressAutoHyphens w:val="0"/>
                        <w:rPr>
                          <w:bCs/>
                          <w:szCs w:val="22"/>
                          <w:lang w:val="es-NI"/>
                        </w:rPr>
                      </w:pPr>
                      <w:r w:rsidRPr="004F5197">
                        <w:rPr>
                          <w:bCs/>
                          <w:szCs w:val="22"/>
                          <w:lang w:val="es-NI"/>
                        </w:rPr>
                        <w:t xml:space="preserve">        else{</w:t>
                      </w:r>
                    </w:p>
                    <w:p w14:paraId="179C15D5" w14:textId="578B202B" w:rsidR="004F5197" w:rsidRPr="004F5197" w:rsidRDefault="004F5197" w:rsidP="004F5197">
                      <w:pPr>
                        <w:widowControl/>
                        <w:suppressAutoHyphens w:val="0"/>
                        <w:rPr>
                          <w:bCs/>
                          <w:szCs w:val="22"/>
                          <w:lang w:val="es-NI"/>
                        </w:rPr>
                      </w:pPr>
                      <w:r w:rsidRPr="004F5197">
                        <w:rPr>
                          <w:bCs/>
                          <w:szCs w:val="22"/>
                          <w:lang w:val="es-NI"/>
                        </w:rPr>
                        <w:t xml:space="preserve">            PORTDbits.RD0=0;}}</w:t>
                      </w:r>
                    </w:p>
                    <w:p w14:paraId="480C4152" w14:textId="2569CB7E" w:rsidR="00EE63A2" w:rsidRPr="004F5197" w:rsidRDefault="004F5197" w:rsidP="004F5197">
                      <w:pPr>
                        <w:widowControl/>
                        <w:suppressAutoHyphens w:val="0"/>
                        <w:rPr>
                          <w:bCs/>
                          <w:szCs w:val="22"/>
                          <w:lang w:val="es-NI"/>
                        </w:rPr>
                      </w:pPr>
                      <w:r w:rsidRPr="004F5197">
                        <w:rPr>
                          <w:bCs/>
                          <w:szCs w:val="22"/>
                          <w:lang w:val="es-NI"/>
                        </w:rPr>
                        <w:t xml:space="preserve">    return;}</w:t>
                      </w:r>
                    </w:p>
                  </w:txbxContent>
                </v:textbox>
                <w10:wrap type="square" anchorx="margin"/>
              </v:shape>
            </w:pict>
          </mc:Fallback>
        </mc:AlternateContent>
      </w:r>
      <w:r w:rsidR="00EE63A2">
        <w:rPr>
          <w:bCs/>
          <w:sz w:val="28"/>
          <w:lang w:val="es-NI"/>
        </w:rPr>
        <w:t xml:space="preserve">Crear otro proyecto con el nombre de </w:t>
      </w:r>
      <w:r w:rsidR="00EE63A2" w:rsidRPr="00EE63A2">
        <w:rPr>
          <w:b/>
          <w:sz w:val="28"/>
          <w:lang w:val="es-NI"/>
        </w:rPr>
        <w:t>pulsador</w:t>
      </w:r>
      <w:r w:rsidR="00EE63A2">
        <w:rPr>
          <w:b/>
          <w:sz w:val="28"/>
          <w:lang w:val="es-NI"/>
        </w:rPr>
        <w:t xml:space="preserve">, </w:t>
      </w:r>
      <w:r w:rsidR="00EE63A2">
        <w:rPr>
          <w:bCs/>
          <w:sz w:val="28"/>
          <w:lang w:val="es-NI"/>
        </w:rPr>
        <w:t>en el cual ahora configuraremos un pin como entrada</w:t>
      </w:r>
      <w:r w:rsidR="00EE63A2">
        <w:rPr>
          <w:b/>
          <w:sz w:val="28"/>
          <w:lang w:val="es-NI"/>
        </w:rPr>
        <w:t xml:space="preserve"> </w:t>
      </w:r>
      <w:r w:rsidR="00EE63A2">
        <w:rPr>
          <w:bCs/>
          <w:sz w:val="28"/>
          <w:lang w:val="es-NI"/>
        </w:rPr>
        <w:t>agregando un pulsador que defina los dos estados del led.</w:t>
      </w:r>
    </w:p>
    <w:p w14:paraId="62850854" w14:textId="6918EC55" w:rsidR="00EE63A2" w:rsidRDefault="00EE63A2">
      <w:pPr>
        <w:widowControl/>
        <w:suppressAutoHyphens w:val="0"/>
        <w:rPr>
          <w:bCs/>
          <w:sz w:val="28"/>
          <w:lang w:val="es-NI"/>
        </w:rPr>
      </w:pPr>
    </w:p>
    <w:p w14:paraId="44EE7A3D" w14:textId="0E40EB71" w:rsidR="00EE63A2" w:rsidRDefault="00EE63A2">
      <w:pPr>
        <w:widowControl/>
        <w:suppressAutoHyphens w:val="0"/>
        <w:rPr>
          <w:bCs/>
          <w:sz w:val="28"/>
          <w:lang w:val="es-NI"/>
        </w:rPr>
      </w:pPr>
      <w:r>
        <w:rPr>
          <w:bCs/>
          <w:sz w:val="28"/>
          <w:lang w:val="es-NI"/>
        </w:rPr>
        <w:br w:type="page"/>
      </w:r>
    </w:p>
    <w:p w14:paraId="3E0A9F6C" w14:textId="1DE0CB47" w:rsidR="00E86A41" w:rsidRDefault="00331B9E" w:rsidP="007D0899">
      <w:pPr>
        <w:pStyle w:val="Prrafodelista"/>
        <w:numPr>
          <w:ilvl w:val="0"/>
          <w:numId w:val="2"/>
        </w:numPr>
        <w:spacing w:line="100" w:lineRule="atLeast"/>
        <w:rPr>
          <w:b/>
          <w:sz w:val="28"/>
          <w:lang w:val="es-NI"/>
        </w:rPr>
      </w:pPr>
      <w:r w:rsidRPr="00331B9E">
        <w:rPr>
          <w:b/>
          <w:sz w:val="28"/>
          <w:lang w:val="es-NI"/>
        </w:rPr>
        <w:lastRenderedPageBreak/>
        <w:t>Actividades Propuestas.</w:t>
      </w:r>
    </w:p>
    <w:p w14:paraId="53E3137F" w14:textId="69990B42" w:rsidR="00331B9E" w:rsidRDefault="00331B9E" w:rsidP="00331B9E">
      <w:pPr>
        <w:spacing w:line="100" w:lineRule="atLeast"/>
        <w:rPr>
          <w:b/>
          <w:sz w:val="28"/>
          <w:lang w:val="es-NI"/>
        </w:rPr>
      </w:pPr>
    </w:p>
    <w:p w14:paraId="2F51C4FC" w14:textId="257F3C19" w:rsidR="00331B9E" w:rsidRDefault="00331B9E" w:rsidP="00331B9E">
      <w:pPr>
        <w:spacing w:line="100" w:lineRule="atLeast"/>
        <w:rPr>
          <w:bCs/>
          <w:sz w:val="28"/>
          <w:lang w:val="es-NI"/>
        </w:rPr>
      </w:pPr>
      <w:r>
        <w:rPr>
          <w:bCs/>
          <w:sz w:val="28"/>
          <w:lang w:val="es-NI"/>
        </w:rPr>
        <w:t>Realizar la Simulación en Proteus de una secuencia de leds que ocupe todo el puerto D que se pueda cambiar con el estado del pulsador en el pin C1. La secuencia de los leds quedara de esta forma:</w:t>
      </w:r>
    </w:p>
    <w:p w14:paraId="2FB48BD2" w14:textId="529DC592" w:rsidR="00331B9E" w:rsidRDefault="00331B9E" w:rsidP="00331B9E">
      <w:pPr>
        <w:spacing w:line="100" w:lineRule="atLeast"/>
        <w:rPr>
          <w:bCs/>
          <w:sz w:val="28"/>
          <w:lang w:val="es-NI"/>
        </w:rPr>
      </w:pPr>
    </w:p>
    <w:p w14:paraId="09B15792" w14:textId="52E340EB" w:rsidR="00331B9E" w:rsidRDefault="00331B9E" w:rsidP="00331B9E">
      <w:pPr>
        <w:spacing w:line="100" w:lineRule="atLeast"/>
        <w:rPr>
          <w:bCs/>
          <w:sz w:val="28"/>
          <w:lang w:val="es-NI"/>
        </w:rPr>
      </w:pPr>
      <w:r>
        <w:rPr>
          <w:bCs/>
          <w:sz w:val="28"/>
          <w:lang w:val="es-NI"/>
        </w:rPr>
        <w:t>Si pulsador es igual a 0 los leds en el puerto D equivale a 01010101</w:t>
      </w:r>
    </w:p>
    <w:p w14:paraId="733E4CDD" w14:textId="3E2AEEFF" w:rsidR="00331B9E" w:rsidRPr="00331B9E" w:rsidRDefault="00331B9E" w:rsidP="00331B9E">
      <w:pPr>
        <w:spacing w:line="100" w:lineRule="atLeast"/>
        <w:rPr>
          <w:bCs/>
          <w:sz w:val="28"/>
          <w:lang w:val="es-NI"/>
        </w:rPr>
      </w:pPr>
      <w:r>
        <w:rPr>
          <w:bCs/>
          <w:sz w:val="28"/>
          <w:lang w:val="es-NI"/>
        </w:rPr>
        <w:t>Si pulsador es igual a 1 los leds en el puerto D equivale a 10101010</w:t>
      </w:r>
    </w:p>
    <w:sectPr w:rsidR="00331B9E" w:rsidRPr="00331B9E" w:rsidSect="00262543">
      <w:headerReference w:type="default" r:id="rId25"/>
      <w:footerReference w:type="default" r:id="rId26"/>
      <w:footnotePr>
        <w:pos w:val="beneathText"/>
      </w:footnotePr>
      <w:pgSz w:w="11905" w:h="16837"/>
      <w:pgMar w:top="1134" w:right="1134" w:bottom="851"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A9985" w14:textId="77777777" w:rsidR="003529CF" w:rsidRDefault="003529CF" w:rsidP="00661E6C">
      <w:r>
        <w:separator/>
      </w:r>
    </w:p>
  </w:endnote>
  <w:endnote w:type="continuationSeparator" w:id="0">
    <w:p w14:paraId="4BF774FE" w14:textId="77777777" w:rsidR="003529CF" w:rsidRDefault="003529CF" w:rsidP="0066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bre Frankl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93FDD" w14:textId="57EA8D7A" w:rsidR="00D42D01" w:rsidRPr="00D42D01" w:rsidRDefault="00D42D01">
    <w:pPr>
      <w:pStyle w:val="Piedepgina"/>
      <w:rPr>
        <w:sz w:val="20"/>
      </w:rPr>
    </w:pPr>
    <w:r>
      <w:rPr>
        <w:sz w:val="20"/>
      </w:rPr>
      <w:t xml:space="preserve">Elaborado por: </w:t>
    </w:r>
    <w:sdt>
      <w:sdtPr>
        <w:rPr>
          <w:sz w:val="20"/>
        </w:rPr>
        <w:alias w:val="Autor"/>
        <w:tag w:val=""/>
        <w:id w:val="-733537467"/>
        <w:placeholder>
          <w:docPart w:val="1F6C6526205B4567AB6E53AAF7F71E98"/>
        </w:placeholder>
        <w:dataBinding w:prefixMappings="xmlns:ns0='http://purl.org/dc/elements/1.1/' xmlns:ns1='http://schemas.openxmlformats.org/package/2006/metadata/core-properties' " w:xpath="/ns1:coreProperties[1]/ns0:creator[1]" w:storeItemID="{6C3C8BC8-F283-45AE-878A-BAB7291924A1}"/>
        <w:text/>
      </w:sdtPr>
      <w:sdtEndPr/>
      <w:sdtContent>
        <w:r w:rsidR="007B7754">
          <w:rPr>
            <w:sz w:val="20"/>
          </w:rPr>
          <w:t>Ing. Carlos Ortega</w:t>
        </w:r>
      </w:sdtContent>
    </w:sdt>
    <w:sdt>
      <w:sdtPr>
        <w:id w:val="1326705874"/>
        <w:docPartObj>
          <w:docPartGallery w:val="Page Numbers (Bottom of Page)"/>
          <w:docPartUnique/>
        </w:docPartObj>
      </w:sdtPr>
      <w:sdtEndPr>
        <w:rPr>
          <w:sz w:val="20"/>
        </w:rPr>
      </w:sdtEndPr>
      <w:sdtContent>
        <w:r>
          <w:tab/>
        </w:r>
        <w:r>
          <w:tab/>
        </w:r>
        <w:r>
          <w:tab/>
        </w:r>
        <w:r w:rsidRPr="006D6711">
          <w:rPr>
            <w:sz w:val="20"/>
          </w:rPr>
          <w:t xml:space="preserve">Página | </w:t>
        </w:r>
        <w:r w:rsidRPr="006D6711">
          <w:rPr>
            <w:sz w:val="20"/>
          </w:rPr>
          <w:fldChar w:fldCharType="begin"/>
        </w:r>
        <w:r w:rsidRPr="006D6711">
          <w:rPr>
            <w:sz w:val="20"/>
          </w:rPr>
          <w:instrText>PAGE   \* MERGEFORMAT</w:instrText>
        </w:r>
        <w:r w:rsidRPr="006D6711">
          <w:rPr>
            <w:sz w:val="20"/>
          </w:rPr>
          <w:fldChar w:fldCharType="separate"/>
        </w:r>
        <w:r>
          <w:rPr>
            <w:sz w:val="20"/>
          </w:rPr>
          <w:t>1</w:t>
        </w:r>
        <w:r w:rsidRPr="006D6711">
          <w:rPr>
            <w:sz w:val="20"/>
          </w:rPr>
          <w:fldChar w:fldCharType="end"/>
        </w:r>
        <w:r w:rsidRPr="006D6711">
          <w:rPr>
            <w:sz w:val="20"/>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2476F" w14:textId="77777777" w:rsidR="003529CF" w:rsidRDefault="003529CF" w:rsidP="00661E6C">
      <w:r>
        <w:separator/>
      </w:r>
    </w:p>
  </w:footnote>
  <w:footnote w:type="continuationSeparator" w:id="0">
    <w:p w14:paraId="20FF75E6" w14:textId="77777777" w:rsidR="003529CF" w:rsidRDefault="003529CF" w:rsidP="0066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820"/>
      <w:gridCol w:w="6593"/>
      <w:gridCol w:w="1224"/>
    </w:tblGrid>
    <w:tr w:rsidR="007B7754" w:rsidRPr="005574C0" w14:paraId="5B44373B" w14:textId="77777777" w:rsidTr="00E722EB">
      <w:tc>
        <w:tcPr>
          <w:tcW w:w="1384" w:type="dxa"/>
          <w:vMerge w:val="restart"/>
          <w:hideMark/>
        </w:tcPr>
        <w:p w14:paraId="0FFAF770" w14:textId="77777777" w:rsidR="00F817AD" w:rsidRPr="005574C0" w:rsidRDefault="00F817AD">
          <w:pPr>
            <w:pStyle w:val="Encabezado"/>
            <w:spacing w:line="276" w:lineRule="auto"/>
            <w:rPr>
              <w:b/>
              <w:sz w:val="20"/>
              <w:lang w:val="es-NI"/>
            </w:rPr>
          </w:pPr>
          <w:r>
            <w:rPr>
              <w:noProof/>
              <w:lang w:val="en-US"/>
            </w:rPr>
            <w:drawing>
              <wp:inline distT="0" distB="0" distL="0" distR="0" wp14:anchorId="37DCDBBA" wp14:editId="0A127E53">
                <wp:extent cx="1018835" cy="626745"/>
                <wp:effectExtent l="0" t="0" r="0" b="1905"/>
                <wp:docPr id="1" name="Imagen 1"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593" cy="628441"/>
                        </a:xfrm>
                        <a:prstGeom prst="rect">
                          <a:avLst/>
                        </a:prstGeom>
                        <a:noFill/>
                        <a:ln>
                          <a:noFill/>
                        </a:ln>
                      </pic:spPr>
                    </pic:pic>
                  </a:graphicData>
                </a:graphic>
              </wp:inline>
            </w:drawing>
          </w:r>
        </w:p>
      </w:tc>
      <w:tc>
        <w:tcPr>
          <w:tcW w:w="6946" w:type="dxa"/>
          <w:hideMark/>
        </w:tcPr>
        <w:p w14:paraId="29F34759" w14:textId="474161A3" w:rsidR="00F817AD" w:rsidRPr="005574C0" w:rsidRDefault="007B7754" w:rsidP="007B7754">
          <w:pPr>
            <w:pStyle w:val="Encabezado"/>
            <w:spacing w:line="276" w:lineRule="auto"/>
            <w:ind w:left="119"/>
            <w:rPr>
              <w:b/>
              <w:lang w:val="es-NI"/>
            </w:rPr>
          </w:pPr>
          <w:r>
            <w:rPr>
              <w:b/>
              <w:lang w:val="es-NI"/>
            </w:rPr>
            <w:t xml:space="preserve">             </w:t>
          </w:r>
          <w:r w:rsidR="00F817AD" w:rsidRPr="005574C0">
            <w:rPr>
              <w:b/>
              <w:lang w:val="es-NI"/>
            </w:rPr>
            <w:t>UNIVERSIDAD NACIONAL DE INGENIERÍA</w:t>
          </w:r>
        </w:p>
      </w:tc>
      <w:tc>
        <w:tcPr>
          <w:tcW w:w="1246" w:type="dxa"/>
          <w:vMerge w:val="restart"/>
        </w:tcPr>
        <w:p w14:paraId="7504FBFE" w14:textId="5D94B9C0" w:rsidR="00F817AD" w:rsidRPr="005574C0" w:rsidRDefault="007B7754">
          <w:pPr>
            <w:pStyle w:val="Encabezado"/>
            <w:spacing w:line="276" w:lineRule="auto"/>
            <w:ind w:left="720"/>
            <w:jc w:val="center"/>
            <w:rPr>
              <w:b/>
              <w:sz w:val="20"/>
              <w:lang w:val="es-NI"/>
            </w:rPr>
          </w:pPr>
          <w:r>
            <w:rPr>
              <w:b/>
              <w:noProof/>
              <w:sz w:val="20"/>
              <w:lang w:val="es-NI"/>
            </w:rPr>
            <w:drawing>
              <wp:anchor distT="0" distB="0" distL="114300" distR="114300" simplePos="0" relativeHeight="251658752" behindDoc="1" locked="0" layoutInCell="1" allowOverlap="1" wp14:anchorId="7E726BFF" wp14:editId="54D7F5FF">
                <wp:simplePos x="0" y="0"/>
                <wp:positionH relativeFrom="column">
                  <wp:posOffset>-362585</wp:posOffset>
                </wp:positionH>
                <wp:positionV relativeFrom="paragraph">
                  <wp:posOffset>-28575</wp:posOffset>
                </wp:positionV>
                <wp:extent cx="971550" cy="691982"/>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universidad-tecnolgica-de-honduras-tegucigalpa-u-clases-uth-timeline-timetoast-timelines-5ba4e284d18378.3947539215375325488582.png"/>
                        <pic:cNvPicPr/>
                      </pic:nvPicPr>
                      <pic:blipFill>
                        <a:blip r:embed="rId2">
                          <a:extLst>
                            <a:ext uri="{28A0092B-C50C-407E-A947-70E740481C1C}">
                              <a14:useLocalDpi xmlns:a14="http://schemas.microsoft.com/office/drawing/2010/main" val="0"/>
                            </a:ext>
                          </a:extLst>
                        </a:blip>
                        <a:stretch>
                          <a:fillRect/>
                        </a:stretch>
                      </pic:blipFill>
                      <pic:spPr>
                        <a:xfrm>
                          <a:off x="0" y="0"/>
                          <a:ext cx="971550" cy="691982"/>
                        </a:xfrm>
                        <a:prstGeom prst="rect">
                          <a:avLst/>
                        </a:prstGeom>
                      </pic:spPr>
                    </pic:pic>
                  </a:graphicData>
                </a:graphic>
                <wp14:sizeRelH relativeFrom="margin">
                  <wp14:pctWidth>0</wp14:pctWidth>
                </wp14:sizeRelH>
                <wp14:sizeRelV relativeFrom="margin">
                  <wp14:pctHeight>0</wp14:pctHeight>
                </wp14:sizeRelV>
              </wp:anchor>
            </w:drawing>
          </w:r>
        </w:p>
      </w:tc>
    </w:tr>
    <w:tr w:rsidR="007B7754" w:rsidRPr="005574C0" w14:paraId="5F05FCE9" w14:textId="77777777" w:rsidTr="00E722EB">
      <w:tc>
        <w:tcPr>
          <w:tcW w:w="0" w:type="auto"/>
          <w:vMerge/>
          <w:vAlign w:val="center"/>
          <w:hideMark/>
        </w:tcPr>
        <w:p w14:paraId="6307CB4B" w14:textId="77777777" w:rsidR="00F817AD" w:rsidRPr="005574C0" w:rsidRDefault="00F817AD">
          <w:pPr>
            <w:rPr>
              <w:b/>
              <w:sz w:val="20"/>
              <w:lang w:val="es-NI"/>
            </w:rPr>
          </w:pPr>
        </w:p>
      </w:tc>
      <w:tc>
        <w:tcPr>
          <w:tcW w:w="6946" w:type="dxa"/>
          <w:hideMark/>
        </w:tcPr>
        <w:p w14:paraId="3D0ED590" w14:textId="223D2C97" w:rsidR="00F817AD" w:rsidRPr="005574C0" w:rsidRDefault="007B7754" w:rsidP="007B7754">
          <w:pPr>
            <w:pStyle w:val="Encabezado"/>
            <w:spacing w:line="276" w:lineRule="auto"/>
            <w:ind w:left="119"/>
            <w:rPr>
              <w:b/>
              <w:lang w:val="es-NI"/>
            </w:rPr>
          </w:pPr>
          <w:r>
            <w:rPr>
              <w:b/>
              <w:lang w:val="es-NI"/>
            </w:rPr>
            <w:t xml:space="preserve">       </w:t>
          </w:r>
          <w:r w:rsidR="00F817AD" w:rsidRPr="005574C0">
            <w:rPr>
              <w:b/>
              <w:lang w:val="es-NI"/>
            </w:rPr>
            <w:t>FACULTAD DE ELECTROTECNIA Y COMPUTACI</w:t>
          </w:r>
          <w:r w:rsidR="00F817AD">
            <w:rPr>
              <w:b/>
              <w:lang w:val="es-NI"/>
            </w:rPr>
            <w:t>Ó</w:t>
          </w:r>
          <w:r w:rsidR="00F817AD" w:rsidRPr="005574C0">
            <w:rPr>
              <w:b/>
              <w:lang w:val="es-NI"/>
            </w:rPr>
            <w:t>N</w:t>
          </w:r>
        </w:p>
      </w:tc>
      <w:tc>
        <w:tcPr>
          <w:tcW w:w="0" w:type="auto"/>
          <w:vMerge/>
          <w:vAlign w:val="center"/>
          <w:hideMark/>
        </w:tcPr>
        <w:p w14:paraId="7D23BC91" w14:textId="77777777" w:rsidR="00F817AD" w:rsidRPr="005574C0" w:rsidRDefault="00F817AD">
          <w:pPr>
            <w:rPr>
              <w:b/>
              <w:sz w:val="20"/>
              <w:lang w:val="es-NI"/>
            </w:rPr>
          </w:pPr>
        </w:p>
      </w:tc>
    </w:tr>
    <w:tr w:rsidR="007B7754" w:rsidRPr="005574C0" w14:paraId="010C7B7E" w14:textId="77777777" w:rsidTr="00147749">
      <w:tc>
        <w:tcPr>
          <w:tcW w:w="0" w:type="auto"/>
          <w:vMerge/>
          <w:vAlign w:val="center"/>
          <w:hideMark/>
        </w:tcPr>
        <w:p w14:paraId="03C468C4" w14:textId="77777777" w:rsidR="00F817AD" w:rsidRPr="005574C0" w:rsidRDefault="00F817AD">
          <w:pPr>
            <w:rPr>
              <w:b/>
              <w:sz w:val="20"/>
              <w:lang w:val="es-NI"/>
            </w:rPr>
          </w:pPr>
        </w:p>
      </w:tc>
      <w:tc>
        <w:tcPr>
          <w:tcW w:w="6946" w:type="dxa"/>
        </w:tcPr>
        <w:p w14:paraId="44054ECF" w14:textId="19946D21" w:rsidR="00F817AD" w:rsidRPr="005574C0" w:rsidRDefault="00F817AD" w:rsidP="004814EB">
          <w:pPr>
            <w:pStyle w:val="Encabezado"/>
            <w:spacing w:line="276" w:lineRule="auto"/>
            <w:ind w:left="119"/>
            <w:jc w:val="center"/>
            <w:rPr>
              <w:b/>
              <w:lang w:val="es-NI"/>
            </w:rPr>
          </w:pPr>
        </w:p>
      </w:tc>
      <w:tc>
        <w:tcPr>
          <w:tcW w:w="0" w:type="auto"/>
          <w:vMerge/>
          <w:vAlign w:val="center"/>
          <w:hideMark/>
        </w:tcPr>
        <w:p w14:paraId="1AAD2FB9" w14:textId="77777777" w:rsidR="00F817AD" w:rsidRPr="005574C0" w:rsidRDefault="00F817AD">
          <w:pPr>
            <w:rPr>
              <w:b/>
              <w:sz w:val="20"/>
              <w:lang w:val="es-NI"/>
            </w:rPr>
          </w:pPr>
        </w:p>
      </w:tc>
    </w:tr>
  </w:tbl>
  <w:p w14:paraId="56EA357D" w14:textId="2DFE8386" w:rsidR="00F817AD" w:rsidRPr="000E1831" w:rsidRDefault="00F817AD" w:rsidP="007B7754">
    <w:pPr>
      <w:spacing w:line="100" w:lineRule="atLeast"/>
    </w:pPr>
    <w:r>
      <w:rPr>
        <w:noProof/>
        <w:lang w:val="es-NI" w:eastAsia="es-NI"/>
      </w:rPr>
      <mc:AlternateContent>
        <mc:Choice Requires="wps">
          <w:drawing>
            <wp:anchor distT="4294967295" distB="4294967295" distL="114300" distR="114300" simplePos="0" relativeHeight="251657728" behindDoc="0" locked="0" layoutInCell="1" allowOverlap="1" wp14:anchorId="5385F50A" wp14:editId="4EF1D17D">
              <wp:simplePos x="0" y="0"/>
              <wp:positionH relativeFrom="column">
                <wp:posOffset>9525</wp:posOffset>
              </wp:positionH>
              <wp:positionV relativeFrom="paragraph">
                <wp:posOffset>6349</wp:posOffset>
              </wp:positionV>
              <wp:extent cx="6068695" cy="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C026E9" id="_x0000_t32" coordsize="21600,21600" o:spt="32" o:oned="t" path="m,l21600,21600e" filled="f">
              <v:path arrowok="t" fillok="f" o:connecttype="none"/>
              <o:lock v:ext="edit" shapetype="t"/>
            </v:shapetype>
            <v:shape id="AutoShape 4" o:spid="_x0000_s1026" type="#_x0000_t32" style="position:absolute;margin-left:.75pt;margin-top:.5pt;width:477.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vertAlign w:val="subscrip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vertAlign w:val="subscript"/>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vertAlign w:val="subscript"/>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89"/>
        </w:tabs>
        <w:ind w:left="789"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89"/>
        </w:tabs>
        <w:ind w:left="789" w:hanging="360"/>
      </w:p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45F6DBD"/>
    <w:multiLevelType w:val="hybridMultilevel"/>
    <w:tmpl w:val="8922713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1C6F72BF"/>
    <w:multiLevelType w:val="hybridMultilevel"/>
    <w:tmpl w:val="8F2C0764"/>
    <w:lvl w:ilvl="0" w:tplc="C3948704">
      <w:start w:val="1"/>
      <w:numFmt w:val="lowerLetter"/>
      <w:lvlText w:val="%1)"/>
      <w:lvlJc w:val="left"/>
      <w:pPr>
        <w:ind w:left="720" w:hanging="360"/>
      </w:pPr>
      <w:rPr>
        <w:b w:val="0"/>
        <w:bCs/>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23832204"/>
    <w:multiLevelType w:val="multilevel"/>
    <w:tmpl w:val="F27E71C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AA2ABB"/>
    <w:multiLevelType w:val="hybridMultilevel"/>
    <w:tmpl w:val="84BEFD22"/>
    <w:lvl w:ilvl="0" w:tplc="DEB20126">
      <w:start w:val="1"/>
      <w:numFmt w:val="decimal"/>
      <w:lvlText w:val="%1."/>
      <w:lvlJc w:val="left"/>
      <w:pPr>
        <w:ind w:left="720" w:hanging="360"/>
      </w:pPr>
      <w:rPr>
        <w:b/>
        <w:sz w:val="28"/>
      </w:rPr>
    </w:lvl>
    <w:lvl w:ilvl="1" w:tplc="4B88FBA4">
      <w:start w:val="1"/>
      <w:numFmt w:val="decimal"/>
      <w:lvlText w:val="5.%2"/>
      <w:lvlJc w:val="left"/>
      <w:pPr>
        <w:ind w:left="1440" w:hanging="360"/>
      </w:pPr>
      <w:rPr>
        <w:rFonts w:hint="default"/>
        <w:b/>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7C5B7527"/>
    <w:multiLevelType w:val="hybridMultilevel"/>
    <w:tmpl w:val="033C5536"/>
    <w:lvl w:ilvl="0" w:tplc="4C0A0001">
      <w:start w:val="1"/>
      <w:numFmt w:val="bullet"/>
      <w:lvlText w:val=""/>
      <w:lvlJc w:val="left"/>
      <w:pPr>
        <w:ind w:left="1423" w:hanging="360"/>
      </w:pPr>
      <w:rPr>
        <w:rFonts w:ascii="Symbol" w:hAnsi="Symbol" w:hint="default"/>
      </w:rPr>
    </w:lvl>
    <w:lvl w:ilvl="1" w:tplc="4C0A0003" w:tentative="1">
      <w:start w:val="1"/>
      <w:numFmt w:val="bullet"/>
      <w:lvlText w:val="o"/>
      <w:lvlJc w:val="left"/>
      <w:pPr>
        <w:ind w:left="2143" w:hanging="360"/>
      </w:pPr>
      <w:rPr>
        <w:rFonts w:ascii="Courier New" w:hAnsi="Courier New" w:cs="Courier New" w:hint="default"/>
      </w:rPr>
    </w:lvl>
    <w:lvl w:ilvl="2" w:tplc="4C0A0005" w:tentative="1">
      <w:start w:val="1"/>
      <w:numFmt w:val="bullet"/>
      <w:lvlText w:val=""/>
      <w:lvlJc w:val="left"/>
      <w:pPr>
        <w:ind w:left="2863" w:hanging="360"/>
      </w:pPr>
      <w:rPr>
        <w:rFonts w:ascii="Wingdings" w:hAnsi="Wingdings" w:hint="default"/>
      </w:rPr>
    </w:lvl>
    <w:lvl w:ilvl="3" w:tplc="4C0A0001" w:tentative="1">
      <w:start w:val="1"/>
      <w:numFmt w:val="bullet"/>
      <w:lvlText w:val=""/>
      <w:lvlJc w:val="left"/>
      <w:pPr>
        <w:ind w:left="3583" w:hanging="360"/>
      </w:pPr>
      <w:rPr>
        <w:rFonts w:ascii="Symbol" w:hAnsi="Symbol" w:hint="default"/>
      </w:rPr>
    </w:lvl>
    <w:lvl w:ilvl="4" w:tplc="4C0A0003" w:tentative="1">
      <w:start w:val="1"/>
      <w:numFmt w:val="bullet"/>
      <w:lvlText w:val="o"/>
      <w:lvlJc w:val="left"/>
      <w:pPr>
        <w:ind w:left="4303" w:hanging="360"/>
      </w:pPr>
      <w:rPr>
        <w:rFonts w:ascii="Courier New" w:hAnsi="Courier New" w:cs="Courier New" w:hint="default"/>
      </w:rPr>
    </w:lvl>
    <w:lvl w:ilvl="5" w:tplc="4C0A0005" w:tentative="1">
      <w:start w:val="1"/>
      <w:numFmt w:val="bullet"/>
      <w:lvlText w:val=""/>
      <w:lvlJc w:val="left"/>
      <w:pPr>
        <w:ind w:left="5023" w:hanging="360"/>
      </w:pPr>
      <w:rPr>
        <w:rFonts w:ascii="Wingdings" w:hAnsi="Wingdings" w:hint="default"/>
      </w:rPr>
    </w:lvl>
    <w:lvl w:ilvl="6" w:tplc="4C0A0001" w:tentative="1">
      <w:start w:val="1"/>
      <w:numFmt w:val="bullet"/>
      <w:lvlText w:val=""/>
      <w:lvlJc w:val="left"/>
      <w:pPr>
        <w:ind w:left="5743" w:hanging="360"/>
      </w:pPr>
      <w:rPr>
        <w:rFonts w:ascii="Symbol" w:hAnsi="Symbol" w:hint="default"/>
      </w:rPr>
    </w:lvl>
    <w:lvl w:ilvl="7" w:tplc="4C0A0003" w:tentative="1">
      <w:start w:val="1"/>
      <w:numFmt w:val="bullet"/>
      <w:lvlText w:val="o"/>
      <w:lvlJc w:val="left"/>
      <w:pPr>
        <w:ind w:left="6463" w:hanging="360"/>
      </w:pPr>
      <w:rPr>
        <w:rFonts w:ascii="Courier New" w:hAnsi="Courier New" w:cs="Courier New" w:hint="default"/>
      </w:rPr>
    </w:lvl>
    <w:lvl w:ilvl="8" w:tplc="4C0A0005" w:tentative="1">
      <w:start w:val="1"/>
      <w:numFmt w:val="bullet"/>
      <w:lvlText w:val=""/>
      <w:lvlJc w:val="left"/>
      <w:pPr>
        <w:ind w:left="7183" w:hanging="360"/>
      </w:pPr>
      <w:rPr>
        <w:rFonts w:ascii="Wingdings" w:hAnsi="Wingdings" w:hint="default"/>
      </w:rPr>
    </w:lvl>
  </w:abstractNum>
  <w:abstractNum w:abstractNumId="15" w15:restartNumberingAfterBreak="0">
    <w:nsid w:val="7EBF2DA6"/>
    <w:multiLevelType w:val="multilevel"/>
    <w:tmpl w:val="76F8936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3"/>
  </w:num>
  <w:num w:numId="3">
    <w:abstractNumId w:val="10"/>
  </w:num>
  <w:num w:numId="4">
    <w:abstractNumId w:val="14"/>
  </w:num>
  <w:num w:numId="5">
    <w:abstractNumId w:val="15"/>
  </w:num>
  <w:num w:numId="6">
    <w:abstractNumId w:val="11"/>
  </w:num>
  <w:num w:numId="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CF"/>
    <w:rsid w:val="000032D6"/>
    <w:rsid w:val="00005C19"/>
    <w:rsid w:val="00013A81"/>
    <w:rsid w:val="0002601D"/>
    <w:rsid w:val="00027E67"/>
    <w:rsid w:val="00051FC1"/>
    <w:rsid w:val="000618D3"/>
    <w:rsid w:val="000668AB"/>
    <w:rsid w:val="00070E6C"/>
    <w:rsid w:val="0007579F"/>
    <w:rsid w:val="00084060"/>
    <w:rsid w:val="0008487C"/>
    <w:rsid w:val="000A45FB"/>
    <w:rsid w:val="000B65B7"/>
    <w:rsid w:val="000C1397"/>
    <w:rsid w:val="000C2053"/>
    <w:rsid w:val="000C52D1"/>
    <w:rsid w:val="000C63F0"/>
    <w:rsid w:val="000D23FC"/>
    <w:rsid w:val="000E1831"/>
    <w:rsid w:val="000E6243"/>
    <w:rsid w:val="000E760F"/>
    <w:rsid w:val="000E7C1E"/>
    <w:rsid w:val="00104BBE"/>
    <w:rsid w:val="00104C2F"/>
    <w:rsid w:val="00104F6C"/>
    <w:rsid w:val="00113F1F"/>
    <w:rsid w:val="001240BB"/>
    <w:rsid w:val="00125923"/>
    <w:rsid w:val="00133AD2"/>
    <w:rsid w:val="00133BF5"/>
    <w:rsid w:val="00147749"/>
    <w:rsid w:val="0015356F"/>
    <w:rsid w:val="001545AE"/>
    <w:rsid w:val="001565DC"/>
    <w:rsid w:val="00181C9B"/>
    <w:rsid w:val="00183177"/>
    <w:rsid w:val="00190182"/>
    <w:rsid w:val="00192A5F"/>
    <w:rsid w:val="001A2102"/>
    <w:rsid w:val="001A3166"/>
    <w:rsid w:val="001C054B"/>
    <w:rsid w:val="001C0D62"/>
    <w:rsid w:val="001C163F"/>
    <w:rsid w:val="001C560A"/>
    <w:rsid w:val="001D3561"/>
    <w:rsid w:val="001D5922"/>
    <w:rsid w:val="001F7C74"/>
    <w:rsid w:val="00206B91"/>
    <w:rsid w:val="002117C1"/>
    <w:rsid w:val="002315BA"/>
    <w:rsid w:val="0023254C"/>
    <w:rsid w:val="00251E30"/>
    <w:rsid w:val="00261E81"/>
    <w:rsid w:val="00262543"/>
    <w:rsid w:val="00262D8F"/>
    <w:rsid w:val="00280974"/>
    <w:rsid w:val="00295DE6"/>
    <w:rsid w:val="002979B2"/>
    <w:rsid w:val="002A3988"/>
    <w:rsid w:val="002B5E29"/>
    <w:rsid w:val="002B6C26"/>
    <w:rsid w:val="002C44B9"/>
    <w:rsid w:val="002C6341"/>
    <w:rsid w:val="002C6B6E"/>
    <w:rsid w:val="002C6FF6"/>
    <w:rsid w:val="002D0FB9"/>
    <w:rsid w:val="002D1C1A"/>
    <w:rsid w:val="002D5296"/>
    <w:rsid w:val="002E0D9A"/>
    <w:rsid w:val="002E2F10"/>
    <w:rsid w:val="002E7578"/>
    <w:rsid w:val="00303440"/>
    <w:rsid w:val="00310BB1"/>
    <w:rsid w:val="00312774"/>
    <w:rsid w:val="003127CA"/>
    <w:rsid w:val="003150BD"/>
    <w:rsid w:val="003204A0"/>
    <w:rsid w:val="0032205F"/>
    <w:rsid w:val="0032372A"/>
    <w:rsid w:val="00326C76"/>
    <w:rsid w:val="0033103E"/>
    <w:rsid w:val="00331B9E"/>
    <w:rsid w:val="00340CB9"/>
    <w:rsid w:val="0034645F"/>
    <w:rsid w:val="00351E02"/>
    <w:rsid w:val="00351FB3"/>
    <w:rsid w:val="003529CF"/>
    <w:rsid w:val="00353BF7"/>
    <w:rsid w:val="00360EF3"/>
    <w:rsid w:val="00370772"/>
    <w:rsid w:val="00381451"/>
    <w:rsid w:val="0038771E"/>
    <w:rsid w:val="00392CA6"/>
    <w:rsid w:val="00397A2B"/>
    <w:rsid w:val="003A0BA4"/>
    <w:rsid w:val="003A646F"/>
    <w:rsid w:val="003C390C"/>
    <w:rsid w:val="003C70C1"/>
    <w:rsid w:val="003D1E47"/>
    <w:rsid w:val="003D3D95"/>
    <w:rsid w:val="003E5F23"/>
    <w:rsid w:val="003E6F93"/>
    <w:rsid w:val="003F1EB3"/>
    <w:rsid w:val="00401C6C"/>
    <w:rsid w:val="00407097"/>
    <w:rsid w:val="00407F1A"/>
    <w:rsid w:val="0041117A"/>
    <w:rsid w:val="00412B4B"/>
    <w:rsid w:val="0043081B"/>
    <w:rsid w:val="0043566A"/>
    <w:rsid w:val="00436AEB"/>
    <w:rsid w:val="00453F06"/>
    <w:rsid w:val="0045706A"/>
    <w:rsid w:val="0046440E"/>
    <w:rsid w:val="004717E8"/>
    <w:rsid w:val="004725EB"/>
    <w:rsid w:val="00474B33"/>
    <w:rsid w:val="004752D3"/>
    <w:rsid w:val="004814EB"/>
    <w:rsid w:val="00483083"/>
    <w:rsid w:val="004A6368"/>
    <w:rsid w:val="004B0C8E"/>
    <w:rsid w:val="004B358F"/>
    <w:rsid w:val="004B7D41"/>
    <w:rsid w:val="004E5E90"/>
    <w:rsid w:val="004F5197"/>
    <w:rsid w:val="004F5519"/>
    <w:rsid w:val="004F5DBE"/>
    <w:rsid w:val="00501DF4"/>
    <w:rsid w:val="00502249"/>
    <w:rsid w:val="005028A0"/>
    <w:rsid w:val="00515BFC"/>
    <w:rsid w:val="005368DB"/>
    <w:rsid w:val="00536944"/>
    <w:rsid w:val="00537DF9"/>
    <w:rsid w:val="0055400D"/>
    <w:rsid w:val="00554BD5"/>
    <w:rsid w:val="00556292"/>
    <w:rsid w:val="005574C0"/>
    <w:rsid w:val="005828C5"/>
    <w:rsid w:val="005870FA"/>
    <w:rsid w:val="00591E38"/>
    <w:rsid w:val="00592CDA"/>
    <w:rsid w:val="005B3A27"/>
    <w:rsid w:val="005C1ED9"/>
    <w:rsid w:val="005C4870"/>
    <w:rsid w:val="005D201C"/>
    <w:rsid w:val="005E4521"/>
    <w:rsid w:val="005F49B6"/>
    <w:rsid w:val="005F5722"/>
    <w:rsid w:val="00605377"/>
    <w:rsid w:val="00606FC0"/>
    <w:rsid w:val="0061458F"/>
    <w:rsid w:val="006210B6"/>
    <w:rsid w:val="00621507"/>
    <w:rsid w:val="0063269A"/>
    <w:rsid w:val="00633967"/>
    <w:rsid w:val="00633D35"/>
    <w:rsid w:val="00634859"/>
    <w:rsid w:val="00636955"/>
    <w:rsid w:val="00641FA3"/>
    <w:rsid w:val="00646E8E"/>
    <w:rsid w:val="00652250"/>
    <w:rsid w:val="006528E0"/>
    <w:rsid w:val="0065541E"/>
    <w:rsid w:val="006560C6"/>
    <w:rsid w:val="006561EA"/>
    <w:rsid w:val="00661E6C"/>
    <w:rsid w:val="00662A6A"/>
    <w:rsid w:val="0066531E"/>
    <w:rsid w:val="00672481"/>
    <w:rsid w:val="00677486"/>
    <w:rsid w:val="006821A7"/>
    <w:rsid w:val="0068328D"/>
    <w:rsid w:val="00683665"/>
    <w:rsid w:val="006934C5"/>
    <w:rsid w:val="006A022B"/>
    <w:rsid w:val="006A0B0E"/>
    <w:rsid w:val="006A1A67"/>
    <w:rsid w:val="006A35A0"/>
    <w:rsid w:val="006B78F7"/>
    <w:rsid w:val="006C688C"/>
    <w:rsid w:val="006D481E"/>
    <w:rsid w:val="006E1370"/>
    <w:rsid w:val="006E42EC"/>
    <w:rsid w:val="006E5A54"/>
    <w:rsid w:val="006F1D94"/>
    <w:rsid w:val="006F5404"/>
    <w:rsid w:val="006F6799"/>
    <w:rsid w:val="007031B4"/>
    <w:rsid w:val="007173BD"/>
    <w:rsid w:val="00724B53"/>
    <w:rsid w:val="007256F6"/>
    <w:rsid w:val="00731AC3"/>
    <w:rsid w:val="00732EF4"/>
    <w:rsid w:val="00743B90"/>
    <w:rsid w:val="00743EC1"/>
    <w:rsid w:val="00744727"/>
    <w:rsid w:val="007508A6"/>
    <w:rsid w:val="007517EF"/>
    <w:rsid w:val="007534D5"/>
    <w:rsid w:val="00763D07"/>
    <w:rsid w:val="00765CDA"/>
    <w:rsid w:val="00791D94"/>
    <w:rsid w:val="007933EB"/>
    <w:rsid w:val="00793F8E"/>
    <w:rsid w:val="007B371B"/>
    <w:rsid w:val="007B69AF"/>
    <w:rsid w:val="007B6B96"/>
    <w:rsid w:val="007B7754"/>
    <w:rsid w:val="007D0899"/>
    <w:rsid w:val="007D1DFE"/>
    <w:rsid w:val="007D3D93"/>
    <w:rsid w:val="007F1C1D"/>
    <w:rsid w:val="007F1DC9"/>
    <w:rsid w:val="007F2123"/>
    <w:rsid w:val="00806872"/>
    <w:rsid w:val="00807C66"/>
    <w:rsid w:val="00807ECF"/>
    <w:rsid w:val="008174AC"/>
    <w:rsid w:val="00821208"/>
    <w:rsid w:val="008323BD"/>
    <w:rsid w:val="00833C7B"/>
    <w:rsid w:val="00834240"/>
    <w:rsid w:val="00851C3C"/>
    <w:rsid w:val="00852206"/>
    <w:rsid w:val="0085538D"/>
    <w:rsid w:val="008560F2"/>
    <w:rsid w:val="008724EE"/>
    <w:rsid w:val="008741BA"/>
    <w:rsid w:val="0087478B"/>
    <w:rsid w:val="00875960"/>
    <w:rsid w:val="008A6158"/>
    <w:rsid w:val="008B30E3"/>
    <w:rsid w:val="008C70E3"/>
    <w:rsid w:val="008D359F"/>
    <w:rsid w:val="008F33C0"/>
    <w:rsid w:val="008F73A0"/>
    <w:rsid w:val="00915F6C"/>
    <w:rsid w:val="00921EC8"/>
    <w:rsid w:val="00924C64"/>
    <w:rsid w:val="00932A9A"/>
    <w:rsid w:val="00947E41"/>
    <w:rsid w:val="009503C8"/>
    <w:rsid w:val="009504BC"/>
    <w:rsid w:val="00953A49"/>
    <w:rsid w:val="00957CCD"/>
    <w:rsid w:val="009614DC"/>
    <w:rsid w:val="00961D2F"/>
    <w:rsid w:val="00967611"/>
    <w:rsid w:val="009677E7"/>
    <w:rsid w:val="00970C99"/>
    <w:rsid w:val="0097741C"/>
    <w:rsid w:val="00987B40"/>
    <w:rsid w:val="00994E6F"/>
    <w:rsid w:val="00995A0D"/>
    <w:rsid w:val="009A7D0D"/>
    <w:rsid w:val="009B045B"/>
    <w:rsid w:val="009B541C"/>
    <w:rsid w:val="009C4B2B"/>
    <w:rsid w:val="009D09B0"/>
    <w:rsid w:val="009D344A"/>
    <w:rsid w:val="009E2B42"/>
    <w:rsid w:val="009E604B"/>
    <w:rsid w:val="009E6626"/>
    <w:rsid w:val="009E6DA6"/>
    <w:rsid w:val="00A00589"/>
    <w:rsid w:val="00A013BE"/>
    <w:rsid w:val="00A20751"/>
    <w:rsid w:val="00A21C4C"/>
    <w:rsid w:val="00A2413E"/>
    <w:rsid w:val="00A26765"/>
    <w:rsid w:val="00A305D9"/>
    <w:rsid w:val="00A61BA4"/>
    <w:rsid w:val="00A66607"/>
    <w:rsid w:val="00A81039"/>
    <w:rsid w:val="00A913EE"/>
    <w:rsid w:val="00A95CBA"/>
    <w:rsid w:val="00A97413"/>
    <w:rsid w:val="00AA0FF3"/>
    <w:rsid w:val="00AA41A7"/>
    <w:rsid w:val="00AB4006"/>
    <w:rsid w:val="00AD2368"/>
    <w:rsid w:val="00AE3DAE"/>
    <w:rsid w:val="00AE4839"/>
    <w:rsid w:val="00AF5537"/>
    <w:rsid w:val="00B00CD3"/>
    <w:rsid w:val="00B070C3"/>
    <w:rsid w:val="00B10FC1"/>
    <w:rsid w:val="00B141DF"/>
    <w:rsid w:val="00B169E7"/>
    <w:rsid w:val="00B24D84"/>
    <w:rsid w:val="00B31087"/>
    <w:rsid w:val="00B320D7"/>
    <w:rsid w:val="00B34D1D"/>
    <w:rsid w:val="00B358E0"/>
    <w:rsid w:val="00B40F60"/>
    <w:rsid w:val="00B65593"/>
    <w:rsid w:val="00B71B3B"/>
    <w:rsid w:val="00B74020"/>
    <w:rsid w:val="00B942FA"/>
    <w:rsid w:val="00B97E7F"/>
    <w:rsid w:val="00BA1897"/>
    <w:rsid w:val="00BA22DC"/>
    <w:rsid w:val="00BA3595"/>
    <w:rsid w:val="00BA4CC2"/>
    <w:rsid w:val="00BB31C3"/>
    <w:rsid w:val="00BB401F"/>
    <w:rsid w:val="00BB5F4C"/>
    <w:rsid w:val="00BC00D4"/>
    <w:rsid w:val="00BC1D58"/>
    <w:rsid w:val="00BC55DF"/>
    <w:rsid w:val="00BC6E83"/>
    <w:rsid w:val="00BE7C83"/>
    <w:rsid w:val="00BF4A27"/>
    <w:rsid w:val="00C0743D"/>
    <w:rsid w:val="00C124BD"/>
    <w:rsid w:val="00C2287C"/>
    <w:rsid w:val="00C261FB"/>
    <w:rsid w:val="00C34191"/>
    <w:rsid w:val="00C50AEA"/>
    <w:rsid w:val="00C52E10"/>
    <w:rsid w:val="00C55137"/>
    <w:rsid w:val="00C60ECF"/>
    <w:rsid w:val="00C615C9"/>
    <w:rsid w:val="00C67058"/>
    <w:rsid w:val="00C701AF"/>
    <w:rsid w:val="00C81EEE"/>
    <w:rsid w:val="00C847FC"/>
    <w:rsid w:val="00CA0582"/>
    <w:rsid w:val="00CB1277"/>
    <w:rsid w:val="00CB2CD9"/>
    <w:rsid w:val="00CE3E92"/>
    <w:rsid w:val="00CF261C"/>
    <w:rsid w:val="00CF4E0C"/>
    <w:rsid w:val="00D026A4"/>
    <w:rsid w:val="00D069A1"/>
    <w:rsid w:val="00D06E91"/>
    <w:rsid w:val="00D266CF"/>
    <w:rsid w:val="00D4033D"/>
    <w:rsid w:val="00D42D01"/>
    <w:rsid w:val="00D43891"/>
    <w:rsid w:val="00D457F8"/>
    <w:rsid w:val="00D508A6"/>
    <w:rsid w:val="00D640C8"/>
    <w:rsid w:val="00D642F0"/>
    <w:rsid w:val="00D6716B"/>
    <w:rsid w:val="00D7057C"/>
    <w:rsid w:val="00D76F44"/>
    <w:rsid w:val="00D81504"/>
    <w:rsid w:val="00D82B57"/>
    <w:rsid w:val="00D9234C"/>
    <w:rsid w:val="00DA1B3D"/>
    <w:rsid w:val="00DB19A3"/>
    <w:rsid w:val="00DB23BD"/>
    <w:rsid w:val="00DB5970"/>
    <w:rsid w:val="00DC1A90"/>
    <w:rsid w:val="00DC3365"/>
    <w:rsid w:val="00DC3D61"/>
    <w:rsid w:val="00DC41CC"/>
    <w:rsid w:val="00DC6F03"/>
    <w:rsid w:val="00DD236E"/>
    <w:rsid w:val="00DD668B"/>
    <w:rsid w:val="00DE10B4"/>
    <w:rsid w:val="00DE38E6"/>
    <w:rsid w:val="00DE6D05"/>
    <w:rsid w:val="00E06A06"/>
    <w:rsid w:val="00E13CF6"/>
    <w:rsid w:val="00E177BC"/>
    <w:rsid w:val="00E21D8F"/>
    <w:rsid w:val="00E30819"/>
    <w:rsid w:val="00E41FBE"/>
    <w:rsid w:val="00E47AF8"/>
    <w:rsid w:val="00E50BF0"/>
    <w:rsid w:val="00E567F0"/>
    <w:rsid w:val="00E62E40"/>
    <w:rsid w:val="00E635EF"/>
    <w:rsid w:val="00E701BD"/>
    <w:rsid w:val="00E703D4"/>
    <w:rsid w:val="00E71D2A"/>
    <w:rsid w:val="00E722EB"/>
    <w:rsid w:val="00E80E7C"/>
    <w:rsid w:val="00E84021"/>
    <w:rsid w:val="00E8569D"/>
    <w:rsid w:val="00E86A41"/>
    <w:rsid w:val="00E879E5"/>
    <w:rsid w:val="00E91078"/>
    <w:rsid w:val="00E92BD4"/>
    <w:rsid w:val="00E9466C"/>
    <w:rsid w:val="00E95168"/>
    <w:rsid w:val="00EB1F87"/>
    <w:rsid w:val="00EC2E11"/>
    <w:rsid w:val="00ED14D8"/>
    <w:rsid w:val="00ED1B14"/>
    <w:rsid w:val="00ED2104"/>
    <w:rsid w:val="00ED4090"/>
    <w:rsid w:val="00EE1155"/>
    <w:rsid w:val="00EE1722"/>
    <w:rsid w:val="00EE63A2"/>
    <w:rsid w:val="00EF1DE9"/>
    <w:rsid w:val="00EF7F72"/>
    <w:rsid w:val="00F06D41"/>
    <w:rsid w:val="00F06DB5"/>
    <w:rsid w:val="00F27F3A"/>
    <w:rsid w:val="00F3514A"/>
    <w:rsid w:val="00F361B8"/>
    <w:rsid w:val="00F36F03"/>
    <w:rsid w:val="00F43B23"/>
    <w:rsid w:val="00F454A9"/>
    <w:rsid w:val="00F45DC5"/>
    <w:rsid w:val="00F467F9"/>
    <w:rsid w:val="00F502A9"/>
    <w:rsid w:val="00F5671C"/>
    <w:rsid w:val="00F640B4"/>
    <w:rsid w:val="00F70673"/>
    <w:rsid w:val="00F73ED1"/>
    <w:rsid w:val="00F76F41"/>
    <w:rsid w:val="00F801B1"/>
    <w:rsid w:val="00F80CEB"/>
    <w:rsid w:val="00F817AD"/>
    <w:rsid w:val="00F824DA"/>
    <w:rsid w:val="00F83AEE"/>
    <w:rsid w:val="00F84305"/>
    <w:rsid w:val="00F96EA1"/>
    <w:rsid w:val="00FA28B9"/>
    <w:rsid w:val="00FA7E45"/>
    <w:rsid w:val="00FB44E0"/>
    <w:rsid w:val="00FB4504"/>
    <w:rsid w:val="00FB5299"/>
    <w:rsid w:val="00FB53D5"/>
    <w:rsid w:val="00FC59C7"/>
    <w:rsid w:val="00FC6AEE"/>
    <w:rsid w:val="00FC76F5"/>
    <w:rsid w:val="00FD087D"/>
    <w:rsid w:val="00FD249A"/>
    <w:rsid w:val="00FD4CF8"/>
    <w:rsid w:val="00FD5922"/>
    <w:rsid w:val="00FD592B"/>
    <w:rsid w:val="00FD5CAF"/>
    <w:rsid w:val="00FD6DC7"/>
    <w:rsid w:val="00FE4169"/>
    <w:rsid w:val="00FE49FC"/>
    <w:rsid w:val="00FE6114"/>
    <w:rsid w:val="00FE79AB"/>
    <w:rsid w:val="00FF7D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A1FC7"/>
  <w15:docId w15:val="{E0821EE2-358A-41A3-859B-2F0E77C1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s-NI" w:eastAsia="es-N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D58"/>
    <w:pPr>
      <w:widowControl w:val="0"/>
      <w:suppressAutoHyphens/>
    </w:pPr>
    <w:rPr>
      <w:kern w:val="24"/>
      <w:sz w:val="24"/>
      <w:szCs w:val="24"/>
      <w:lang w:val="es-ES" w:eastAsia="en-US"/>
    </w:rPr>
  </w:style>
  <w:style w:type="paragraph" w:styleId="Ttulo1">
    <w:name w:val="heading 1"/>
    <w:basedOn w:val="Normal"/>
    <w:next w:val="Normal"/>
    <w:qFormat/>
    <w:rsid w:val="00BC1D58"/>
    <w:pPr>
      <w:keepNext/>
      <w:spacing w:before="240" w:after="60"/>
      <w:outlineLvl w:val="0"/>
    </w:pPr>
    <w:rPr>
      <w:rFonts w:ascii="Arial" w:hAnsi="Arial" w:cs="Arial"/>
      <w:b/>
      <w:bCs/>
      <w:kern w:val="1"/>
      <w:sz w:val="32"/>
      <w:szCs w:val="32"/>
    </w:rPr>
  </w:style>
  <w:style w:type="paragraph" w:styleId="Ttulo2">
    <w:name w:val="heading 2"/>
    <w:basedOn w:val="Normal"/>
    <w:next w:val="Textoindependiente"/>
    <w:qFormat/>
    <w:rsid w:val="00BC1D58"/>
    <w:pPr>
      <w:spacing w:before="280" w:after="280"/>
      <w:outlineLvl w:val="1"/>
    </w:pPr>
    <w:rPr>
      <w:b/>
      <w:bCs/>
      <w:sz w:val="26"/>
      <w:szCs w:val="26"/>
    </w:rPr>
  </w:style>
  <w:style w:type="paragraph" w:styleId="Ttulo3">
    <w:name w:val="heading 3"/>
    <w:basedOn w:val="Normal"/>
    <w:next w:val="Normal"/>
    <w:qFormat/>
    <w:rsid w:val="00BC1D58"/>
    <w:pPr>
      <w:keepNext/>
      <w:numPr>
        <w:ilvl w:val="2"/>
        <w:numId w:val="1"/>
      </w:numPr>
      <w:jc w:val="both"/>
      <w:outlineLvl w:val="2"/>
    </w:pPr>
    <w:rPr>
      <w:rFonts w:ascii="Arial" w:hAnsi="Arial"/>
      <w:b/>
      <w:szCs w:val="20"/>
      <w:lang w:val="es-MX"/>
    </w:rPr>
  </w:style>
  <w:style w:type="paragraph" w:styleId="Ttulo4">
    <w:name w:val="heading 4"/>
    <w:basedOn w:val="Normal"/>
    <w:next w:val="Normal"/>
    <w:qFormat/>
    <w:rsid w:val="00BC1D58"/>
    <w:pPr>
      <w:keepNext/>
      <w:spacing w:before="240" w:after="60"/>
      <w:outlineLvl w:val="3"/>
    </w:pPr>
    <w:rPr>
      <w:b/>
      <w:bCs/>
      <w:sz w:val="28"/>
      <w:szCs w:val="28"/>
      <w:lang w:val="es-ES_tradnl"/>
    </w:rPr>
  </w:style>
  <w:style w:type="paragraph" w:styleId="Ttulo5">
    <w:name w:val="heading 5"/>
    <w:basedOn w:val="Normal"/>
    <w:next w:val="Normal"/>
    <w:link w:val="Ttulo5Car"/>
    <w:semiHidden/>
    <w:unhideWhenUsed/>
    <w:qFormat/>
    <w:rsid w:val="00F817A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BC1D58"/>
    <w:rPr>
      <w:rFonts w:ascii="Symbol" w:hAnsi="Symbol"/>
    </w:rPr>
  </w:style>
  <w:style w:type="character" w:customStyle="1" w:styleId="WW8Num3z0">
    <w:name w:val="WW8Num3z0"/>
    <w:rsid w:val="00BC1D58"/>
    <w:rPr>
      <w:vertAlign w:val="subscript"/>
    </w:rPr>
  </w:style>
  <w:style w:type="character" w:customStyle="1" w:styleId="WW8Num3z1">
    <w:name w:val="WW8Num3z1"/>
    <w:rsid w:val="00BC1D58"/>
    <w:rPr>
      <w:rFonts w:ascii="Wingdings 2" w:hAnsi="Wingdings 2" w:cs="StarSymbol"/>
      <w:sz w:val="18"/>
      <w:szCs w:val="18"/>
    </w:rPr>
  </w:style>
  <w:style w:type="character" w:customStyle="1" w:styleId="WW8Num3z2">
    <w:name w:val="WW8Num3z2"/>
    <w:rsid w:val="00BC1D58"/>
    <w:rPr>
      <w:rFonts w:ascii="StarSymbol" w:hAnsi="StarSymbol" w:cs="StarSymbol"/>
      <w:sz w:val="18"/>
      <w:szCs w:val="18"/>
    </w:rPr>
  </w:style>
  <w:style w:type="character" w:customStyle="1" w:styleId="WW8Num4z0">
    <w:name w:val="WW8Num4z0"/>
    <w:rsid w:val="00BC1D58"/>
    <w:rPr>
      <w:rFonts w:ascii="Symbol" w:hAnsi="Symbol"/>
    </w:rPr>
  </w:style>
  <w:style w:type="character" w:customStyle="1" w:styleId="WW8Num4z1">
    <w:name w:val="WW8Num4z1"/>
    <w:rsid w:val="00BC1D58"/>
    <w:rPr>
      <w:rFonts w:ascii="Courier New" w:hAnsi="Courier New" w:cs="Courier New"/>
    </w:rPr>
  </w:style>
  <w:style w:type="character" w:customStyle="1" w:styleId="WW8Num4z2">
    <w:name w:val="WW8Num4z2"/>
    <w:rsid w:val="00BC1D58"/>
    <w:rPr>
      <w:rFonts w:ascii="Wingdings" w:hAnsi="Wingdings"/>
    </w:rPr>
  </w:style>
  <w:style w:type="character" w:customStyle="1" w:styleId="WW8Num5z0">
    <w:name w:val="WW8Num5z0"/>
    <w:rsid w:val="00BC1D58"/>
    <w:rPr>
      <w:rFonts w:ascii="Wingdings" w:hAnsi="Wingdings" w:cs="StarSymbol"/>
      <w:sz w:val="18"/>
      <w:szCs w:val="18"/>
    </w:rPr>
  </w:style>
  <w:style w:type="character" w:customStyle="1" w:styleId="WW8Num5z1">
    <w:name w:val="WW8Num5z1"/>
    <w:rsid w:val="00BC1D58"/>
    <w:rPr>
      <w:rFonts w:ascii="Wingdings 2" w:hAnsi="Wingdings 2" w:cs="StarSymbol"/>
      <w:sz w:val="18"/>
      <w:szCs w:val="18"/>
    </w:rPr>
  </w:style>
  <w:style w:type="character" w:customStyle="1" w:styleId="WW8Num5z2">
    <w:name w:val="WW8Num5z2"/>
    <w:rsid w:val="00BC1D58"/>
    <w:rPr>
      <w:rFonts w:ascii="StarSymbol" w:hAnsi="StarSymbol" w:cs="StarSymbol"/>
      <w:sz w:val="18"/>
      <w:szCs w:val="18"/>
    </w:rPr>
  </w:style>
  <w:style w:type="character" w:customStyle="1" w:styleId="WW8Num10z0">
    <w:name w:val="WW8Num10z0"/>
    <w:rsid w:val="00BC1D58"/>
    <w:rPr>
      <w:rFonts w:ascii="Symbol" w:hAnsi="Symbol"/>
    </w:rPr>
  </w:style>
  <w:style w:type="character" w:customStyle="1" w:styleId="Absatz-Standardschriftart">
    <w:name w:val="Absatz-Standardschriftart"/>
    <w:rsid w:val="00BC1D58"/>
  </w:style>
  <w:style w:type="character" w:customStyle="1" w:styleId="WW8Num10z1">
    <w:name w:val="WW8Num10z1"/>
    <w:rsid w:val="00BC1D58"/>
    <w:rPr>
      <w:rFonts w:ascii="Courier New" w:hAnsi="Courier New" w:cs="Courier New"/>
    </w:rPr>
  </w:style>
  <w:style w:type="character" w:customStyle="1" w:styleId="WW8Num10z2">
    <w:name w:val="WW8Num10z2"/>
    <w:rsid w:val="00BC1D58"/>
    <w:rPr>
      <w:rFonts w:ascii="Wingdings" w:hAnsi="Wingdings"/>
    </w:rPr>
  </w:style>
  <w:style w:type="character" w:customStyle="1" w:styleId="WW8Num17z0">
    <w:name w:val="WW8Num17z0"/>
    <w:rsid w:val="00BC1D58"/>
    <w:rPr>
      <w:rFonts w:ascii="Symbol" w:hAnsi="Symbol"/>
    </w:rPr>
  </w:style>
  <w:style w:type="character" w:customStyle="1" w:styleId="WW8Num30z0">
    <w:name w:val="WW8Num30z0"/>
    <w:rsid w:val="00BC1D58"/>
    <w:rPr>
      <w:rFonts w:ascii="Symbol" w:hAnsi="Symbol"/>
    </w:rPr>
  </w:style>
  <w:style w:type="character" w:customStyle="1" w:styleId="WW8Num1z0">
    <w:name w:val="WW8Num1z0"/>
    <w:rsid w:val="00BC1D58"/>
    <w:rPr>
      <w:rFonts w:ascii="Symbol" w:hAnsi="Symbol"/>
    </w:rPr>
  </w:style>
  <w:style w:type="character" w:customStyle="1" w:styleId="Vietas">
    <w:name w:val="Viñetas"/>
    <w:rsid w:val="00BC1D58"/>
    <w:rPr>
      <w:rFonts w:ascii="StarSymbol" w:eastAsia="StarSymbol" w:hAnsi="StarSymbol" w:cs="StarSymbol"/>
      <w:sz w:val="18"/>
      <w:szCs w:val="18"/>
    </w:rPr>
  </w:style>
  <w:style w:type="character" w:customStyle="1" w:styleId="Carcterdenumeracin">
    <w:name w:val="Carácter de numeración"/>
    <w:rsid w:val="00BC1D58"/>
  </w:style>
  <w:style w:type="character" w:customStyle="1" w:styleId="WW8Num12z0">
    <w:name w:val="WW8Num12z0"/>
    <w:rsid w:val="00BC1D58"/>
    <w:rPr>
      <w:rFonts w:ascii="Symbol" w:hAnsi="Symbol"/>
    </w:rPr>
  </w:style>
  <w:style w:type="character" w:customStyle="1" w:styleId="WW8Num12z1">
    <w:name w:val="WW8Num12z1"/>
    <w:rsid w:val="00BC1D58"/>
    <w:rPr>
      <w:rFonts w:ascii="Courier New" w:hAnsi="Courier New" w:cs="Courier New"/>
    </w:rPr>
  </w:style>
  <w:style w:type="character" w:customStyle="1" w:styleId="WW8Num12z2">
    <w:name w:val="WW8Num12z2"/>
    <w:rsid w:val="00BC1D58"/>
    <w:rPr>
      <w:rFonts w:ascii="Wingdings" w:hAnsi="Wingdings"/>
    </w:rPr>
  </w:style>
  <w:style w:type="character" w:customStyle="1" w:styleId="WW8Num6z0">
    <w:name w:val="WW8Num6z0"/>
    <w:rsid w:val="00BC1D58"/>
    <w:rPr>
      <w:rFonts w:ascii="Symbol" w:hAnsi="Symbol"/>
    </w:rPr>
  </w:style>
  <w:style w:type="paragraph" w:customStyle="1" w:styleId="Heading">
    <w:name w:val="Heading"/>
    <w:basedOn w:val="Normal"/>
    <w:next w:val="Textoindependiente"/>
    <w:rsid w:val="00BC1D58"/>
    <w:pPr>
      <w:keepNext/>
      <w:spacing w:before="240" w:after="120"/>
    </w:pPr>
    <w:rPr>
      <w:rFonts w:ascii="Arial" w:eastAsia="Lucida Sans Unicode" w:hAnsi="Arial" w:cs="Tahoma"/>
      <w:sz w:val="28"/>
      <w:szCs w:val="28"/>
    </w:rPr>
  </w:style>
  <w:style w:type="paragraph" w:styleId="Textoindependiente">
    <w:name w:val="Body Text"/>
    <w:basedOn w:val="Normal"/>
    <w:rsid w:val="00BC1D58"/>
    <w:pPr>
      <w:spacing w:after="120"/>
    </w:pPr>
  </w:style>
  <w:style w:type="paragraph" w:styleId="Lista">
    <w:name w:val="List"/>
    <w:basedOn w:val="Textoindependiente"/>
    <w:rsid w:val="00BC1D58"/>
    <w:rPr>
      <w:rFonts w:cs="Tahoma"/>
    </w:rPr>
  </w:style>
  <w:style w:type="paragraph" w:customStyle="1" w:styleId="Epgrafe1">
    <w:name w:val="Epígrafe1"/>
    <w:basedOn w:val="Normal"/>
    <w:rsid w:val="00BC1D58"/>
    <w:pPr>
      <w:suppressLineNumbers/>
      <w:spacing w:before="120" w:after="120"/>
    </w:pPr>
    <w:rPr>
      <w:rFonts w:cs="Tahoma"/>
      <w:i/>
      <w:iCs/>
    </w:rPr>
  </w:style>
  <w:style w:type="paragraph" w:customStyle="1" w:styleId="Index">
    <w:name w:val="Index"/>
    <w:basedOn w:val="Normal"/>
    <w:rsid w:val="00BC1D58"/>
    <w:pPr>
      <w:suppressLineNumbers/>
    </w:pPr>
    <w:rPr>
      <w:rFonts w:cs="Tahoma"/>
    </w:rPr>
  </w:style>
  <w:style w:type="paragraph" w:customStyle="1" w:styleId="Encabezado1">
    <w:name w:val="Encabezado1"/>
    <w:basedOn w:val="Normal"/>
    <w:next w:val="Textoindependiente"/>
    <w:rsid w:val="00BC1D58"/>
    <w:pPr>
      <w:keepNext/>
      <w:spacing w:before="240" w:after="120"/>
    </w:pPr>
    <w:rPr>
      <w:rFonts w:ascii="Arial" w:eastAsia="MS Mincho" w:hAnsi="Arial" w:cs="Tahoma"/>
      <w:sz w:val="28"/>
      <w:szCs w:val="28"/>
    </w:rPr>
  </w:style>
  <w:style w:type="paragraph" w:customStyle="1" w:styleId="Etiqueta">
    <w:name w:val="Etiqueta"/>
    <w:basedOn w:val="Normal"/>
    <w:rsid w:val="00BC1D58"/>
    <w:pPr>
      <w:suppressLineNumbers/>
      <w:spacing w:before="120" w:after="120"/>
    </w:pPr>
    <w:rPr>
      <w:rFonts w:cs="Tahoma"/>
      <w:i/>
      <w:iCs/>
    </w:rPr>
  </w:style>
  <w:style w:type="paragraph" w:customStyle="1" w:styleId="ndice">
    <w:name w:val="Índice"/>
    <w:basedOn w:val="Normal"/>
    <w:rsid w:val="00BC1D58"/>
    <w:pPr>
      <w:suppressLineNumbers/>
    </w:pPr>
    <w:rPr>
      <w:rFonts w:cs="Tahoma"/>
    </w:rPr>
  </w:style>
  <w:style w:type="paragraph" w:customStyle="1" w:styleId="Contenidodelatabla">
    <w:name w:val="Contenido de la tabla"/>
    <w:basedOn w:val="Normal"/>
    <w:rsid w:val="00BC1D58"/>
    <w:pPr>
      <w:suppressLineNumbers/>
    </w:pPr>
  </w:style>
  <w:style w:type="paragraph" w:customStyle="1" w:styleId="TableContents">
    <w:name w:val="Table Contents"/>
    <w:basedOn w:val="Normal"/>
    <w:rsid w:val="00BC1D58"/>
    <w:pPr>
      <w:suppressLineNumbers/>
    </w:pPr>
  </w:style>
  <w:style w:type="paragraph" w:customStyle="1" w:styleId="TableHeading">
    <w:name w:val="Table Heading"/>
    <w:basedOn w:val="TableContents"/>
    <w:rsid w:val="00BC1D58"/>
    <w:pPr>
      <w:jc w:val="center"/>
    </w:pPr>
    <w:rPr>
      <w:b/>
      <w:bCs/>
    </w:rPr>
  </w:style>
  <w:style w:type="paragraph" w:styleId="NormalWeb">
    <w:name w:val="Normal (Web)"/>
    <w:basedOn w:val="Normal"/>
    <w:uiPriority w:val="99"/>
    <w:rsid w:val="000D23FC"/>
    <w:pPr>
      <w:widowControl/>
      <w:suppressAutoHyphens w:val="0"/>
      <w:spacing w:before="100" w:beforeAutospacing="1" w:after="100" w:afterAutospacing="1"/>
    </w:pPr>
    <w:rPr>
      <w:kern w:val="0"/>
      <w:lang w:eastAsia="es-ES_tradnl"/>
    </w:rPr>
  </w:style>
  <w:style w:type="table" w:styleId="Tablaconcuadrcula">
    <w:name w:val="Table Grid"/>
    <w:basedOn w:val="Tablanormal"/>
    <w:rsid w:val="00E62E40"/>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61E6C"/>
    <w:pPr>
      <w:tabs>
        <w:tab w:val="center" w:pos="4252"/>
        <w:tab w:val="right" w:pos="8504"/>
      </w:tabs>
    </w:pPr>
  </w:style>
  <w:style w:type="character" w:customStyle="1" w:styleId="EncabezadoCar">
    <w:name w:val="Encabezado Car"/>
    <w:link w:val="Encabezado"/>
    <w:uiPriority w:val="99"/>
    <w:rsid w:val="00661E6C"/>
    <w:rPr>
      <w:rFonts w:eastAsia="Arial Unicode MS"/>
      <w:kern w:val="1"/>
      <w:sz w:val="24"/>
      <w:szCs w:val="24"/>
      <w:lang w:val="es-ES_tradnl"/>
    </w:rPr>
  </w:style>
  <w:style w:type="paragraph" w:styleId="Piedepgina">
    <w:name w:val="footer"/>
    <w:basedOn w:val="Normal"/>
    <w:link w:val="PiedepginaCar"/>
    <w:uiPriority w:val="99"/>
    <w:rsid w:val="00661E6C"/>
    <w:pPr>
      <w:tabs>
        <w:tab w:val="center" w:pos="4252"/>
        <w:tab w:val="right" w:pos="8504"/>
      </w:tabs>
    </w:pPr>
  </w:style>
  <w:style w:type="character" w:customStyle="1" w:styleId="PiedepginaCar">
    <w:name w:val="Pie de página Car"/>
    <w:link w:val="Piedepgina"/>
    <w:uiPriority w:val="99"/>
    <w:rsid w:val="00661E6C"/>
    <w:rPr>
      <w:rFonts w:eastAsia="Arial Unicode MS"/>
      <w:kern w:val="1"/>
      <w:sz w:val="24"/>
      <w:szCs w:val="24"/>
      <w:lang w:val="es-ES_tradnl"/>
    </w:rPr>
  </w:style>
  <w:style w:type="paragraph" w:styleId="Textodeglobo">
    <w:name w:val="Balloon Text"/>
    <w:basedOn w:val="Normal"/>
    <w:link w:val="TextodegloboCar"/>
    <w:rsid w:val="003C70C1"/>
    <w:rPr>
      <w:rFonts w:ascii="Tahoma" w:hAnsi="Tahoma" w:cs="Tahoma"/>
      <w:sz w:val="16"/>
      <w:szCs w:val="16"/>
    </w:rPr>
  </w:style>
  <w:style w:type="character" w:customStyle="1" w:styleId="TextodegloboCar">
    <w:name w:val="Texto de globo Car"/>
    <w:basedOn w:val="Fuentedeprrafopredeter"/>
    <w:link w:val="Textodeglobo"/>
    <w:rsid w:val="003C70C1"/>
    <w:rPr>
      <w:rFonts w:ascii="Tahoma" w:hAnsi="Tahoma" w:cs="Tahoma"/>
      <w:kern w:val="24"/>
      <w:sz w:val="16"/>
      <w:szCs w:val="16"/>
      <w:lang w:val="es-ES" w:eastAsia="en-US"/>
    </w:rPr>
  </w:style>
  <w:style w:type="paragraph" w:styleId="Prrafodelista">
    <w:name w:val="List Paragraph"/>
    <w:basedOn w:val="Normal"/>
    <w:uiPriority w:val="34"/>
    <w:qFormat/>
    <w:rsid w:val="00474B33"/>
    <w:pPr>
      <w:ind w:left="720"/>
      <w:contextualSpacing/>
    </w:pPr>
  </w:style>
  <w:style w:type="paragraph" w:styleId="Descripcin">
    <w:name w:val="caption"/>
    <w:basedOn w:val="Normal"/>
    <w:next w:val="Normal"/>
    <w:unhideWhenUsed/>
    <w:qFormat/>
    <w:rsid w:val="00A97413"/>
    <w:pPr>
      <w:spacing w:after="200"/>
    </w:pPr>
    <w:rPr>
      <w:b/>
      <w:bCs/>
      <w:color w:val="4F81BD" w:themeColor="accent1"/>
      <w:sz w:val="18"/>
      <w:szCs w:val="18"/>
    </w:rPr>
  </w:style>
  <w:style w:type="paragraph" w:styleId="Textonotapie">
    <w:name w:val="footnote text"/>
    <w:basedOn w:val="Normal"/>
    <w:link w:val="TextonotapieCar"/>
    <w:rsid w:val="00E84021"/>
    <w:rPr>
      <w:sz w:val="20"/>
      <w:szCs w:val="20"/>
    </w:rPr>
  </w:style>
  <w:style w:type="character" w:customStyle="1" w:styleId="TextonotapieCar">
    <w:name w:val="Texto nota pie Car"/>
    <w:basedOn w:val="Fuentedeprrafopredeter"/>
    <w:link w:val="Textonotapie"/>
    <w:rsid w:val="00E84021"/>
    <w:rPr>
      <w:kern w:val="24"/>
      <w:lang w:val="es-ES" w:eastAsia="en-US"/>
    </w:rPr>
  </w:style>
  <w:style w:type="character" w:styleId="Refdenotaalpie">
    <w:name w:val="footnote reference"/>
    <w:basedOn w:val="Fuentedeprrafopredeter"/>
    <w:rsid w:val="00E84021"/>
    <w:rPr>
      <w:vertAlign w:val="superscript"/>
    </w:rPr>
  </w:style>
  <w:style w:type="character" w:styleId="Textodelmarcadordeposicin">
    <w:name w:val="Placeholder Text"/>
    <w:basedOn w:val="Fuentedeprrafopredeter"/>
    <w:uiPriority w:val="99"/>
    <w:semiHidden/>
    <w:rsid w:val="00967611"/>
    <w:rPr>
      <w:color w:val="808080"/>
    </w:rPr>
  </w:style>
  <w:style w:type="character" w:styleId="Hipervnculo">
    <w:name w:val="Hyperlink"/>
    <w:basedOn w:val="Fuentedeprrafopredeter"/>
    <w:unhideWhenUsed/>
    <w:rsid w:val="00EE1722"/>
    <w:rPr>
      <w:color w:val="0000FF" w:themeColor="hyperlink"/>
      <w:u w:val="single"/>
    </w:rPr>
  </w:style>
  <w:style w:type="character" w:styleId="Mencinsinresolver">
    <w:name w:val="Unresolved Mention"/>
    <w:basedOn w:val="Fuentedeprrafopredeter"/>
    <w:uiPriority w:val="99"/>
    <w:semiHidden/>
    <w:unhideWhenUsed/>
    <w:rsid w:val="00EE1722"/>
    <w:rPr>
      <w:color w:val="605E5C"/>
      <w:shd w:val="clear" w:color="auto" w:fill="E1DFDD"/>
    </w:rPr>
  </w:style>
  <w:style w:type="character" w:styleId="Hipervnculovisitado">
    <w:name w:val="FollowedHyperlink"/>
    <w:basedOn w:val="Fuentedeprrafopredeter"/>
    <w:semiHidden/>
    <w:unhideWhenUsed/>
    <w:rsid w:val="00EE1722"/>
    <w:rPr>
      <w:color w:val="800080" w:themeColor="followedHyperlink"/>
      <w:u w:val="single"/>
    </w:rPr>
  </w:style>
  <w:style w:type="character" w:customStyle="1" w:styleId="Ttulo5Car">
    <w:name w:val="Título 5 Car"/>
    <w:basedOn w:val="Fuentedeprrafopredeter"/>
    <w:link w:val="Ttulo5"/>
    <w:semiHidden/>
    <w:rsid w:val="00F817AD"/>
    <w:rPr>
      <w:rFonts w:asciiTheme="majorHAnsi" w:eastAsiaTheme="majorEastAsia" w:hAnsiTheme="majorHAnsi" w:cstheme="majorBidi"/>
      <w:color w:val="365F91" w:themeColor="accent1" w:themeShade="BF"/>
      <w:kern w:val="24"/>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0419">
      <w:bodyDiv w:val="1"/>
      <w:marLeft w:val="0"/>
      <w:marRight w:val="0"/>
      <w:marTop w:val="0"/>
      <w:marBottom w:val="0"/>
      <w:divBdr>
        <w:top w:val="none" w:sz="0" w:space="0" w:color="auto"/>
        <w:left w:val="none" w:sz="0" w:space="0" w:color="auto"/>
        <w:bottom w:val="none" w:sz="0" w:space="0" w:color="auto"/>
        <w:right w:val="none" w:sz="0" w:space="0" w:color="auto"/>
      </w:divBdr>
      <w:divsChild>
        <w:div w:id="1719040166">
          <w:marLeft w:val="0"/>
          <w:marRight w:val="0"/>
          <w:marTop w:val="0"/>
          <w:marBottom w:val="300"/>
          <w:divBdr>
            <w:top w:val="none" w:sz="0" w:space="0" w:color="auto"/>
            <w:left w:val="none" w:sz="0" w:space="0" w:color="auto"/>
            <w:bottom w:val="none" w:sz="0" w:space="0" w:color="auto"/>
            <w:right w:val="none" w:sz="0" w:space="0" w:color="auto"/>
          </w:divBdr>
          <w:divsChild>
            <w:div w:id="1957833156">
              <w:marLeft w:val="0"/>
              <w:marRight w:val="0"/>
              <w:marTop w:val="0"/>
              <w:marBottom w:val="0"/>
              <w:divBdr>
                <w:top w:val="none" w:sz="0" w:space="0" w:color="auto"/>
                <w:left w:val="none" w:sz="0" w:space="0" w:color="auto"/>
                <w:bottom w:val="none" w:sz="0" w:space="0" w:color="auto"/>
                <w:right w:val="none" w:sz="0" w:space="0" w:color="auto"/>
              </w:divBdr>
            </w:div>
          </w:divsChild>
        </w:div>
        <w:div w:id="287589941">
          <w:marLeft w:val="0"/>
          <w:marRight w:val="0"/>
          <w:marTop w:val="0"/>
          <w:marBottom w:val="300"/>
          <w:divBdr>
            <w:top w:val="none" w:sz="0" w:space="0" w:color="auto"/>
            <w:left w:val="none" w:sz="0" w:space="0" w:color="auto"/>
            <w:bottom w:val="none" w:sz="0" w:space="0" w:color="auto"/>
            <w:right w:val="none" w:sz="0" w:space="0" w:color="auto"/>
          </w:divBdr>
          <w:divsChild>
            <w:div w:id="1551503041">
              <w:marLeft w:val="0"/>
              <w:marRight w:val="0"/>
              <w:marTop w:val="0"/>
              <w:marBottom w:val="0"/>
              <w:divBdr>
                <w:top w:val="none" w:sz="0" w:space="0" w:color="auto"/>
                <w:left w:val="none" w:sz="0" w:space="0" w:color="auto"/>
                <w:bottom w:val="none" w:sz="0" w:space="0" w:color="auto"/>
                <w:right w:val="none" w:sz="0" w:space="0" w:color="auto"/>
              </w:divBdr>
              <w:divsChild>
                <w:div w:id="439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8716">
      <w:bodyDiv w:val="1"/>
      <w:marLeft w:val="0"/>
      <w:marRight w:val="0"/>
      <w:marTop w:val="0"/>
      <w:marBottom w:val="0"/>
      <w:divBdr>
        <w:top w:val="none" w:sz="0" w:space="0" w:color="auto"/>
        <w:left w:val="none" w:sz="0" w:space="0" w:color="auto"/>
        <w:bottom w:val="none" w:sz="0" w:space="0" w:color="auto"/>
        <w:right w:val="none" w:sz="0" w:space="0" w:color="auto"/>
      </w:divBdr>
    </w:div>
    <w:div w:id="1400204289">
      <w:bodyDiv w:val="1"/>
      <w:marLeft w:val="0"/>
      <w:marRight w:val="0"/>
      <w:marTop w:val="0"/>
      <w:marBottom w:val="0"/>
      <w:divBdr>
        <w:top w:val="none" w:sz="0" w:space="0" w:color="auto"/>
        <w:left w:val="none" w:sz="0" w:space="0" w:color="auto"/>
        <w:bottom w:val="none" w:sz="0" w:space="0" w:color="auto"/>
        <w:right w:val="none" w:sz="0" w:space="0" w:color="auto"/>
      </w:divBdr>
    </w:div>
    <w:div w:id="1805662821">
      <w:bodyDiv w:val="1"/>
      <w:marLeft w:val="0"/>
      <w:marRight w:val="0"/>
      <w:marTop w:val="0"/>
      <w:marBottom w:val="0"/>
      <w:divBdr>
        <w:top w:val="none" w:sz="0" w:space="0" w:color="auto"/>
        <w:left w:val="none" w:sz="0" w:space="0" w:color="auto"/>
        <w:bottom w:val="none" w:sz="0" w:space="0" w:color="auto"/>
        <w:right w:val="none" w:sz="0" w:space="0" w:color="auto"/>
      </w:divBdr>
    </w:div>
    <w:div w:id="1856262037">
      <w:bodyDiv w:val="1"/>
      <w:marLeft w:val="0"/>
      <w:marRight w:val="0"/>
      <w:marTop w:val="0"/>
      <w:marBottom w:val="0"/>
      <w:divBdr>
        <w:top w:val="none" w:sz="0" w:space="0" w:color="auto"/>
        <w:left w:val="none" w:sz="0" w:space="0" w:color="auto"/>
        <w:bottom w:val="none" w:sz="0" w:space="0" w:color="auto"/>
        <w:right w:val="none" w:sz="0" w:space="0" w:color="auto"/>
      </w:divBdr>
    </w:div>
    <w:div w:id="1871603340">
      <w:bodyDiv w:val="1"/>
      <w:marLeft w:val="0"/>
      <w:marRight w:val="0"/>
      <w:marTop w:val="0"/>
      <w:marBottom w:val="0"/>
      <w:divBdr>
        <w:top w:val="none" w:sz="0" w:space="0" w:color="auto"/>
        <w:left w:val="none" w:sz="0" w:space="0" w:color="auto"/>
        <w:bottom w:val="none" w:sz="0" w:space="0" w:color="auto"/>
        <w:right w:val="none" w:sz="0" w:space="0" w:color="auto"/>
      </w:divBdr>
      <w:divsChild>
        <w:div w:id="138038334">
          <w:marLeft w:val="0"/>
          <w:marRight w:val="0"/>
          <w:marTop w:val="0"/>
          <w:marBottom w:val="300"/>
          <w:divBdr>
            <w:top w:val="none" w:sz="0" w:space="0" w:color="auto"/>
            <w:left w:val="none" w:sz="0" w:space="0" w:color="auto"/>
            <w:bottom w:val="none" w:sz="0" w:space="0" w:color="auto"/>
            <w:right w:val="none" w:sz="0" w:space="0" w:color="auto"/>
          </w:divBdr>
          <w:divsChild>
            <w:div w:id="4254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mplab/mplab-x-ide"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microchip.com/mplab/compile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C6526205B4567AB6E53AAF7F71E98"/>
        <w:category>
          <w:name w:val="General"/>
          <w:gallery w:val="placeholder"/>
        </w:category>
        <w:types>
          <w:type w:val="bbPlcHdr"/>
        </w:types>
        <w:behaviors>
          <w:behavior w:val="content"/>
        </w:behaviors>
        <w:guid w:val="{EDEB74AB-CC73-4ADC-8A6F-FF8B7F629AFA}"/>
      </w:docPartPr>
      <w:docPartBody>
        <w:p w:rsidR="004E632A" w:rsidRDefault="00134401" w:rsidP="00134401">
          <w:pPr>
            <w:pStyle w:val="1F6C6526205B4567AB6E53AAF7F71E98"/>
          </w:pPr>
          <w:r w:rsidRPr="006232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bre Frankl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01"/>
    <w:rsid w:val="00134401"/>
    <w:rsid w:val="0045418C"/>
    <w:rsid w:val="004E632A"/>
    <w:rsid w:val="009737C0"/>
    <w:rsid w:val="00B5218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4401"/>
    <w:rPr>
      <w:color w:val="808080"/>
    </w:rPr>
  </w:style>
  <w:style w:type="paragraph" w:customStyle="1" w:styleId="1F6C6526205B4567AB6E53AAF7F71E98">
    <w:name w:val="1F6C6526205B4567AB6E53AAF7F71E98"/>
    <w:rsid w:val="00134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EE367-58AC-468E-9E00-D73D63A8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9</Pages>
  <Words>1150</Words>
  <Characters>6329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Carlos Ortega</dc:creator>
  <cp:lastModifiedBy>Carlos Ortega</cp:lastModifiedBy>
  <cp:revision>38</cp:revision>
  <cp:lastPrinted>2020-08-03T19:11:00Z</cp:lastPrinted>
  <dcterms:created xsi:type="dcterms:W3CDTF">2020-07-31T20:38:00Z</dcterms:created>
  <dcterms:modified xsi:type="dcterms:W3CDTF">2020-08-03T19:15:00Z</dcterms:modified>
</cp:coreProperties>
</file>