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21661E" w14:textId="1DF610EF" w:rsidR="00D026A4" w:rsidRDefault="00EE1722" w:rsidP="00474B33">
      <w:pPr>
        <w:spacing w:line="100" w:lineRule="atLeast"/>
        <w:jc w:val="center"/>
        <w:rPr>
          <w:b/>
          <w:sz w:val="32"/>
          <w:lang w:val="es-NI"/>
        </w:rPr>
      </w:pPr>
      <w:r>
        <w:rPr>
          <w:b/>
          <w:sz w:val="32"/>
          <w:lang w:val="es-NI"/>
        </w:rPr>
        <w:t>Practica</w:t>
      </w:r>
      <w:r w:rsidR="00474B33" w:rsidRPr="00474B33">
        <w:rPr>
          <w:b/>
          <w:sz w:val="32"/>
          <w:lang w:val="es-NI"/>
        </w:rPr>
        <w:t xml:space="preserve"> </w:t>
      </w:r>
      <w:r>
        <w:rPr>
          <w:b/>
          <w:sz w:val="32"/>
          <w:lang w:val="es-NI"/>
        </w:rPr>
        <w:t>#</w:t>
      </w:r>
      <w:r w:rsidR="00AD076B">
        <w:rPr>
          <w:b/>
          <w:sz w:val="32"/>
          <w:lang w:val="es-NI"/>
        </w:rPr>
        <w:t>2</w:t>
      </w:r>
      <w:r w:rsidR="00474B33" w:rsidRPr="00474B33">
        <w:rPr>
          <w:b/>
          <w:sz w:val="32"/>
          <w:lang w:val="es-NI"/>
        </w:rPr>
        <w:t xml:space="preserve">: </w:t>
      </w:r>
      <w:r w:rsidR="00AD076B">
        <w:rPr>
          <w:b/>
          <w:sz w:val="32"/>
          <w:lang w:val="es-NI"/>
        </w:rPr>
        <w:t xml:space="preserve">Uso de Teclado Matricial y </w:t>
      </w:r>
      <w:r w:rsidR="00CA0582">
        <w:rPr>
          <w:b/>
          <w:sz w:val="32"/>
          <w:lang w:val="es-NI"/>
        </w:rPr>
        <w:t>P</w:t>
      </w:r>
      <w:r w:rsidR="00AD076B">
        <w:rPr>
          <w:b/>
          <w:sz w:val="32"/>
          <w:lang w:val="es-NI"/>
        </w:rPr>
        <w:t>antalla de Caracteres LCD</w:t>
      </w:r>
    </w:p>
    <w:p w14:paraId="0E574CD1" w14:textId="77777777" w:rsidR="00474B33" w:rsidRDefault="00474B33" w:rsidP="00474B33">
      <w:pPr>
        <w:spacing w:line="100" w:lineRule="atLeast"/>
        <w:jc w:val="center"/>
        <w:rPr>
          <w:b/>
          <w:sz w:val="32"/>
          <w:lang w:val="es-NI"/>
        </w:rPr>
      </w:pPr>
    </w:p>
    <w:p w14:paraId="462A9F14" w14:textId="77777777" w:rsidR="00474B33" w:rsidRDefault="00474B33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474B33">
        <w:rPr>
          <w:b/>
          <w:sz w:val="28"/>
          <w:lang w:val="es-NI"/>
        </w:rPr>
        <w:t>Objetivos</w:t>
      </w:r>
    </w:p>
    <w:p w14:paraId="6C25A219" w14:textId="77777777" w:rsidR="00DC6F03" w:rsidRPr="00DC6F03" w:rsidRDefault="00DC6F03" w:rsidP="00DC6F03">
      <w:pPr>
        <w:spacing w:line="100" w:lineRule="atLeast"/>
        <w:rPr>
          <w:b/>
          <w:sz w:val="28"/>
          <w:lang w:val="es-NI"/>
        </w:rPr>
      </w:pPr>
    </w:p>
    <w:p w14:paraId="0BA14C89" w14:textId="179AD07C" w:rsidR="00AD076B" w:rsidRPr="00474B33" w:rsidRDefault="00AD076B" w:rsidP="00F82522">
      <w:pPr>
        <w:pStyle w:val="Prrafode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Implementar un medio de visualización a través de un LCD 16x2 para mostrar datos que se ingrese por un teclado en el Microcontrolador.</w:t>
      </w:r>
    </w:p>
    <w:p w14:paraId="78C22479" w14:textId="5C3B5348" w:rsidR="00474B33" w:rsidRPr="00474B33" w:rsidRDefault="00F82522" w:rsidP="00F82522">
      <w:pPr>
        <w:pStyle w:val="Prrafodelista"/>
        <w:numPr>
          <w:ilvl w:val="1"/>
          <w:numId w:val="3"/>
        </w:numPr>
        <w:spacing w:line="100" w:lineRule="atLeast"/>
        <w:jc w:val="both"/>
        <w:rPr>
          <w:sz w:val="28"/>
          <w:lang w:val="es-NI"/>
        </w:rPr>
      </w:pPr>
      <w:r>
        <w:rPr>
          <w:rFonts w:asciiTheme="minorHAnsi" w:hAnsiTheme="minorHAnsi"/>
          <w:sz w:val="28"/>
        </w:rPr>
        <w:t xml:space="preserve">Entender el funcionamiento de </w:t>
      </w:r>
      <w:r w:rsidR="00AD076B">
        <w:rPr>
          <w:rFonts w:asciiTheme="minorHAnsi" w:hAnsiTheme="minorHAnsi"/>
          <w:sz w:val="28"/>
        </w:rPr>
        <w:t>la</w:t>
      </w:r>
      <w:r>
        <w:rPr>
          <w:rFonts w:asciiTheme="minorHAnsi" w:hAnsiTheme="minorHAnsi"/>
          <w:sz w:val="28"/>
        </w:rPr>
        <w:t>s</w:t>
      </w:r>
      <w:r w:rsidR="00AD076B">
        <w:rPr>
          <w:rFonts w:asciiTheme="minorHAnsi" w:hAnsiTheme="minorHAnsi"/>
          <w:sz w:val="28"/>
        </w:rPr>
        <w:t xml:space="preserve"> librería</w:t>
      </w:r>
      <w:r>
        <w:rPr>
          <w:rFonts w:asciiTheme="minorHAnsi" w:hAnsiTheme="minorHAnsi"/>
          <w:sz w:val="28"/>
        </w:rPr>
        <w:t>s del teclado y la pantalla</w:t>
      </w:r>
      <w:r w:rsidR="00AD076B">
        <w:rPr>
          <w:rFonts w:asciiTheme="minorHAnsi" w:hAnsiTheme="minorHAnsi"/>
          <w:sz w:val="28"/>
        </w:rPr>
        <w:t xml:space="preserve"> </w:t>
      </w:r>
      <w:proofErr w:type="spellStart"/>
      <w:r w:rsidR="00AD076B">
        <w:rPr>
          <w:rFonts w:asciiTheme="minorHAnsi" w:hAnsiTheme="minorHAnsi"/>
          <w:sz w:val="28"/>
        </w:rPr>
        <w:t>lcd</w:t>
      </w:r>
      <w:proofErr w:type="spellEnd"/>
      <w:r w:rsidR="00AD076B">
        <w:rPr>
          <w:rFonts w:asciiTheme="minorHAnsi" w:hAnsiTheme="minorHAnsi"/>
          <w:sz w:val="28"/>
        </w:rPr>
        <w:t>.</w:t>
      </w:r>
    </w:p>
    <w:p w14:paraId="6BDB1982" w14:textId="4F6E8F87" w:rsidR="00E701BD" w:rsidRDefault="00E701BD" w:rsidP="00474B33">
      <w:pPr>
        <w:spacing w:line="100" w:lineRule="atLeast"/>
        <w:ind w:left="720"/>
        <w:rPr>
          <w:sz w:val="28"/>
          <w:lang w:val="es-NI"/>
        </w:rPr>
      </w:pPr>
    </w:p>
    <w:p w14:paraId="71DBCB8A" w14:textId="50012988" w:rsidR="00351E02" w:rsidRDefault="00351E02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>
        <w:rPr>
          <w:b/>
          <w:sz w:val="28"/>
          <w:lang w:val="es-NI"/>
        </w:rPr>
        <w:t>Materiales</w:t>
      </w:r>
    </w:p>
    <w:p w14:paraId="57A324BD" w14:textId="128C67D1" w:rsidR="00E92BD4" w:rsidRDefault="00E92BD4" w:rsidP="00E92BD4">
      <w:pPr>
        <w:spacing w:line="100" w:lineRule="atLeast"/>
        <w:rPr>
          <w:b/>
          <w:sz w:val="28"/>
          <w:lang w:val="es-NI"/>
        </w:rPr>
      </w:pPr>
    </w:p>
    <w:p w14:paraId="520CE0F9" w14:textId="5E81B22D" w:rsidR="00147749" w:rsidRPr="00E92BD4" w:rsidRDefault="00E92BD4" w:rsidP="00E92BD4">
      <w:pPr>
        <w:spacing w:line="100" w:lineRule="atLeast"/>
        <w:rPr>
          <w:bCs/>
          <w:sz w:val="28"/>
          <w:lang w:val="es-NI"/>
        </w:rPr>
      </w:pPr>
      <w:r>
        <w:rPr>
          <w:bCs/>
          <w:sz w:val="28"/>
          <w:lang w:val="es-NI"/>
        </w:rPr>
        <w:t xml:space="preserve">Computadora con </w:t>
      </w:r>
      <w:r w:rsidR="00147749">
        <w:rPr>
          <w:bCs/>
          <w:sz w:val="28"/>
          <w:lang w:val="es-NI"/>
        </w:rPr>
        <w:t>Software MPLAB X IDE y Proteus</w:t>
      </w:r>
    </w:p>
    <w:p w14:paraId="5F851F42" w14:textId="77777777" w:rsidR="00E701BD" w:rsidRPr="00474B33" w:rsidRDefault="00E701BD" w:rsidP="00474B33">
      <w:pPr>
        <w:spacing w:line="100" w:lineRule="atLeast"/>
        <w:ind w:left="720"/>
        <w:rPr>
          <w:sz w:val="28"/>
          <w:lang w:val="es-NI"/>
        </w:rPr>
      </w:pPr>
    </w:p>
    <w:p w14:paraId="148A9EFE" w14:textId="77777777" w:rsidR="00474B33" w:rsidRDefault="00474B33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474B33">
        <w:rPr>
          <w:b/>
          <w:sz w:val="28"/>
          <w:lang w:val="es-NI"/>
        </w:rPr>
        <w:t>Introducción</w:t>
      </w:r>
    </w:p>
    <w:p w14:paraId="250220AF" w14:textId="27302D36" w:rsidR="00DC6F03" w:rsidRDefault="00DC6F03" w:rsidP="00474B33">
      <w:pPr>
        <w:spacing w:line="100" w:lineRule="atLeast"/>
        <w:jc w:val="both"/>
        <w:rPr>
          <w:sz w:val="28"/>
          <w:lang w:val="es-NI"/>
        </w:rPr>
      </w:pPr>
    </w:p>
    <w:p w14:paraId="3C84260C" w14:textId="29F2B311" w:rsidR="002226C6" w:rsidRPr="008F5987" w:rsidRDefault="002226C6" w:rsidP="002226C6">
      <w:pPr>
        <w:spacing w:line="100" w:lineRule="atLeast"/>
        <w:jc w:val="both"/>
        <w:rPr>
          <w:lang w:val="es-NI"/>
        </w:rPr>
      </w:pPr>
      <w:r w:rsidRPr="002226C6">
        <w:rPr>
          <w:bCs/>
          <w:sz w:val="28"/>
          <w:lang w:val="es-NI"/>
        </w:rPr>
        <w:t xml:space="preserve">En casi todos los proyectos es necesario leer alguna entrada de tipo digital conectada a pulsadores, interruptores, </w:t>
      </w:r>
      <w:r>
        <w:rPr>
          <w:bCs/>
          <w:sz w:val="28"/>
          <w:lang w:val="es-NI"/>
        </w:rPr>
        <w:t xml:space="preserve">teclados o </w:t>
      </w:r>
      <w:r w:rsidRPr="002226C6">
        <w:rPr>
          <w:bCs/>
          <w:sz w:val="28"/>
          <w:lang w:val="es-NI"/>
        </w:rPr>
        <w:t xml:space="preserve">sensores digitales; también es necesario escribir datos por medio de una salida de tipo digital conectada a LED, pantallas LCD, display de siete segmentos o similares. En este laboratorio aprenderemos a </w:t>
      </w:r>
      <w:r>
        <w:rPr>
          <w:bCs/>
          <w:sz w:val="28"/>
          <w:lang w:val="es-NI"/>
        </w:rPr>
        <w:t xml:space="preserve">leer datos adquiridos por un teclado matricial e </w:t>
      </w:r>
      <w:r w:rsidRPr="002226C6">
        <w:rPr>
          <w:bCs/>
          <w:sz w:val="28"/>
          <w:lang w:val="es-NI"/>
        </w:rPr>
        <w:t>imprimir</w:t>
      </w:r>
      <w:r>
        <w:rPr>
          <w:bCs/>
          <w:sz w:val="28"/>
          <w:lang w:val="es-NI"/>
        </w:rPr>
        <w:t>l</w:t>
      </w:r>
      <w:r w:rsidRPr="002226C6">
        <w:rPr>
          <w:bCs/>
          <w:sz w:val="28"/>
          <w:lang w:val="es-NI"/>
        </w:rPr>
        <w:t xml:space="preserve">os mediante una pantalla </w:t>
      </w:r>
      <w:proofErr w:type="spellStart"/>
      <w:r w:rsidRPr="002226C6">
        <w:rPr>
          <w:bCs/>
          <w:sz w:val="28"/>
          <w:lang w:val="es-NI"/>
        </w:rPr>
        <w:t>lcd</w:t>
      </w:r>
      <w:proofErr w:type="spellEnd"/>
      <w:r w:rsidRPr="002226C6">
        <w:rPr>
          <w:bCs/>
          <w:sz w:val="28"/>
          <w:lang w:val="es-NI"/>
        </w:rPr>
        <w:t>, la cual está formada por filas y columnas que manejaremos según las coordenadas y las instrucciones que se presentan en su librería.</w:t>
      </w:r>
    </w:p>
    <w:p w14:paraId="0711BA47" w14:textId="5ECC6047" w:rsidR="002226C6" w:rsidRDefault="002226C6" w:rsidP="002226C6">
      <w:pPr>
        <w:widowControl/>
        <w:suppressAutoHyphens w:val="0"/>
        <w:rPr>
          <w:rFonts w:ascii="Arial" w:hAnsi="Arial"/>
          <w:b/>
          <w:szCs w:val="20"/>
          <w:lang w:val="es-MX"/>
        </w:rPr>
      </w:pPr>
    </w:p>
    <w:p w14:paraId="64BA0AB5" w14:textId="4708343B" w:rsidR="00D30BFC" w:rsidRPr="00D30BFC" w:rsidRDefault="002226C6" w:rsidP="00D30BFC">
      <w:pPr>
        <w:spacing w:line="100" w:lineRule="atLeast"/>
        <w:rPr>
          <w:b/>
          <w:sz w:val="28"/>
          <w:lang w:val="es-NI"/>
        </w:rPr>
      </w:pPr>
      <w:r w:rsidRPr="00D30BFC">
        <w:rPr>
          <w:b/>
          <w:sz w:val="28"/>
          <w:lang w:val="es-NI"/>
        </w:rPr>
        <w:t>Conexión de</w:t>
      </w:r>
      <w:r w:rsidR="00D30BFC" w:rsidRPr="00D30BFC">
        <w:rPr>
          <w:b/>
          <w:sz w:val="28"/>
          <w:lang w:val="es-NI"/>
        </w:rPr>
        <w:t xml:space="preserve"> los Periféricos</w:t>
      </w:r>
    </w:p>
    <w:p w14:paraId="774DED01" w14:textId="77777777" w:rsidR="00D30BFC" w:rsidRPr="00D30BFC" w:rsidRDefault="00D30BFC" w:rsidP="00D30BFC">
      <w:pPr>
        <w:spacing w:line="100" w:lineRule="atLeast"/>
        <w:rPr>
          <w:b/>
          <w:sz w:val="28"/>
          <w:lang w:val="es-NI"/>
        </w:rPr>
      </w:pPr>
    </w:p>
    <w:p w14:paraId="4E23DB08" w14:textId="2A5423D1" w:rsidR="002226C6" w:rsidRPr="00D30BFC" w:rsidRDefault="004A6FC8" w:rsidP="00D30BFC">
      <w:pPr>
        <w:spacing w:line="100" w:lineRule="atLeast"/>
        <w:rPr>
          <w:b/>
          <w:sz w:val="28"/>
          <w:lang w:val="es-NI"/>
        </w:rPr>
      </w:pPr>
      <w:r>
        <w:rPr>
          <w:b/>
          <w:sz w:val="28"/>
          <w:lang w:val="es-NI"/>
        </w:rPr>
        <w:t>Pantalla</w:t>
      </w:r>
      <w:r w:rsidR="002226C6" w:rsidRPr="00D30BFC">
        <w:rPr>
          <w:b/>
          <w:sz w:val="28"/>
          <w:lang w:val="es-NI"/>
        </w:rPr>
        <w:t xml:space="preserve"> LCD</w:t>
      </w:r>
    </w:p>
    <w:p w14:paraId="5096A64F" w14:textId="77777777" w:rsidR="002226C6" w:rsidRPr="0062129A" w:rsidRDefault="002226C6" w:rsidP="002226C6">
      <w:pPr>
        <w:jc w:val="both"/>
      </w:pPr>
    </w:p>
    <w:p w14:paraId="3E770DD3" w14:textId="2E3A1EA8" w:rsidR="002226C6" w:rsidRPr="00D30BFC" w:rsidRDefault="002226C6" w:rsidP="00D30BFC">
      <w:pPr>
        <w:spacing w:line="100" w:lineRule="atLeast"/>
        <w:jc w:val="both"/>
        <w:rPr>
          <w:bCs/>
          <w:sz w:val="28"/>
          <w:lang w:val="es-NI"/>
        </w:rPr>
      </w:pPr>
      <w:r w:rsidRPr="00D30BFC">
        <w:rPr>
          <w:bCs/>
          <w:sz w:val="28"/>
          <w:lang w:val="es-NI"/>
        </w:rPr>
        <w:t xml:space="preserve">El </w:t>
      </w:r>
      <w:r w:rsidR="00D30BFC" w:rsidRPr="00D30BFC">
        <w:rPr>
          <w:bCs/>
          <w:sz w:val="28"/>
          <w:lang w:val="es-NI"/>
        </w:rPr>
        <w:t>Módulo</w:t>
      </w:r>
      <w:r w:rsidRPr="00D30BFC">
        <w:rPr>
          <w:bCs/>
          <w:sz w:val="28"/>
          <w:lang w:val="es-NI"/>
        </w:rPr>
        <w:t xml:space="preserve"> LCD a implementar en esta guía de laboratorio es una LCD de 16x2, la cual posee 16 pines de conexión que se muestran en la Fig. 1 y que cada pin realiza una función según la Tabla 1.</w:t>
      </w:r>
      <w:r w:rsidR="008C5EA5">
        <w:rPr>
          <w:bCs/>
          <w:sz w:val="28"/>
          <w:lang w:val="es-NI"/>
        </w:rPr>
        <w:t xml:space="preserve"> En Proteus aparece con el nombre de LM016L.</w:t>
      </w:r>
    </w:p>
    <w:p w14:paraId="785A2B6B" w14:textId="77777777" w:rsidR="002226C6" w:rsidRPr="0062129A" w:rsidRDefault="002226C6" w:rsidP="002226C6">
      <w:pPr>
        <w:widowControl/>
        <w:suppressAutoHyphens w:val="0"/>
      </w:pPr>
    </w:p>
    <w:p w14:paraId="3640AAEC" w14:textId="77777777" w:rsidR="002226C6" w:rsidRDefault="002226C6" w:rsidP="002226C6">
      <w:pPr>
        <w:keepNext/>
        <w:widowControl/>
        <w:suppressAutoHyphens w:val="0"/>
        <w:jc w:val="center"/>
      </w:pPr>
      <w:r w:rsidRPr="0062129A">
        <w:rPr>
          <w:noProof/>
          <w:lang w:val="es-MX" w:eastAsia="es-MX"/>
        </w:rPr>
        <w:drawing>
          <wp:inline distT="0" distB="0" distL="0" distR="0" wp14:anchorId="3A46CDFD" wp14:editId="33ACF7B4">
            <wp:extent cx="3919855" cy="2066297"/>
            <wp:effectExtent l="0" t="0" r="444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_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99" cy="21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EDBC" w14:textId="27DD2292" w:rsidR="002226C6" w:rsidRPr="0062129A" w:rsidRDefault="002226C6" w:rsidP="002226C6">
      <w:pPr>
        <w:pStyle w:val="Descripcin"/>
        <w:jc w:val="center"/>
        <w:rPr>
          <w:sz w:val="24"/>
          <w:szCs w:val="24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1F173D">
        <w:rPr>
          <w:noProof/>
        </w:rPr>
        <w:t>1</w:t>
      </w:r>
      <w:r>
        <w:fldChar w:fldCharType="end"/>
      </w:r>
      <w:r>
        <w:t xml:space="preserve"> Modulo LCD 16x2</w:t>
      </w:r>
    </w:p>
    <w:p w14:paraId="43BDB524" w14:textId="0DA78EC2" w:rsidR="00D30BFC" w:rsidRDefault="00D30BFC"/>
    <w:tbl>
      <w:tblPr>
        <w:tblStyle w:val="Listaclara-nfasis1"/>
        <w:tblW w:w="0" w:type="auto"/>
        <w:tblBorders>
          <w:insideH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081"/>
        <w:gridCol w:w="2087"/>
        <w:gridCol w:w="6459"/>
      </w:tblGrid>
      <w:tr w:rsidR="002226C6" w:rsidRPr="00B8423E" w14:paraId="685E4868" w14:textId="77777777" w:rsidTr="00AD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282" w14:textId="67C67685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Pin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AD91" w14:textId="77777777" w:rsidR="002226C6" w:rsidRPr="00B8423E" w:rsidRDefault="002226C6" w:rsidP="00AD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Nombre del Pin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736F" w14:textId="77777777" w:rsidR="002226C6" w:rsidRPr="00B8423E" w:rsidRDefault="002226C6" w:rsidP="00AD1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Función</w:t>
            </w:r>
          </w:p>
        </w:tc>
      </w:tr>
      <w:tr w:rsidR="002226C6" w:rsidRPr="00B8423E" w14:paraId="7C89EDF7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AAE1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1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3F32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</w:t>
            </w:r>
            <w:r w:rsidRPr="00B8423E">
              <w:rPr>
                <w:sz w:val="22"/>
                <w:vertAlign w:val="subscript"/>
              </w:rPr>
              <w:t>SS</w:t>
            </w:r>
            <w:r w:rsidRPr="00B8423E">
              <w:rPr>
                <w:sz w:val="22"/>
              </w:rPr>
              <w:t xml:space="preserve"> o GND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499D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Voltaje de Tierra</w:t>
            </w:r>
          </w:p>
        </w:tc>
      </w:tr>
      <w:tr w:rsidR="002226C6" w:rsidRPr="00B8423E" w14:paraId="1CCDCA35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0614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1617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</w:t>
            </w:r>
            <w:r w:rsidRPr="00B8423E">
              <w:rPr>
                <w:sz w:val="22"/>
                <w:vertAlign w:val="subscript"/>
              </w:rPr>
              <w:t>DD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4E9D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Voltaje de Alimentación de 5V</w:t>
            </w:r>
          </w:p>
        </w:tc>
      </w:tr>
      <w:tr w:rsidR="002226C6" w:rsidRPr="00B8423E" w14:paraId="62F3C8C6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1FAF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3A8A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</w:t>
            </w:r>
            <w:r w:rsidRPr="00B8423E">
              <w:rPr>
                <w:sz w:val="22"/>
                <w:vertAlign w:val="subscript"/>
              </w:rPr>
              <w:t>EE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A24A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Voltaje de Regulación de Contraste. Normalmente se conecta a un Potenciómetro para regular su contraste.</w:t>
            </w:r>
          </w:p>
        </w:tc>
      </w:tr>
      <w:tr w:rsidR="002226C6" w:rsidRPr="00B8423E" w14:paraId="2859A04C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303E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8BF9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RS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93F1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Selección del Registro de Control/Registro de Datos</w:t>
            </w:r>
          </w:p>
          <w:p w14:paraId="5F375F23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RS=0 Selección de Registro de Control.</w:t>
            </w:r>
          </w:p>
          <w:p w14:paraId="6A49B2B4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RS=1 Selección de Registro de Datos.</w:t>
            </w:r>
          </w:p>
        </w:tc>
      </w:tr>
      <w:tr w:rsidR="002226C6" w:rsidRPr="00B8423E" w14:paraId="67E67B71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5596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0407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R/W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64A7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Señal de Lectura/Escritura</w:t>
            </w:r>
          </w:p>
          <w:p w14:paraId="7DB0018D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 xml:space="preserve">R/W=0 El </w:t>
            </w:r>
            <w:proofErr w:type="spellStart"/>
            <w:r w:rsidRPr="00B8423E">
              <w:rPr>
                <w:sz w:val="22"/>
              </w:rPr>
              <w:t>Modulo</w:t>
            </w:r>
            <w:proofErr w:type="spellEnd"/>
            <w:r w:rsidRPr="00B8423E">
              <w:rPr>
                <w:sz w:val="22"/>
              </w:rPr>
              <w:t xml:space="preserve"> LCD es escrito.</w:t>
            </w:r>
          </w:p>
          <w:p w14:paraId="643888D7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 xml:space="preserve">R/W=1 El </w:t>
            </w:r>
            <w:proofErr w:type="spellStart"/>
            <w:r w:rsidRPr="00B8423E">
              <w:rPr>
                <w:sz w:val="22"/>
              </w:rPr>
              <w:t>Modulo</w:t>
            </w:r>
            <w:proofErr w:type="spellEnd"/>
            <w:r w:rsidRPr="00B8423E">
              <w:rPr>
                <w:sz w:val="22"/>
              </w:rPr>
              <w:t xml:space="preserve"> LCD es leído.</w:t>
            </w:r>
          </w:p>
        </w:tc>
      </w:tr>
      <w:tr w:rsidR="002226C6" w:rsidRPr="00B8423E" w14:paraId="64C293F7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8801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3BB1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E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F163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Señal de Activación del Módulo LCD:</w:t>
            </w:r>
          </w:p>
          <w:p w14:paraId="1A5F0EA7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E=0 Modulo Desconectado.</w:t>
            </w:r>
          </w:p>
          <w:p w14:paraId="4BC1CC2C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E=1 Modulo Conectado</w:t>
            </w:r>
          </w:p>
        </w:tc>
      </w:tr>
      <w:tr w:rsidR="002226C6" w:rsidRPr="00B8423E" w14:paraId="359EF938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5EB9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7 – 14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9993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D0 – D7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895A" w14:textId="77777777" w:rsidR="002226C6" w:rsidRPr="00B8423E" w:rsidRDefault="002226C6" w:rsidP="00AD1E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 xml:space="preserve">Bus de Datos </w:t>
            </w:r>
            <w:proofErr w:type="spellStart"/>
            <w:r w:rsidRPr="00B8423E">
              <w:rPr>
                <w:sz w:val="22"/>
              </w:rPr>
              <w:t>bi-direccional</w:t>
            </w:r>
            <w:proofErr w:type="spellEnd"/>
            <w:r w:rsidRPr="00B8423E">
              <w:rPr>
                <w:sz w:val="22"/>
              </w:rPr>
              <w:t>. A través de estas líneas se realiza la transferencia entre el módulo LCD y el sistema que lo gestiona.</w:t>
            </w:r>
          </w:p>
        </w:tc>
      </w:tr>
      <w:tr w:rsidR="002226C6" w:rsidRPr="00B8423E" w14:paraId="1D2C998C" w14:textId="77777777" w:rsidTr="00AD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A3AD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15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DE84" w14:textId="77777777" w:rsidR="002226C6" w:rsidRPr="00B8423E" w:rsidRDefault="002226C6" w:rsidP="00AD1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LED +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5068" w14:textId="77777777" w:rsidR="002226C6" w:rsidRPr="00B8423E" w:rsidRDefault="002226C6" w:rsidP="00AD1E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8423E">
              <w:rPr>
                <w:sz w:val="22"/>
              </w:rPr>
              <w:t>Ánodo</w:t>
            </w:r>
            <w:r w:rsidRPr="00B8423E">
              <w:rPr>
                <w:sz w:val="22"/>
                <w:lang w:val="en-US"/>
              </w:rPr>
              <w:t xml:space="preserve"> del Led </w:t>
            </w:r>
            <w:proofErr w:type="spellStart"/>
            <w:r w:rsidRPr="00B8423E">
              <w:rPr>
                <w:sz w:val="22"/>
                <w:lang w:val="en-US"/>
              </w:rPr>
              <w:t>Interno</w:t>
            </w:r>
            <w:proofErr w:type="spellEnd"/>
            <w:r w:rsidRPr="00B8423E">
              <w:rPr>
                <w:sz w:val="22"/>
                <w:lang w:val="en-US"/>
              </w:rPr>
              <w:t xml:space="preserve"> (Backlight)</w:t>
            </w:r>
          </w:p>
        </w:tc>
      </w:tr>
      <w:tr w:rsidR="002226C6" w:rsidRPr="00B8423E" w14:paraId="79C48E53" w14:textId="77777777" w:rsidTr="00AD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5BB0" w14:textId="77777777" w:rsidR="002226C6" w:rsidRPr="00B8423E" w:rsidRDefault="002226C6" w:rsidP="00AD1E6F">
            <w:pPr>
              <w:jc w:val="center"/>
              <w:rPr>
                <w:sz w:val="22"/>
              </w:rPr>
            </w:pPr>
            <w:r w:rsidRPr="00B8423E">
              <w:rPr>
                <w:sz w:val="22"/>
              </w:rPr>
              <w:t>16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41E1" w14:textId="77777777" w:rsidR="002226C6" w:rsidRPr="00B8423E" w:rsidRDefault="002226C6" w:rsidP="00AD1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8423E">
              <w:rPr>
                <w:sz w:val="22"/>
              </w:rPr>
              <w:t>LED -</w:t>
            </w:r>
          </w:p>
        </w:tc>
        <w:tc>
          <w:tcPr>
            <w:tcW w:w="6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57DD" w14:textId="77777777" w:rsidR="002226C6" w:rsidRPr="00B8423E" w:rsidRDefault="002226C6" w:rsidP="00AD1E6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8423E">
              <w:rPr>
                <w:sz w:val="22"/>
              </w:rPr>
              <w:t>Cátodo</w:t>
            </w:r>
            <w:r w:rsidRPr="00B8423E">
              <w:rPr>
                <w:sz w:val="22"/>
                <w:lang w:val="en-US"/>
              </w:rPr>
              <w:t xml:space="preserve"> del Led </w:t>
            </w:r>
            <w:proofErr w:type="spellStart"/>
            <w:r w:rsidRPr="00B8423E">
              <w:rPr>
                <w:sz w:val="22"/>
                <w:lang w:val="en-US"/>
              </w:rPr>
              <w:t>Interno</w:t>
            </w:r>
            <w:proofErr w:type="spellEnd"/>
            <w:r w:rsidRPr="00B8423E">
              <w:rPr>
                <w:sz w:val="22"/>
                <w:lang w:val="en-US"/>
              </w:rPr>
              <w:t xml:space="preserve"> (Backlight)</w:t>
            </w:r>
          </w:p>
        </w:tc>
      </w:tr>
    </w:tbl>
    <w:p w14:paraId="04950C94" w14:textId="77777777" w:rsidR="002226C6" w:rsidRDefault="002226C6" w:rsidP="002226C6">
      <w:pPr>
        <w:pStyle w:val="Descripcin"/>
        <w:spacing w:after="0"/>
        <w:jc w:val="center"/>
      </w:pPr>
    </w:p>
    <w:p w14:paraId="5DACAC12" w14:textId="1157D940" w:rsidR="00474B33" w:rsidRPr="006A1A67" w:rsidRDefault="002226C6" w:rsidP="00D30BFC">
      <w:pPr>
        <w:spacing w:line="100" w:lineRule="atLeast"/>
        <w:jc w:val="center"/>
        <w:rPr>
          <w:sz w:val="28"/>
          <w:lang w:val="es-NI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173D">
        <w:rPr>
          <w:noProof/>
        </w:rPr>
        <w:t>1</w:t>
      </w:r>
      <w:r>
        <w:fldChar w:fldCharType="end"/>
      </w:r>
      <w:r>
        <w:t xml:space="preserve"> </w:t>
      </w:r>
      <w:r w:rsidRPr="0081519C">
        <w:t>Función de los Pines del Módulo LCD 16x2</w:t>
      </w:r>
    </w:p>
    <w:p w14:paraId="1A0423D1" w14:textId="2528BBFA" w:rsidR="0015356F" w:rsidRDefault="0015356F" w:rsidP="00F454A9">
      <w:pPr>
        <w:spacing w:line="100" w:lineRule="atLeast"/>
        <w:jc w:val="both"/>
        <w:rPr>
          <w:sz w:val="28"/>
          <w:lang w:val="es-NI"/>
        </w:rPr>
      </w:pPr>
    </w:p>
    <w:p w14:paraId="26C03C70" w14:textId="3654384E" w:rsidR="00676979" w:rsidRDefault="00676979" w:rsidP="00F454A9">
      <w:pPr>
        <w:spacing w:line="100" w:lineRule="atLeast"/>
        <w:jc w:val="both"/>
        <w:rPr>
          <w:sz w:val="28"/>
          <w:lang w:val="es-NI"/>
        </w:rPr>
      </w:pPr>
      <w:r>
        <w:rPr>
          <w:sz w:val="28"/>
          <w:lang w:val="es-NI"/>
        </w:rPr>
        <w:t>Teclado Matricial</w:t>
      </w:r>
    </w:p>
    <w:p w14:paraId="5800DD4E" w14:textId="3436D26D" w:rsidR="008C5EA5" w:rsidRDefault="008C5EA5" w:rsidP="00F454A9">
      <w:pPr>
        <w:spacing w:line="100" w:lineRule="atLeast"/>
        <w:jc w:val="both"/>
        <w:rPr>
          <w:sz w:val="28"/>
          <w:lang w:val="es-NI"/>
        </w:rPr>
      </w:pPr>
    </w:p>
    <w:p w14:paraId="36337850" w14:textId="42C0CB0A" w:rsidR="008C5EA5" w:rsidRDefault="008C5EA5" w:rsidP="00F454A9">
      <w:pPr>
        <w:spacing w:line="100" w:lineRule="atLeast"/>
        <w:jc w:val="both"/>
        <w:rPr>
          <w:sz w:val="28"/>
          <w:lang w:val="es-NI"/>
        </w:rPr>
      </w:pPr>
      <w:r>
        <w:rPr>
          <w:sz w:val="28"/>
          <w:lang w:val="es-NI"/>
        </w:rPr>
        <w:t xml:space="preserve">El teclado matricial a implementar en Proteus recibe el nombre de </w:t>
      </w:r>
      <w:proofErr w:type="spellStart"/>
      <w:r>
        <w:rPr>
          <w:sz w:val="28"/>
          <w:lang w:val="es-NI"/>
        </w:rPr>
        <w:t>Keypad-Smallcalc</w:t>
      </w:r>
      <w:proofErr w:type="spellEnd"/>
      <w:r>
        <w:rPr>
          <w:sz w:val="28"/>
          <w:lang w:val="es-NI"/>
        </w:rPr>
        <w:t xml:space="preserve"> representando a un teclado 4x4 (Ver Figura). Las conexiones del teclado matricial se harán siguiendo las especificaciones de la librería quedando a como se muestra en la tabla.</w:t>
      </w:r>
    </w:p>
    <w:tbl>
      <w:tblPr>
        <w:tblStyle w:val="Tablaconcuadrcula"/>
        <w:tblpPr w:leftFromText="141" w:rightFromText="141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3251"/>
        <w:gridCol w:w="2086"/>
      </w:tblGrid>
      <w:tr w:rsidR="008C5EA5" w14:paraId="1C7B5E73" w14:textId="77777777" w:rsidTr="00D523FC">
        <w:tc>
          <w:tcPr>
            <w:tcW w:w="0" w:type="auto"/>
          </w:tcPr>
          <w:p w14:paraId="39FB5217" w14:textId="77777777" w:rsidR="008C5EA5" w:rsidRPr="00D523FC" w:rsidRDefault="008C5EA5" w:rsidP="008C5EA5">
            <w:pPr>
              <w:spacing w:line="100" w:lineRule="atLeast"/>
              <w:jc w:val="both"/>
              <w:rPr>
                <w:b/>
                <w:bCs/>
                <w:sz w:val="28"/>
                <w:lang w:val="es-NI"/>
              </w:rPr>
            </w:pPr>
            <w:r w:rsidRPr="00D523FC">
              <w:rPr>
                <w:b/>
                <w:bCs/>
                <w:sz w:val="28"/>
                <w:lang w:val="es-NI"/>
              </w:rPr>
              <w:t>Nombre de Pin de Teclado</w:t>
            </w:r>
          </w:p>
        </w:tc>
        <w:tc>
          <w:tcPr>
            <w:tcW w:w="0" w:type="auto"/>
          </w:tcPr>
          <w:p w14:paraId="79891F1C" w14:textId="2BA0F803" w:rsidR="008C5EA5" w:rsidRPr="00D523FC" w:rsidRDefault="008C5EA5" w:rsidP="008C5EA5">
            <w:pPr>
              <w:spacing w:line="100" w:lineRule="atLeast"/>
              <w:jc w:val="both"/>
              <w:rPr>
                <w:b/>
                <w:bCs/>
                <w:sz w:val="28"/>
                <w:lang w:val="es-NI"/>
              </w:rPr>
            </w:pPr>
            <w:r w:rsidRPr="00D523FC">
              <w:rPr>
                <w:b/>
                <w:bCs/>
                <w:sz w:val="28"/>
                <w:lang w:val="es-NI"/>
              </w:rPr>
              <w:t>Pin de Conexión</w:t>
            </w:r>
          </w:p>
        </w:tc>
      </w:tr>
      <w:tr w:rsidR="008C5EA5" w14:paraId="13781253" w14:textId="77777777" w:rsidTr="00D523FC">
        <w:tc>
          <w:tcPr>
            <w:tcW w:w="0" w:type="auto"/>
          </w:tcPr>
          <w:p w14:paraId="43E31D32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A</w:t>
            </w:r>
          </w:p>
        </w:tc>
        <w:tc>
          <w:tcPr>
            <w:tcW w:w="0" w:type="auto"/>
          </w:tcPr>
          <w:p w14:paraId="7AE3E293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RB4</w:t>
            </w:r>
          </w:p>
        </w:tc>
      </w:tr>
      <w:tr w:rsidR="008C5EA5" w14:paraId="55FE7C27" w14:textId="77777777" w:rsidTr="00D523FC">
        <w:tc>
          <w:tcPr>
            <w:tcW w:w="0" w:type="auto"/>
          </w:tcPr>
          <w:p w14:paraId="0063A371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B</w:t>
            </w:r>
          </w:p>
        </w:tc>
        <w:tc>
          <w:tcPr>
            <w:tcW w:w="0" w:type="auto"/>
          </w:tcPr>
          <w:p w14:paraId="0981DCC1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RB5</w:t>
            </w:r>
          </w:p>
        </w:tc>
      </w:tr>
      <w:tr w:rsidR="008C5EA5" w14:paraId="0245ED9A" w14:textId="77777777" w:rsidTr="00D523FC">
        <w:tc>
          <w:tcPr>
            <w:tcW w:w="0" w:type="auto"/>
          </w:tcPr>
          <w:p w14:paraId="1EEDDA8C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C</w:t>
            </w:r>
          </w:p>
        </w:tc>
        <w:tc>
          <w:tcPr>
            <w:tcW w:w="0" w:type="auto"/>
          </w:tcPr>
          <w:p w14:paraId="25E5F71D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RB6</w:t>
            </w:r>
          </w:p>
        </w:tc>
      </w:tr>
      <w:tr w:rsidR="008C5EA5" w14:paraId="3302E616" w14:textId="77777777" w:rsidTr="00D523FC">
        <w:tc>
          <w:tcPr>
            <w:tcW w:w="0" w:type="auto"/>
          </w:tcPr>
          <w:p w14:paraId="4FB8ED29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Fila D</w:t>
            </w:r>
          </w:p>
        </w:tc>
        <w:tc>
          <w:tcPr>
            <w:tcW w:w="0" w:type="auto"/>
          </w:tcPr>
          <w:p w14:paraId="046F0AED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RB7</w:t>
            </w:r>
          </w:p>
        </w:tc>
      </w:tr>
      <w:tr w:rsidR="008C5EA5" w14:paraId="6E27A555" w14:textId="77777777" w:rsidTr="00D523FC">
        <w:tc>
          <w:tcPr>
            <w:tcW w:w="0" w:type="auto"/>
          </w:tcPr>
          <w:p w14:paraId="1141B87B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1</w:t>
            </w:r>
          </w:p>
        </w:tc>
        <w:tc>
          <w:tcPr>
            <w:tcW w:w="0" w:type="auto"/>
          </w:tcPr>
          <w:p w14:paraId="214EFC09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RB0</w:t>
            </w:r>
          </w:p>
        </w:tc>
      </w:tr>
      <w:tr w:rsidR="008C5EA5" w14:paraId="6FCFD123" w14:textId="77777777" w:rsidTr="00D523FC">
        <w:tc>
          <w:tcPr>
            <w:tcW w:w="0" w:type="auto"/>
          </w:tcPr>
          <w:p w14:paraId="01FE9356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2</w:t>
            </w:r>
          </w:p>
        </w:tc>
        <w:tc>
          <w:tcPr>
            <w:tcW w:w="0" w:type="auto"/>
          </w:tcPr>
          <w:p w14:paraId="1E66FB9F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RB1</w:t>
            </w:r>
          </w:p>
        </w:tc>
      </w:tr>
      <w:tr w:rsidR="008C5EA5" w14:paraId="3A57E805" w14:textId="77777777" w:rsidTr="00D523FC">
        <w:tc>
          <w:tcPr>
            <w:tcW w:w="0" w:type="auto"/>
          </w:tcPr>
          <w:p w14:paraId="12971C69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3</w:t>
            </w:r>
          </w:p>
        </w:tc>
        <w:tc>
          <w:tcPr>
            <w:tcW w:w="0" w:type="auto"/>
          </w:tcPr>
          <w:p w14:paraId="4A29A2D0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RB2</w:t>
            </w:r>
          </w:p>
        </w:tc>
      </w:tr>
      <w:tr w:rsidR="008C5EA5" w14:paraId="119A17EF" w14:textId="77777777" w:rsidTr="00D523FC">
        <w:tc>
          <w:tcPr>
            <w:tcW w:w="0" w:type="auto"/>
          </w:tcPr>
          <w:p w14:paraId="596CD537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Columna 4</w:t>
            </w:r>
          </w:p>
        </w:tc>
        <w:tc>
          <w:tcPr>
            <w:tcW w:w="0" w:type="auto"/>
          </w:tcPr>
          <w:p w14:paraId="3F3C912C" w14:textId="77777777" w:rsidR="008C5EA5" w:rsidRDefault="008C5EA5" w:rsidP="008C5EA5">
            <w:pPr>
              <w:spacing w:line="100" w:lineRule="atLeast"/>
              <w:jc w:val="both"/>
              <w:rPr>
                <w:sz w:val="28"/>
                <w:lang w:val="es-NI"/>
              </w:rPr>
            </w:pPr>
            <w:r>
              <w:rPr>
                <w:sz w:val="28"/>
                <w:lang w:val="es-NI"/>
              </w:rPr>
              <w:t>RB3</w:t>
            </w:r>
          </w:p>
        </w:tc>
      </w:tr>
    </w:tbl>
    <w:p w14:paraId="5C28A29C" w14:textId="4666C21D" w:rsidR="00676979" w:rsidRDefault="00676979" w:rsidP="00F454A9">
      <w:pPr>
        <w:spacing w:line="100" w:lineRule="atLeast"/>
        <w:jc w:val="both"/>
        <w:rPr>
          <w:sz w:val="28"/>
          <w:lang w:val="es-NI"/>
        </w:rPr>
      </w:pPr>
    </w:p>
    <w:p w14:paraId="11A5F46B" w14:textId="6F31BE34" w:rsidR="00676979" w:rsidRDefault="008C5EA5" w:rsidP="00F454A9">
      <w:pPr>
        <w:spacing w:line="100" w:lineRule="atLeast"/>
        <w:jc w:val="both"/>
        <w:rPr>
          <w:sz w:val="28"/>
          <w:lang w:val="es-NI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DEBE737" wp14:editId="278B9B94">
            <wp:simplePos x="0" y="0"/>
            <wp:positionH relativeFrom="column">
              <wp:posOffset>86995</wp:posOffset>
            </wp:positionH>
            <wp:positionV relativeFrom="paragraph">
              <wp:posOffset>6985</wp:posOffset>
            </wp:positionV>
            <wp:extent cx="2038985" cy="1983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098443" w14:textId="5E48D34D" w:rsidR="00676979" w:rsidRDefault="00676979" w:rsidP="00F454A9">
      <w:pPr>
        <w:spacing w:line="100" w:lineRule="atLeast"/>
        <w:jc w:val="both"/>
        <w:rPr>
          <w:sz w:val="28"/>
          <w:lang w:val="es-NI"/>
        </w:rPr>
      </w:pPr>
    </w:p>
    <w:p w14:paraId="11833C8C" w14:textId="77777777" w:rsidR="008C5EA5" w:rsidRDefault="008C5EA5">
      <w:pPr>
        <w:widowControl/>
        <w:suppressAutoHyphens w:val="0"/>
        <w:rPr>
          <w:b/>
          <w:sz w:val="28"/>
          <w:lang w:val="es-NI"/>
        </w:rPr>
      </w:pPr>
      <w:r>
        <w:rPr>
          <w:b/>
          <w:sz w:val="28"/>
          <w:lang w:val="es-NI"/>
        </w:rPr>
        <w:br w:type="page"/>
      </w:r>
    </w:p>
    <w:p w14:paraId="50FE9B23" w14:textId="46A2CFDF" w:rsidR="00E21D8F" w:rsidRPr="00E21D8F" w:rsidRDefault="00E21D8F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E21D8F">
        <w:rPr>
          <w:b/>
          <w:sz w:val="28"/>
          <w:lang w:val="es-NI"/>
        </w:rPr>
        <w:lastRenderedPageBreak/>
        <w:t>Procedimie</w:t>
      </w:r>
      <w:r w:rsidR="00104F6C">
        <w:rPr>
          <w:b/>
          <w:sz w:val="28"/>
          <w:lang w:val="es-NI"/>
        </w:rPr>
        <w:t>nto de la Practica.</w:t>
      </w:r>
    </w:p>
    <w:p w14:paraId="5A8BE3BD" w14:textId="2F3FE6B1" w:rsidR="00F817AD" w:rsidRDefault="00F817AD">
      <w:pPr>
        <w:widowControl/>
        <w:suppressAutoHyphens w:val="0"/>
        <w:rPr>
          <w:b/>
          <w:sz w:val="28"/>
          <w:lang w:val="es-NI"/>
        </w:rPr>
      </w:pPr>
    </w:p>
    <w:p w14:paraId="714FB7A7" w14:textId="3D33DF9F" w:rsidR="0002335A" w:rsidRDefault="00E21D8F" w:rsidP="0002335A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 w:rsidRPr="00987B40">
        <w:rPr>
          <w:bCs/>
          <w:sz w:val="28"/>
          <w:lang w:val="es-NI"/>
        </w:rPr>
        <w:t>Abrir el MPLAB X IDE y cre</w:t>
      </w:r>
      <w:r w:rsidR="0002335A">
        <w:rPr>
          <w:bCs/>
          <w:sz w:val="28"/>
          <w:lang w:val="es-NI"/>
        </w:rPr>
        <w:t>e</w:t>
      </w:r>
      <w:r w:rsidRPr="00987B40">
        <w:rPr>
          <w:bCs/>
          <w:sz w:val="28"/>
          <w:lang w:val="es-NI"/>
        </w:rPr>
        <w:t xml:space="preserve"> un nuevo proyecto</w:t>
      </w:r>
      <w:r w:rsidR="0002335A">
        <w:rPr>
          <w:bCs/>
          <w:sz w:val="28"/>
          <w:lang w:val="es-NI"/>
        </w:rPr>
        <w:t xml:space="preserve"> con el nombre de </w:t>
      </w:r>
      <w:proofErr w:type="spellStart"/>
      <w:r w:rsidR="0002335A">
        <w:rPr>
          <w:b/>
          <w:sz w:val="28"/>
          <w:lang w:val="es-NI"/>
        </w:rPr>
        <w:t>Keypad_LCD</w:t>
      </w:r>
      <w:proofErr w:type="spellEnd"/>
      <w:r w:rsidRPr="00987B40">
        <w:rPr>
          <w:bCs/>
          <w:sz w:val="28"/>
          <w:lang w:val="es-NI"/>
        </w:rPr>
        <w:t xml:space="preserve">. </w:t>
      </w:r>
    </w:p>
    <w:p w14:paraId="1B86CA7F" w14:textId="3CF47268" w:rsidR="00F817AD" w:rsidRPr="00987B40" w:rsidRDefault="0002335A" w:rsidP="0002335A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>
        <w:rPr>
          <w:bCs/>
          <w:sz w:val="28"/>
          <w:lang w:val="es-NI"/>
        </w:rPr>
        <w:t xml:space="preserve">Cree un archivo fuente con el nombre de </w:t>
      </w:r>
      <w:proofErr w:type="spellStart"/>
      <w:r w:rsidRPr="0002335A">
        <w:rPr>
          <w:b/>
          <w:sz w:val="28"/>
          <w:lang w:val="es-NI"/>
        </w:rPr>
        <w:t>Menu</w:t>
      </w:r>
      <w:proofErr w:type="spellEnd"/>
      <w:r>
        <w:rPr>
          <w:bCs/>
          <w:sz w:val="28"/>
          <w:lang w:val="es-NI"/>
        </w:rPr>
        <w:t xml:space="preserve"> y copie el siguiente </w:t>
      </w:r>
      <w:r w:rsidR="00B828BC">
        <w:rPr>
          <w:bCs/>
          <w:sz w:val="28"/>
          <w:lang w:val="es-NI"/>
        </w:rPr>
        <w:t>código</w:t>
      </w:r>
      <w:r w:rsidR="00987B40">
        <w:rPr>
          <w:bCs/>
          <w:sz w:val="28"/>
          <w:lang w:val="es-NI"/>
        </w:rPr>
        <w:t>.</w:t>
      </w:r>
    </w:p>
    <w:p w14:paraId="6AC618EE" w14:textId="0A16B2B4" w:rsidR="00E21D8F" w:rsidRDefault="00101BF0">
      <w:pPr>
        <w:widowControl/>
        <w:suppressAutoHyphens w:val="0"/>
        <w:rPr>
          <w:bCs/>
          <w:sz w:val="28"/>
          <w:lang w:val="es-NI"/>
        </w:rPr>
      </w:pPr>
      <w:r w:rsidRPr="00987B40">
        <w:rPr>
          <w:bCs/>
          <w:noProof/>
          <w:sz w:val="28"/>
          <w:lang w:val="es-N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EC4C21" wp14:editId="44EEBFB1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4975225" cy="1404620"/>
                <wp:effectExtent l="0" t="0" r="15875" b="107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0D49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xc.h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14:paraId="39609A5D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"16x2_LCD_4bit_File.h"</w:t>
                            </w:r>
                          </w:p>
                          <w:p w14:paraId="4A0EAA64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keypad.h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2FAB988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ConfigurationBits.h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6507DAA5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#define _XTAL_FREQ 4000000</w:t>
                            </w:r>
                          </w:p>
                          <w:p w14:paraId="795BD71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#include &lt;PIC18F4550.h&gt;</w:t>
                            </w:r>
                          </w:p>
                          <w:p w14:paraId="53575D74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int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x = 0;</w:t>
                            </w:r>
                          </w:p>
                          <w:p w14:paraId="59A90BB9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</w:p>
                          <w:p w14:paraId="45339737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initMain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){</w:t>
                            </w:r>
                            <w:proofErr w:type="gramEnd"/>
                          </w:p>
                          <w:p w14:paraId="2A139EC1" w14:textId="00C772A5" w:rsid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TRISC = 0xF8; //Configura los pines LSB (B0, B1 y B2) como salidas</w:t>
                            </w:r>
                          </w:p>
                          <w:p w14:paraId="7E85C98D" w14:textId="7A0110F7" w:rsidR="00DC4436" w:rsidRPr="00B828BC" w:rsidRDefault="00DC4436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  <w:r w:rsidRPr="00DC4436">
                              <w:rPr>
                                <w:bCs/>
                                <w:szCs w:val="22"/>
                                <w:lang w:val="es-NI"/>
                              </w:rPr>
                              <w:t>INTCON2bits.RBPU=0;</w:t>
                            </w:r>
                          </w:p>
                          <w:p w14:paraId="211302A9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7159D613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LCD_String_xy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(1,0,"MENU");</w:t>
                            </w:r>
                          </w:p>
                          <w:p w14:paraId="41E9AE19" w14:textId="7E6D1699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2,0,"1-&gt;R 2-&gt;A 3-&gt;V");}</w:t>
                            </w:r>
                          </w:p>
                          <w:p w14:paraId="3CC8C13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7CA8FD12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void main(void) {</w:t>
                            </w:r>
                          </w:p>
                          <w:p w14:paraId="7A018E2D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initMain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8B85141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char k = '\0';</w:t>
                            </w:r>
                          </w:p>
                          <w:p w14:paraId="4211FCA9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while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gram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1){</w:t>
                            </w:r>
                          </w:p>
                          <w:p w14:paraId="4716B543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k = 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kbd_</w:t>
                            </w:r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getc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gram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);//obtiene el valor del teclado</w:t>
                            </w:r>
                          </w:p>
                          <w:p w14:paraId="4D34AB53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k != 0){</w:t>
                            </w:r>
                          </w:p>
                          <w:p w14:paraId="789D5CC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x = k - 48;</w:t>
                            </w:r>
                          </w:p>
                          <w:p w14:paraId="47FD1F0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1,6,"");</w:t>
                            </w:r>
                          </w:p>
                          <w:p w14:paraId="549C1633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LCD_Char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(k);</w:t>
                            </w:r>
                          </w:p>
                          <w:p w14:paraId="030C8763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}</w:t>
                            </w:r>
                          </w:p>
                          <w:p w14:paraId="12B280D0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switch(x</w:t>
                            </w:r>
                            <w:proofErr w:type="gram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){</w:t>
                            </w:r>
                            <w:proofErr w:type="gramEnd"/>
                          </w:p>
                          <w:p w14:paraId="6504669B" w14:textId="77777777" w:rsidR="00B828BC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case 0: //Apagar todos los leds</w:t>
                            </w:r>
                          </w:p>
                          <w:p w14:paraId="74E13E3E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</w:t>
                            </w: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LATC = 0xF8;</w:t>
                            </w:r>
                          </w:p>
                          <w:p w14:paraId="001DCCFC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124D87C9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case 1: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Led 1</w:t>
                            </w:r>
                          </w:p>
                          <w:p w14:paraId="435EF241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0xF9;</w:t>
                            </w:r>
                          </w:p>
                          <w:p w14:paraId="2C806D5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55EFFB8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case 2: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Led 2</w:t>
                            </w:r>
                          </w:p>
                          <w:p w14:paraId="729117BF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0xFA;</w:t>
                            </w:r>
                          </w:p>
                          <w:p w14:paraId="4348F2F2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609D11C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case 3: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Led 3</w:t>
                            </w:r>
                          </w:p>
                          <w:p w14:paraId="04C0777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0xFC;</w:t>
                            </w:r>
                          </w:p>
                          <w:p w14:paraId="66B38DC1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</w:t>
                            </w:r>
                          </w:p>
                          <w:p w14:paraId="1152258B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default: //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Encender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todos</w:t>
                            </w:r>
                            <w:proofErr w:type="spellEnd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>leds</w:t>
                            </w:r>
                            <w:proofErr w:type="spellEnd"/>
                          </w:p>
                          <w:p w14:paraId="177705B6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0xFF;</w:t>
                            </w:r>
                          </w:p>
                          <w:p w14:paraId="4C22E425" w14:textId="77777777" w:rsidR="00B828BC" w:rsidRPr="001E4C94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break;                </w:t>
                            </w:r>
                          </w:p>
                          <w:p w14:paraId="70BFE528" w14:textId="719F0187" w:rsidR="0002335A" w:rsidRPr="00B828BC" w:rsidRDefault="00B828BC" w:rsidP="00B828BC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1E4C94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} }</w:t>
                            </w:r>
                            <w:proofErr w:type="spellStart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return</w:t>
                            </w:r>
                            <w:proofErr w:type="spellEnd"/>
                            <w:r w:rsidRPr="00B828BC">
                              <w:rPr>
                                <w:bCs/>
                                <w:szCs w:val="22"/>
                                <w:lang w:val="es-NI"/>
                              </w:rPr>
                              <w:t>;}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C4C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.55pt;width:391.7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">
                <v:textbox style="mso-fit-shape-to-text:t">
                  <w:txbxContent>
                    <w:p w14:paraId="5C4E0D49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bookmarkStart w:id="1" w:name="_GoBack"/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xc.h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&gt;</w:t>
                      </w:r>
                    </w:p>
                    <w:p w14:paraId="39609A5D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"16x2_LCD_4bit_File.h"</w:t>
                      </w:r>
                    </w:p>
                    <w:p w14:paraId="4A0EAA64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keypad.h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2FAB988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ConfigurationBits.h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6507DAA5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#define _XTAL_FREQ 4000000</w:t>
                      </w:r>
                    </w:p>
                    <w:p w14:paraId="795BD71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#include &lt;PIC18F4550.h&gt;</w:t>
                      </w:r>
                    </w:p>
                    <w:p w14:paraId="53575D74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int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x = 0;</w:t>
                      </w:r>
                    </w:p>
                    <w:p w14:paraId="59A90BB9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</w:p>
                    <w:p w14:paraId="45339737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initMain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){</w:t>
                      </w:r>
                      <w:proofErr w:type="gramEnd"/>
                    </w:p>
                    <w:p w14:paraId="2A139EC1" w14:textId="00C772A5" w:rsid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TRISC = 0xF8; //Configura los pines LSB (B0, B1 y B2) como salidas</w:t>
                      </w:r>
                    </w:p>
                    <w:p w14:paraId="7E85C98D" w14:textId="7A0110F7" w:rsidR="00DC4436" w:rsidRPr="00B828BC" w:rsidRDefault="00DC4436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  <w:r w:rsidRPr="00DC4436">
                        <w:rPr>
                          <w:bCs/>
                          <w:szCs w:val="22"/>
                          <w:lang w:val="es-NI"/>
                        </w:rPr>
                        <w:t>INTCON2bits.RBPU=0;</w:t>
                      </w:r>
                    </w:p>
                    <w:p w14:paraId="211302A9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Init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7159D613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LCD_String_xy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(1,0,"MENU");</w:t>
                      </w:r>
                    </w:p>
                    <w:p w14:paraId="41E9AE19" w14:textId="7E6D1699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2,0,"1-&gt;R 2-&gt;A 3-&gt;V");}</w:t>
                      </w:r>
                    </w:p>
                    <w:p w14:paraId="3CC8C13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</w:p>
                    <w:p w14:paraId="7CA8FD12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>void main(void) {</w:t>
                      </w:r>
                    </w:p>
                    <w:p w14:paraId="7A018E2D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initMain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8B85141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char k = '\0';</w:t>
                      </w:r>
                    </w:p>
                    <w:p w14:paraId="4211FCA9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while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gram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1){</w:t>
                      </w:r>
                    </w:p>
                    <w:p w14:paraId="4716B543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k = 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kbd_</w:t>
                      </w:r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getc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gram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);//obtiene el valor del teclado</w:t>
                      </w:r>
                    </w:p>
                    <w:p w14:paraId="4D34AB53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if(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k != 0){</w:t>
                      </w:r>
                    </w:p>
                    <w:p w14:paraId="789D5CC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x = k - 48;</w:t>
                      </w:r>
                    </w:p>
                    <w:p w14:paraId="47FD1F0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1,6,"");</w:t>
                      </w:r>
                    </w:p>
                    <w:p w14:paraId="549C1633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LCD_Char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>(k);</w:t>
                      </w:r>
                    </w:p>
                    <w:p w14:paraId="030C8763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</w:t>
                      </w:r>
                      <w:r w:rsidRPr="00B828BC">
                        <w:rPr>
                          <w:bCs/>
                          <w:szCs w:val="22"/>
                          <w:lang w:val="es-NI"/>
                        </w:rPr>
                        <w:t>}</w:t>
                      </w:r>
                    </w:p>
                    <w:p w14:paraId="12B280D0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switch(x</w:t>
                      </w:r>
                      <w:proofErr w:type="gram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){</w:t>
                      </w:r>
                      <w:proofErr w:type="gramEnd"/>
                    </w:p>
                    <w:p w14:paraId="6504669B" w14:textId="77777777" w:rsidR="00B828BC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    case 0: //Apagar todos los leds</w:t>
                      </w:r>
                    </w:p>
                    <w:p w14:paraId="74E13E3E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B828BC">
                        <w:rPr>
                          <w:bCs/>
                          <w:szCs w:val="22"/>
                          <w:lang w:val="es-NI"/>
                        </w:rPr>
                        <w:t xml:space="preserve">                </w:t>
                      </w:r>
                      <w:r w:rsidRPr="001E4C94">
                        <w:rPr>
                          <w:bCs/>
                          <w:szCs w:val="22"/>
                          <w:lang w:val="en-US"/>
                        </w:rPr>
                        <w:t>LATC = 0xF8;</w:t>
                      </w:r>
                    </w:p>
                    <w:p w14:paraId="001DCCFC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124D87C9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case 1: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Led 1</w:t>
                      </w:r>
                    </w:p>
                    <w:p w14:paraId="435EF241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0xF9;</w:t>
                      </w:r>
                    </w:p>
                    <w:p w14:paraId="2C806D5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55EFFB8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case 2: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Led 2</w:t>
                      </w:r>
                    </w:p>
                    <w:p w14:paraId="729117BF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0xFA;</w:t>
                      </w:r>
                    </w:p>
                    <w:p w14:paraId="4348F2F2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609D11C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case 3: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Led 3</w:t>
                      </w:r>
                    </w:p>
                    <w:p w14:paraId="04C0777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0xFC;</w:t>
                      </w:r>
                    </w:p>
                    <w:p w14:paraId="66B38DC1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</w:t>
                      </w:r>
                    </w:p>
                    <w:p w14:paraId="1152258B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default: //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Encender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todos</w:t>
                      </w:r>
                      <w:proofErr w:type="spellEnd"/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los </w:t>
                      </w:r>
                      <w:proofErr w:type="spellStart"/>
                      <w:r w:rsidRPr="001E4C94">
                        <w:rPr>
                          <w:bCs/>
                          <w:szCs w:val="22"/>
                          <w:lang w:val="en-US"/>
                        </w:rPr>
                        <w:t>leds</w:t>
                      </w:r>
                      <w:proofErr w:type="spellEnd"/>
                    </w:p>
                    <w:p w14:paraId="177705B6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LATC = 0xFF;</w:t>
                      </w:r>
                    </w:p>
                    <w:p w14:paraId="4C22E425" w14:textId="77777777" w:rsidR="00B828BC" w:rsidRPr="001E4C94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        break;                </w:t>
                      </w:r>
                    </w:p>
                    <w:p w14:paraId="70BFE528" w14:textId="719F0187" w:rsidR="0002335A" w:rsidRPr="00B828BC" w:rsidRDefault="00B828BC" w:rsidP="00B828BC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1E4C94">
                        <w:rPr>
                          <w:bCs/>
                          <w:szCs w:val="22"/>
                          <w:lang w:val="en-US"/>
                        </w:rPr>
                        <w:t xml:space="preserve">        </w:t>
                      </w:r>
                      <w:r w:rsidRPr="00B828BC">
                        <w:rPr>
                          <w:bCs/>
                          <w:szCs w:val="22"/>
                          <w:lang w:val="es-NI"/>
                        </w:rPr>
                        <w:t>} }</w:t>
                      </w:r>
                      <w:proofErr w:type="spellStart"/>
                      <w:r w:rsidRPr="00B828BC">
                        <w:rPr>
                          <w:bCs/>
                          <w:szCs w:val="22"/>
                          <w:lang w:val="es-NI"/>
                        </w:rPr>
                        <w:t>return</w:t>
                      </w:r>
                      <w:proofErr w:type="spellEnd"/>
                      <w:r w:rsidRPr="00B828BC">
                        <w:rPr>
                          <w:bCs/>
                          <w:szCs w:val="22"/>
                          <w:lang w:val="es-NI"/>
                        </w:rPr>
                        <w:t>;}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ADB0C" w14:textId="7260CC40" w:rsidR="00E21D8F" w:rsidRDefault="00E21D8F">
      <w:pPr>
        <w:widowControl/>
        <w:suppressAutoHyphens w:val="0"/>
        <w:rPr>
          <w:bCs/>
          <w:sz w:val="28"/>
          <w:lang w:val="es-NI"/>
        </w:rPr>
      </w:pPr>
    </w:p>
    <w:p w14:paraId="27800E7A" w14:textId="546DC0B5" w:rsidR="00E21D8F" w:rsidRPr="00E21D8F" w:rsidRDefault="00E21D8F">
      <w:pPr>
        <w:widowControl/>
        <w:suppressAutoHyphens w:val="0"/>
        <w:rPr>
          <w:bCs/>
          <w:sz w:val="28"/>
          <w:lang w:val="es-NI"/>
        </w:rPr>
      </w:pPr>
    </w:p>
    <w:p w14:paraId="4C7B1968" w14:textId="726F3640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2EBA7521" w14:textId="0BE86567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6D86DCE2" w14:textId="69D4BA58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20FD9FB5" w14:textId="2ED563B4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29BA37B8" w14:textId="5C2347F3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3B1C8AE2" w14:textId="63FC4259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59F1777E" w14:textId="1F81F664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57D61718" w14:textId="7DFF9FB2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11E3C410" w14:textId="59CEFAC5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1C4BC7A3" w14:textId="6EAB3A93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1D04D485" w14:textId="50BCFA33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52EC91E9" w14:textId="3CB30295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03B89B18" w14:textId="5A954A75" w:rsidR="00E21D8F" w:rsidRDefault="00E21D8F">
      <w:pPr>
        <w:widowControl/>
        <w:suppressAutoHyphens w:val="0"/>
        <w:rPr>
          <w:b/>
          <w:sz w:val="28"/>
          <w:lang w:val="es-NI"/>
        </w:rPr>
      </w:pPr>
    </w:p>
    <w:p w14:paraId="77DC3319" w14:textId="780411E7" w:rsidR="00EF1DE9" w:rsidRDefault="00EF1DE9">
      <w:pPr>
        <w:widowControl/>
        <w:suppressAutoHyphens w:val="0"/>
        <w:rPr>
          <w:b/>
          <w:sz w:val="28"/>
          <w:lang w:val="es-NI"/>
        </w:rPr>
      </w:pPr>
      <w:r>
        <w:rPr>
          <w:b/>
          <w:sz w:val="28"/>
          <w:lang w:val="es-NI"/>
        </w:rPr>
        <w:br w:type="page"/>
      </w:r>
    </w:p>
    <w:p w14:paraId="7ABCB0ED" w14:textId="638218F6" w:rsidR="00EF1DE9" w:rsidRDefault="00B828BC" w:rsidP="00282C36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>
        <w:rPr>
          <w:bCs/>
          <w:sz w:val="28"/>
          <w:lang w:val="es-NI"/>
        </w:rPr>
        <w:lastRenderedPageBreak/>
        <w:t>En la estructura de directorios del Proyecto en MPLAB X IDE se tendrá que agregar nuevos archivos correspondiente a las librerías de la pantalla LCD y el teclado matricial. Estos archivos</w:t>
      </w:r>
      <w:r w:rsidR="00282C36">
        <w:rPr>
          <w:bCs/>
          <w:sz w:val="28"/>
          <w:lang w:val="es-NI"/>
        </w:rPr>
        <w:t xml:space="preserve"> deben agregarse con la opción </w:t>
      </w:r>
      <w:proofErr w:type="spellStart"/>
      <w:r w:rsidR="00282C36" w:rsidRPr="00282C36">
        <w:rPr>
          <w:b/>
          <w:i/>
          <w:iCs/>
          <w:sz w:val="28"/>
          <w:lang w:val="es-NI"/>
        </w:rPr>
        <w:t>Add</w:t>
      </w:r>
      <w:proofErr w:type="spellEnd"/>
      <w:r w:rsidR="00282C36" w:rsidRPr="00282C36">
        <w:rPr>
          <w:b/>
          <w:i/>
          <w:iCs/>
          <w:sz w:val="28"/>
          <w:lang w:val="es-NI"/>
        </w:rPr>
        <w:t xml:space="preserve"> </w:t>
      </w:r>
      <w:proofErr w:type="spellStart"/>
      <w:r w:rsidR="00282C36" w:rsidRPr="00282C36">
        <w:rPr>
          <w:b/>
          <w:i/>
          <w:iCs/>
          <w:sz w:val="28"/>
          <w:lang w:val="es-NI"/>
        </w:rPr>
        <w:t>Existing</w:t>
      </w:r>
      <w:proofErr w:type="spellEnd"/>
      <w:r w:rsidR="00282C36" w:rsidRPr="00282C36">
        <w:rPr>
          <w:b/>
          <w:i/>
          <w:iCs/>
          <w:sz w:val="28"/>
          <w:lang w:val="es-NI"/>
        </w:rPr>
        <w:t xml:space="preserve"> </w:t>
      </w:r>
      <w:proofErr w:type="spellStart"/>
      <w:r w:rsidR="00282C36" w:rsidRPr="00282C36">
        <w:rPr>
          <w:b/>
          <w:i/>
          <w:iCs/>
          <w:sz w:val="28"/>
          <w:lang w:val="es-NI"/>
        </w:rPr>
        <w:t>Item</w:t>
      </w:r>
      <w:proofErr w:type="spellEnd"/>
      <w:r w:rsidR="00282C36">
        <w:rPr>
          <w:b/>
          <w:i/>
          <w:iCs/>
          <w:sz w:val="28"/>
          <w:lang w:val="es-NI"/>
        </w:rPr>
        <w:t xml:space="preserve"> </w:t>
      </w:r>
      <w:r w:rsidR="00282C36">
        <w:rPr>
          <w:bCs/>
          <w:sz w:val="28"/>
          <w:lang w:val="es-NI"/>
        </w:rPr>
        <w:t>y deben de quedar según el orden de la Figura.</w:t>
      </w:r>
    </w:p>
    <w:p w14:paraId="110491AD" w14:textId="198DF9BA" w:rsidR="00282C36" w:rsidRDefault="00282C36" w:rsidP="00282C36">
      <w:pPr>
        <w:widowControl/>
        <w:suppressAutoHyphens w:val="0"/>
        <w:jc w:val="both"/>
        <w:rPr>
          <w:bCs/>
          <w:sz w:val="28"/>
          <w:lang w:val="es-NI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6CE300E" wp14:editId="76B20E7D">
            <wp:simplePos x="0" y="0"/>
            <wp:positionH relativeFrom="margin">
              <wp:align>center</wp:align>
            </wp:positionH>
            <wp:positionV relativeFrom="paragraph">
              <wp:posOffset>168399</wp:posOffset>
            </wp:positionV>
            <wp:extent cx="2447925" cy="25622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B4432" w14:textId="1EAE2353" w:rsidR="00282C36" w:rsidRPr="00282C36" w:rsidRDefault="00282C36" w:rsidP="00282C36">
      <w:pPr>
        <w:widowControl/>
        <w:suppressAutoHyphens w:val="0"/>
        <w:jc w:val="both"/>
        <w:rPr>
          <w:bCs/>
          <w:sz w:val="28"/>
          <w:lang w:val="es-NI"/>
        </w:rPr>
      </w:pPr>
    </w:p>
    <w:p w14:paraId="2BC27B95" w14:textId="1BC32606" w:rsidR="00EF1DE9" w:rsidRDefault="00EF1DE9" w:rsidP="00282C36">
      <w:pPr>
        <w:widowControl/>
        <w:suppressAutoHyphens w:val="0"/>
        <w:jc w:val="both"/>
        <w:rPr>
          <w:b/>
          <w:sz w:val="28"/>
          <w:lang w:val="es-NI"/>
        </w:rPr>
      </w:pPr>
    </w:p>
    <w:p w14:paraId="639F197B" w14:textId="5884F07A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729B60AA" w14:textId="77777777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4407813D" w14:textId="6A0CDBF9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64D3C63C" w14:textId="34E83977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6EA3822D" w14:textId="2549A582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7092A559" w14:textId="44DE4AC2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1EE6BF08" w14:textId="153B657C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22B0F5C7" w14:textId="79D1A1D1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7A39B68C" w14:textId="27E2BAE9" w:rsidR="00EF1DE9" w:rsidRDefault="00EF1DE9">
      <w:pPr>
        <w:widowControl/>
        <w:suppressAutoHyphens w:val="0"/>
        <w:rPr>
          <w:b/>
          <w:sz w:val="28"/>
          <w:lang w:val="es-NI"/>
        </w:rPr>
      </w:pPr>
    </w:p>
    <w:p w14:paraId="40294CE5" w14:textId="00F41EB4" w:rsidR="00282C36" w:rsidRDefault="00282C36">
      <w:pPr>
        <w:widowControl/>
        <w:suppressAutoHyphens w:val="0"/>
        <w:rPr>
          <w:b/>
          <w:sz w:val="28"/>
          <w:lang w:val="es-NI"/>
        </w:rPr>
      </w:pPr>
    </w:p>
    <w:p w14:paraId="304AA1C7" w14:textId="3A2D2696" w:rsidR="00282C36" w:rsidRDefault="00282C36">
      <w:pPr>
        <w:widowControl/>
        <w:suppressAutoHyphens w:val="0"/>
        <w:rPr>
          <w:b/>
          <w:sz w:val="28"/>
          <w:lang w:val="es-NI"/>
        </w:rPr>
      </w:pPr>
    </w:p>
    <w:p w14:paraId="712E1EEB" w14:textId="5CF31CAE" w:rsidR="00282C36" w:rsidRDefault="00B95C38" w:rsidP="003F32D5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 w:rsidRPr="00B95C38">
        <w:rPr>
          <w:bCs/>
          <w:noProof/>
          <w:sz w:val="28"/>
          <w:lang w:val="es-NI"/>
        </w:rPr>
        <w:drawing>
          <wp:anchor distT="0" distB="0" distL="114300" distR="114300" simplePos="0" relativeHeight="251685888" behindDoc="0" locked="0" layoutInCell="1" allowOverlap="1" wp14:anchorId="46908755" wp14:editId="75A02CFA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6119495" cy="386080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9" b="4649"/>
                    <a:stretch/>
                  </pic:blipFill>
                  <pic:spPr bwMode="auto">
                    <a:xfrm>
                      <a:off x="0" y="0"/>
                      <a:ext cx="611949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2C36" w:rsidRPr="00282C36">
        <w:rPr>
          <w:bCs/>
          <w:sz w:val="28"/>
          <w:lang w:val="es-NI"/>
        </w:rPr>
        <w:t xml:space="preserve">Compile </w:t>
      </w:r>
      <w:r w:rsidR="00282C36">
        <w:rPr>
          <w:bCs/>
          <w:sz w:val="28"/>
          <w:lang w:val="es-NI"/>
        </w:rPr>
        <w:t>el proyecto completo y simule en Proteus a como se muestra en la Figura.</w:t>
      </w:r>
    </w:p>
    <w:p w14:paraId="74A09475" w14:textId="4F7880D4" w:rsidR="00282C36" w:rsidRDefault="00282C36">
      <w:pPr>
        <w:widowControl/>
        <w:suppressAutoHyphens w:val="0"/>
        <w:rPr>
          <w:bCs/>
          <w:sz w:val="28"/>
          <w:lang w:val="es-NI"/>
        </w:rPr>
      </w:pPr>
    </w:p>
    <w:p w14:paraId="172BBA85" w14:textId="77777777" w:rsidR="00E545F9" w:rsidRDefault="00E545F9">
      <w:pPr>
        <w:widowControl/>
        <w:suppressAutoHyphens w:val="0"/>
        <w:rPr>
          <w:bCs/>
          <w:sz w:val="28"/>
          <w:lang w:val="es-NI"/>
        </w:rPr>
      </w:pPr>
    </w:p>
    <w:p w14:paraId="69E3D7FF" w14:textId="77777777" w:rsidR="00B95C38" w:rsidRDefault="00B95C38">
      <w:pPr>
        <w:widowControl/>
        <w:suppressAutoHyphens w:val="0"/>
        <w:rPr>
          <w:b/>
          <w:sz w:val="28"/>
          <w:lang w:val="es-NI"/>
        </w:rPr>
      </w:pPr>
      <w:r>
        <w:rPr>
          <w:b/>
          <w:sz w:val="28"/>
          <w:lang w:val="es-NI"/>
        </w:rPr>
        <w:br w:type="page"/>
      </w:r>
    </w:p>
    <w:p w14:paraId="28D238B1" w14:textId="1CEA76FF" w:rsidR="006934C5" w:rsidRPr="00B169E7" w:rsidRDefault="007F2123" w:rsidP="007D0899">
      <w:pPr>
        <w:pStyle w:val="Prrafodelista"/>
        <w:numPr>
          <w:ilvl w:val="1"/>
          <w:numId w:val="7"/>
        </w:numPr>
        <w:spacing w:line="100" w:lineRule="atLeast"/>
        <w:ind w:left="1134" w:hanging="517"/>
        <w:rPr>
          <w:b/>
          <w:sz w:val="28"/>
          <w:lang w:val="es-NI"/>
        </w:rPr>
      </w:pPr>
      <w:r w:rsidRPr="00B169E7">
        <w:rPr>
          <w:b/>
          <w:sz w:val="28"/>
          <w:lang w:val="es-NI"/>
        </w:rPr>
        <w:lastRenderedPageBreak/>
        <w:t xml:space="preserve">Parte </w:t>
      </w:r>
      <w:r w:rsidR="003F32D5">
        <w:rPr>
          <w:b/>
          <w:sz w:val="28"/>
          <w:lang w:val="es-NI"/>
        </w:rPr>
        <w:t>Final</w:t>
      </w:r>
      <w:r w:rsidRPr="00B169E7">
        <w:rPr>
          <w:b/>
          <w:sz w:val="28"/>
          <w:lang w:val="es-NI"/>
        </w:rPr>
        <w:t xml:space="preserve">: </w:t>
      </w:r>
      <w:r w:rsidR="00806872">
        <w:rPr>
          <w:b/>
          <w:sz w:val="28"/>
          <w:lang w:val="es-NI"/>
        </w:rPr>
        <w:t>C</w:t>
      </w:r>
      <w:r w:rsidR="003F32D5">
        <w:rPr>
          <w:b/>
          <w:sz w:val="28"/>
          <w:lang w:val="es-NI"/>
        </w:rPr>
        <w:t xml:space="preserve">erradura </w:t>
      </w:r>
      <w:r w:rsidR="001E4C94">
        <w:rPr>
          <w:b/>
          <w:sz w:val="28"/>
          <w:lang w:val="es-NI"/>
        </w:rPr>
        <w:t>Electrónica</w:t>
      </w:r>
      <w:r w:rsidRPr="00B169E7">
        <w:rPr>
          <w:b/>
          <w:sz w:val="28"/>
          <w:lang w:val="es-NI"/>
        </w:rPr>
        <w:t>.</w:t>
      </w:r>
    </w:p>
    <w:p w14:paraId="1DEAD37A" w14:textId="54BFC051" w:rsidR="007F2123" w:rsidRDefault="007F2123">
      <w:pPr>
        <w:widowControl/>
        <w:suppressAutoHyphens w:val="0"/>
        <w:rPr>
          <w:bCs/>
          <w:sz w:val="28"/>
          <w:lang w:val="es-NI"/>
        </w:rPr>
      </w:pPr>
    </w:p>
    <w:p w14:paraId="5B41CAD3" w14:textId="28803BF5" w:rsidR="007F2123" w:rsidRDefault="00034D3A" w:rsidP="007D0899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>
        <w:rPr>
          <w:bCs/>
          <w:sz w:val="28"/>
          <w:lang w:val="es-NI"/>
        </w:rPr>
        <w:t xml:space="preserve">Ahora que manejamos como usar los dispositivos del teclado matricial y la pantalla LCD, haremos una cerradura electrónica, por lo que se tendrá que crear un nuevo proyecto llamado </w:t>
      </w:r>
      <w:r w:rsidRPr="00034D3A">
        <w:rPr>
          <w:b/>
          <w:sz w:val="28"/>
          <w:lang w:val="es-NI"/>
        </w:rPr>
        <w:t xml:space="preserve">Cerradura </w:t>
      </w:r>
      <w:proofErr w:type="spellStart"/>
      <w:r w:rsidRPr="00034D3A">
        <w:rPr>
          <w:b/>
          <w:sz w:val="28"/>
          <w:lang w:val="es-NI"/>
        </w:rPr>
        <w:t>Electronica</w:t>
      </w:r>
      <w:proofErr w:type="spellEnd"/>
      <w:r w:rsidR="00987B40" w:rsidRPr="006D481E">
        <w:rPr>
          <w:bCs/>
          <w:sz w:val="28"/>
          <w:lang w:val="es-NI"/>
        </w:rPr>
        <w:t>.</w:t>
      </w:r>
      <w:r>
        <w:rPr>
          <w:bCs/>
          <w:sz w:val="28"/>
          <w:lang w:val="es-NI"/>
        </w:rPr>
        <w:t xml:space="preserve"> Este proyecto hará uso de las mismas librerías del ejercicio principal.</w:t>
      </w:r>
    </w:p>
    <w:p w14:paraId="5A88FA39" w14:textId="75685171" w:rsidR="00034D3A" w:rsidRPr="006D481E" w:rsidRDefault="00E54BAA" w:rsidP="007D0899">
      <w:pPr>
        <w:pStyle w:val="Prrafodelista"/>
        <w:widowControl/>
        <w:numPr>
          <w:ilvl w:val="0"/>
          <w:numId w:val="6"/>
        </w:numPr>
        <w:suppressAutoHyphens w:val="0"/>
        <w:jc w:val="both"/>
        <w:rPr>
          <w:bCs/>
          <w:sz w:val="28"/>
          <w:lang w:val="es-NI"/>
        </w:rPr>
      </w:pPr>
      <w:r w:rsidRPr="00987B40">
        <w:rPr>
          <w:bCs/>
          <w:noProof/>
          <w:sz w:val="28"/>
          <w:lang w:val="es-NI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73F9E5" wp14:editId="5917E826">
                <wp:simplePos x="0" y="0"/>
                <wp:positionH relativeFrom="margin">
                  <wp:posOffset>270510</wp:posOffset>
                </wp:positionH>
                <wp:positionV relativeFrom="paragraph">
                  <wp:posOffset>626110</wp:posOffset>
                </wp:positionV>
                <wp:extent cx="5695950" cy="1404620"/>
                <wp:effectExtent l="0" t="0" r="1905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169B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xc.h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14:paraId="61A230DE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"16x2_LCD_4bit_File.h"</w:t>
                            </w:r>
                          </w:p>
                          <w:p w14:paraId="26399888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keypad.h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0A9D51C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ConfigurationBits.h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5056235E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#define _XTAL_FEQ 8000000</w:t>
                            </w:r>
                          </w:p>
                          <w:p w14:paraId="1397A73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#include &lt;PIC18F4550.h&gt;</w:t>
                            </w:r>
                          </w:p>
                          <w:p w14:paraId="3BF6A93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4] = {'*', '*', '*', '*'}; //inicializar vector</w:t>
                            </w:r>
                          </w:p>
                          <w:p w14:paraId="00C5B03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const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4] = {'1', '2', '3', '4'}; //vector de contraseña almacenada</w:t>
                            </w:r>
                          </w:p>
                          <w:p w14:paraId="3B05172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</w:p>
                          <w:p w14:paraId="4D55F45B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initMain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void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) {</w:t>
                            </w:r>
                          </w:p>
                          <w:p w14:paraId="758C2D68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TRISC = 0xF8; //3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LSB's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como salidas</w:t>
                            </w:r>
                          </w:p>
                          <w:p w14:paraId="1DB6F3A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INTCON2bits.RBPU = 0; //Habilita las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pullups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para el teclado</w:t>
                            </w:r>
                          </w:p>
                          <w:p w14:paraId="0EAD434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7FAC1D4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:");</w:t>
                            </w:r>
                          </w:p>
                          <w:p w14:paraId="59EA9CFC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Cerrado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...");</w:t>
                            </w:r>
                          </w:p>
                          <w:p w14:paraId="18954784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1E54FDF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4535EB56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void main(void) {</w:t>
                            </w:r>
                          </w:p>
                          <w:p w14:paraId="40922D77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char k = '\0';</w:t>
                            </w:r>
                          </w:p>
                          <w:p w14:paraId="42E7054C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char x = '\0';</w:t>
                            </w:r>
                          </w:p>
                          <w:p w14:paraId="33C310FF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14:paraId="0E9FFA22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initMain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A4BAC5D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34204699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k =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kbd_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getc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55413B1D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if ((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k !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= 0)&amp;&amp;(k!='*')&amp;&amp;(k!='#')) {</w:t>
                            </w:r>
                          </w:p>
                          <w:p w14:paraId="4285B814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buffer[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] = k;</w:t>
                            </w:r>
                          </w:p>
                          <w:p w14:paraId="1EF3AA5D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(1,6+i,""); </w:t>
                            </w:r>
                          </w:p>
                          <w:p w14:paraId="04DB7620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'*');</w:t>
                            </w:r>
                          </w:p>
                          <w:p w14:paraId="724F4FE9" w14:textId="77777777" w:rsidR="002679B1" w:rsidRP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++;     </w:t>
                            </w:r>
                          </w:p>
                          <w:p w14:paraId="67B996E0" w14:textId="5D5B9815" w:rsidR="002679B1" w:rsidRDefault="002679B1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3EDA823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if (k == '*') {</w:t>
                            </w:r>
                          </w:p>
                          <w:p w14:paraId="6F581BFB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1, 6 +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, "");</w:t>
                            </w:r>
                          </w:p>
                          <w:p w14:paraId="22366126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Char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'\0');</w:t>
                            </w:r>
                          </w:p>
                          <w:p w14:paraId="1B39B71D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--;</w:t>
                            </w:r>
                          </w:p>
                          <w:p w14:paraId="103291E1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 + 1] = '\0';</w:t>
                            </w:r>
                          </w:p>
                          <w:p w14:paraId="1DE6378C" w14:textId="1B4CBF61" w:rsidR="005D3502" w:rsidRPr="005D3502" w:rsidRDefault="005D3502" w:rsidP="002679B1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3F9E5" id="_x0000_s1027" type="#_x0000_t202" style="position:absolute;left:0;text-align:left;margin-left:21.3pt;margin-top:49.3pt;width:44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">
                <v:textbox style="mso-fit-shape-to-text:t">
                  <w:txbxContent>
                    <w:p w14:paraId="78DA169B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xc.h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&gt;</w:t>
                      </w:r>
                    </w:p>
                    <w:p w14:paraId="61A230DE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"16x2_LCD_4bit_File.h"</w:t>
                      </w:r>
                    </w:p>
                    <w:p w14:paraId="26399888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keypad.h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0A9D51C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ConfigurationBits.h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</w:t>
                      </w:r>
                    </w:p>
                    <w:p w14:paraId="5056235E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#define _XTAL_FEQ 8000000</w:t>
                      </w:r>
                    </w:p>
                    <w:p w14:paraId="1397A73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#include &lt;PIC18F4550.h&gt;</w:t>
                      </w:r>
                    </w:p>
                    <w:p w14:paraId="3BF6A93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4] = {'*', '*', '*', '*'}; //inicializar vector</w:t>
                      </w:r>
                    </w:p>
                    <w:p w14:paraId="00C5B03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const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4] = {'1', '2', '3', '4'}; //vector de contraseña almacenada</w:t>
                      </w:r>
                    </w:p>
                    <w:p w14:paraId="3B05172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</w:p>
                    <w:p w14:paraId="4D55F45B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initMain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void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) {</w:t>
                      </w:r>
                    </w:p>
                    <w:p w14:paraId="758C2D68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TRISC = 0xF8; //3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LSB's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como salidas</w:t>
                      </w:r>
                    </w:p>
                    <w:p w14:paraId="1DB6F3A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INTCON2bits.RBPU = 0; //Habilita las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pullups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para el teclado</w:t>
                      </w:r>
                    </w:p>
                    <w:p w14:paraId="0EAD434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Init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7FAC1D4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:");</w:t>
                      </w:r>
                    </w:p>
                    <w:p w14:paraId="59EA9CFC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Cerrado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...");</w:t>
                      </w:r>
                    </w:p>
                    <w:p w14:paraId="18954784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}</w:t>
                      </w:r>
                    </w:p>
                    <w:p w14:paraId="31E54FDF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</w:p>
                    <w:p w14:paraId="4535EB56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void main(void) {</w:t>
                      </w:r>
                    </w:p>
                    <w:p w14:paraId="40922D77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char k = '\0';</w:t>
                      </w:r>
                    </w:p>
                    <w:p w14:paraId="42E7054C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char x = '\0';</w:t>
                      </w:r>
                    </w:p>
                    <w:p w14:paraId="33C310FF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int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= 0;</w:t>
                      </w:r>
                    </w:p>
                    <w:p w14:paraId="0E9FFA22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</w:t>
                      </w:r>
                      <w:proofErr w:type="spellStart"/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initMain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A4BAC5D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while (1) {</w:t>
                      </w:r>
                    </w:p>
                    <w:p w14:paraId="34204699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k =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kbd_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getc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55413B1D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if ((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k !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= 0)&amp;&amp;(k!='*')&amp;&amp;(k!='#')) {</w:t>
                      </w:r>
                    </w:p>
                    <w:p w14:paraId="4285B814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buffer[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] = k;</w:t>
                      </w:r>
                    </w:p>
                    <w:p w14:paraId="1EF3AA5D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(1,6+i,""); </w:t>
                      </w:r>
                    </w:p>
                    <w:p w14:paraId="04DB7620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'*');</w:t>
                      </w:r>
                    </w:p>
                    <w:p w14:paraId="724F4FE9" w14:textId="77777777" w:rsidR="002679B1" w:rsidRP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++;     </w:t>
                      </w:r>
                    </w:p>
                    <w:p w14:paraId="67B996E0" w14:textId="5D5B9815" w:rsidR="002679B1" w:rsidRDefault="002679B1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}</w:t>
                      </w:r>
                    </w:p>
                    <w:p w14:paraId="23EDA823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if (k == '*') {</w:t>
                      </w:r>
                    </w:p>
                    <w:p w14:paraId="6F581BFB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1, 6 +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, "");</w:t>
                      </w:r>
                    </w:p>
                    <w:p w14:paraId="22366126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Char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'\0');</w:t>
                      </w:r>
                    </w:p>
                    <w:p w14:paraId="1B39B71D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--;</w:t>
                      </w:r>
                    </w:p>
                    <w:p w14:paraId="103291E1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 + 1] = '\0';</w:t>
                      </w:r>
                    </w:p>
                    <w:p w14:paraId="1DE6378C" w14:textId="1B4CBF61" w:rsidR="005D3502" w:rsidRPr="005D3502" w:rsidRDefault="005D3502" w:rsidP="002679B1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4D3A">
        <w:rPr>
          <w:bCs/>
          <w:sz w:val="28"/>
          <w:lang w:val="es-NI"/>
        </w:rPr>
        <w:t xml:space="preserve">Crear un nuevo archivo fuente llamado igual </w:t>
      </w:r>
      <w:r w:rsidR="00034D3A" w:rsidRPr="00983DAF">
        <w:rPr>
          <w:b/>
          <w:sz w:val="28"/>
          <w:lang w:val="es-NI"/>
        </w:rPr>
        <w:t xml:space="preserve">Cerradura </w:t>
      </w:r>
      <w:proofErr w:type="spellStart"/>
      <w:r w:rsidR="00034D3A" w:rsidRPr="00983DAF">
        <w:rPr>
          <w:b/>
          <w:sz w:val="28"/>
          <w:lang w:val="es-NI"/>
        </w:rPr>
        <w:t>Electronica</w:t>
      </w:r>
      <w:proofErr w:type="spellEnd"/>
      <w:r w:rsidR="00034D3A">
        <w:rPr>
          <w:bCs/>
          <w:sz w:val="28"/>
          <w:lang w:val="es-NI"/>
        </w:rPr>
        <w:t xml:space="preserve">, el que tendrá el </w:t>
      </w:r>
      <w:r w:rsidR="00983DAF">
        <w:rPr>
          <w:bCs/>
          <w:sz w:val="28"/>
          <w:lang w:val="es-NI"/>
        </w:rPr>
        <w:t>código</w:t>
      </w:r>
      <w:r w:rsidR="00034D3A">
        <w:rPr>
          <w:bCs/>
          <w:sz w:val="28"/>
          <w:lang w:val="es-NI"/>
        </w:rPr>
        <w:t xml:space="preserve"> principal que </w:t>
      </w:r>
      <w:r w:rsidR="00983DAF">
        <w:rPr>
          <w:bCs/>
          <w:sz w:val="28"/>
          <w:lang w:val="es-NI"/>
        </w:rPr>
        <w:t>controlará</w:t>
      </w:r>
      <w:r w:rsidR="00034D3A">
        <w:rPr>
          <w:bCs/>
          <w:sz w:val="28"/>
          <w:lang w:val="es-NI"/>
        </w:rPr>
        <w:t xml:space="preserve"> la cerradura.</w:t>
      </w:r>
    </w:p>
    <w:p w14:paraId="3399CF9A" w14:textId="30429E67" w:rsidR="007F2123" w:rsidRDefault="005D3502">
      <w:pPr>
        <w:widowControl/>
        <w:suppressAutoHyphens w:val="0"/>
        <w:rPr>
          <w:bCs/>
          <w:sz w:val="28"/>
          <w:lang w:val="es-NI"/>
        </w:rPr>
      </w:pPr>
      <w:r w:rsidRPr="00E54BAA">
        <w:rPr>
          <w:bCs/>
          <w:noProof/>
          <w:sz w:val="28"/>
          <w:lang w:val="es-NI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C601BC" wp14:editId="06C3AF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81700" cy="1404620"/>
                <wp:effectExtent l="0" t="0" r="19050" b="1206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E77DD" w14:textId="52393FB6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if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((i ==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4)&amp;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&amp;(k == '#')) {//si ya se han ingresado 4 caracteres comprueba</w:t>
                            </w:r>
                          </w:p>
                          <w:p w14:paraId="034954D9" w14:textId="7E7AE45E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if ((</w:t>
                            </w:r>
                            <w:proofErr w:type="spellStart"/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0] == buffer[0])&amp;&amp;(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[1] == buffer[1])&amp;&amp;(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[2] == buffer[2])&amp;&amp;(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[3] == buffer[3])) {</w:t>
                            </w:r>
                          </w:p>
                          <w:p w14:paraId="2F48AA2D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"ABIERTO");</w:t>
                            </w:r>
                          </w:p>
                          <w:p w14:paraId="11B553A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0xF4;</w:t>
                            </w:r>
                          </w:p>
                          <w:p w14:paraId="7457B75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3000);</w:t>
                            </w:r>
                          </w:p>
                          <w:p w14:paraId="6422485E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0] = '\0';</w:t>
                            </w:r>
                          </w:p>
                          <w:p w14:paraId="123F396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1] = '\0';</w:t>
                            </w:r>
                          </w:p>
                          <w:p w14:paraId="1E8A1CE8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2] = '\0';</w:t>
                            </w:r>
                          </w:p>
                          <w:p w14:paraId="3383A6C1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3] = '\0';</w:t>
                            </w:r>
                          </w:p>
                          <w:p w14:paraId="5CA115F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2AD4E5D3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:");</w:t>
                            </w:r>
                          </w:p>
                          <w:p w14:paraId="44818680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Cerrado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...");</w:t>
                            </w:r>
                          </w:p>
                          <w:p w14:paraId="3811B4D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0xF9;</w:t>
                            </w:r>
                          </w:p>
                          <w:p w14:paraId="1A537BDE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14:paraId="0FC3AC5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</w:p>
                          <w:p w14:paraId="60B87F3E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20F6595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0;</w:t>
                            </w:r>
                          </w:p>
                          <w:p w14:paraId="25CE6D6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7B4883A6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1;</w:t>
                            </w:r>
                          </w:p>
                          <w:p w14:paraId="27EF791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2904E52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0;</w:t>
                            </w:r>
                          </w:p>
                          <w:p w14:paraId="3BD90BA6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10A0B56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LATCbits.LATC0 = 1;</w:t>
                            </w:r>
                          </w:p>
                          <w:p w14:paraId="005BD89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100);</w:t>
                            </w:r>
                          </w:p>
                          <w:p w14:paraId="5E908D64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6A8D172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"Password");</w:t>
                            </w:r>
                          </w:p>
                          <w:p w14:paraId="41BF56D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Incorrecta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");</w:t>
                            </w:r>
                          </w:p>
                          <w:p w14:paraId="64735E1B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1000);</w:t>
                            </w:r>
                          </w:p>
                          <w:p w14:paraId="38EE102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1FEE2938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Intente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");</w:t>
                            </w:r>
                          </w:p>
                          <w:p w14:paraId="0EB011A7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Nuevamente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");</w:t>
                            </w:r>
                          </w:p>
                          <w:p w14:paraId="13A1F203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LATC = 0x02;</w:t>
                            </w:r>
                          </w:p>
                          <w:p w14:paraId="46CE155C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__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delay_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1000);</w:t>
                            </w:r>
                          </w:p>
                          <w:p w14:paraId="6B165412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0] = '\0';</w:t>
                            </w:r>
                          </w:p>
                          <w:p w14:paraId="52A414B9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1] = '\0';</w:t>
                            </w:r>
                          </w:p>
                          <w:p w14:paraId="7BBBE37B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2] = '\0';</w:t>
                            </w:r>
                          </w:p>
                          <w:p w14:paraId="7212E38F" w14:textId="60068676" w:rsidR="00E54BAA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3] = '\0';</w:t>
                            </w:r>
                          </w:p>
                          <w:p w14:paraId="30BE29EC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Clear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14:paraId="0A5B1648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LCD_String_</w:t>
                            </w:r>
                            <w:proofErr w:type="gram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1, 1, "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Pswd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:");</w:t>
                            </w:r>
                          </w:p>
                          <w:p w14:paraId="63728FF0" w14:textId="77777777" w:rsidR="005D3502" w:rsidRPr="00E54BAA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E54BAA">
                              <w:rPr>
                                <w:bCs/>
                                <w:szCs w:val="22"/>
                                <w:lang w:val="es-NI"/>
                              </w:rPr>
                              <w:t>LCD_String_</w:t>
                            </w:r>
                            <w:proofErr w:type="gramStart"/>
                            <w:r w:rsidRPr="00E54BAA">
                              <w:rPr>
                                <w:bCs/>
                                <w:szCs w:val="22"/>
                                <w:lang w:val="es-NI"/>
                              </w:rPr>
                              <w:t>xy</w:t>
                            </w:r>
                            <w:proofErr w:type="spellEnd"/>
                            <w:r w:rsidRPr="00E54BAA">
                              <w:rPr>
                                <w:bCs/>
                                <w:szCs w:val="22"/>
                                <w:lang w:val="es-NI"/>
                              </w:rPr>
                              <w:t>(</w:t>
                            </w:r>
                            <w:proofErr w:type="gramEnd"/>
                            <w:r w:rsidRPr="00E54BAA">
                              <w:rPr>
                                <w:bCs/>
                                <w:szCs w:val="22"/>
                                <w:lang w:val="es-NI"/>
                              </w:rPr>
                              <w:t>2, 1, "Cerrado...");</w:t>
                            </w:r>
                          </w:p>
                          <w:p w14:paraId="3D08C47A" w14:textId="77777777" w:rsidR="005D3502" w:rsidRPr="002679B1" w:rsidRDefault="005D3502" w:rsidP="005D3502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E54BAA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</w:t>
                            </w: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LATC = 0xF9;</w:t>
                            </w:r>
                          </w:p>
                          <w:p w14:paraId="75614C6F" w14:textId="344F1CB7" w:rsidR="005D3502" w:rsidRPr="005D3502" w:rsidRDefault="005D3502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i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601BC" id="_x0000_s1028" type="#_x0000_t202" style="position:absolute;margin-left:419.8pt;margin-top:0;width:471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">
                <v:textbox style="mso-fit-shape-to-text:t">
                  <w:txbxContent>
                    <w:p w14:paraId="7EFE77DD" w14:textId="52393FB6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if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((i ==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4)&amp;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&amp;(k == '#')) {//si ya se han ingresado 4 caracteres comprueba</w:t>
                      </w:r>
                    </w:p>
                    <w:p w14:paraId="034954D9" w14:textId="7E7AE45E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if ((</w:t>
                      </w:r>
                      <w:proofErr w:type="spellStart"/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0] == buffer[0])&amp;&amp;(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[1] == buffer[1])&amp;&amp;(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[2] == buffer[2])&amp;&amp;(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[3] == buffer[3])) {</w:t>
                      </w:r>
                    </w:p>
                    <w:p w14:paraId="2F48AA2D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"ABIERTO");</w:t>
                      </w:r>
                    </w:p>
                    <w:p w14:paraId="11B553A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 = 0xF4;</w:t>
                      </w:r>
                    </w:p>
                    <w:p w14:paraId="7457B75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3000);</w:t>
                      </w:r>
                    </w:p>
                    <w:p w14:paraId="6422485E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0] = '\0';</w:t>
                      </w:r>
                    </w:p>
                    <w:p w14:paraId="123F396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1] = '\0';</w:t>
                      </w:r>
                    </w:p>
                    <w:p w14:paraId="1E8A1CE8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2] = '\0';</w:t>
                      </w:r>
                    </w:p>
                    <w:p w14:paraId="3383A6C1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3] = '\0';</w:t>
                      </w:r>
                    </w:p>
                    <w:p w14:paraId="5CA115F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2AD4E5D3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:");</w:t>
                      </w:r>
                    </w:p>
                    <w:p w14:paraId="44818680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Cerrado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...");</w:t>
                      </w:r>
                    </w:p>
                    <w:p w14:paraId="3811B4D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 = 0xF9;</w:t>
                      </w:r>
                    </w:p>
                    <w:p w14:paraId="1A537BDE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= 0;</w:t>
                      </w:r>
                    </w:p>
                    <w:p w14:paraId="0FC3AC5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</w:p>
                    <w:p w14:paraId="60B87F3E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} else {</w:t>
                      </w:r>
                    </w:p>
                    <w:p w14:paraId="20F6595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0;</w:t>
                      </w:r>
                    </w:p>
                    <w:p w14:paraId="25CE6D6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7B4883A6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1;</w:t>
                      </w:r>
                    </w:p>
                    <w:p w14:paraId="27EF791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2904E52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0;</w:t>
                      </w:r>
                    </w:p>
                    <w:p w14:paraId="3BD90BA6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10A0B56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LATCbits.LATC0 = 1;</w:t>
                      </w:r>
                    </w:p>
                    <w:p w14:paraId="005BD89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100);</w:t>
                      </w:r>
                    </w:p>
                    <w:p w14:paraId="5E908D64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6A8D172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"Password");</w:t>
                      </w:r>
                    </w:p>
                    <w:p w14:paraId="41BF56D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Incorrecta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");</w:t>
                      </w:r>
                    </w:p>
                    <w:p w14:paraId="64735E1B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1000);</w:t>
                      </w:r>
                    </w:p>
                    <w:p w14:paraId="38EE102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1FEE2938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Intente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");</w:t>
                      </w:r>
                    </w:p>
                    <w:p w14:paraId="0EB011A7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Nuevamente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");</w:t>
                      </w:r>
                    </w:p>
                    <w:p w14:paraId="13A1F203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LATC = 0x02;</w:t>
                      </w:r>
                    </w:p>
                    <w:p w14:paraId="46CE155C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__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delay_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1000);</w:t>
                      </w:r>
                    </w:p>
                    <w:p w14:paraId="6B165412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0] = '\0';</w:t>
                      </w:r>
                    </w:p>
                    <w:p w14:paraId="52A414B9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1] = '\0';</w:t>
                      </w:r>
                    </w:p>
                    <w:p w14:paraId="7BBBE37B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2] = '\0';</w:t>
                      </w:r>
                    </w:p>
                    <w:p w14:paraId="7212E38F" w14:textId="60068676" w:rsidR="00E54BAA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3] = '\0';</w:t>
                      </w:r>
                    </w:p>
                    <w:p w14:paraId="30BE29EC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Clear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);</w:t>
                      </w:r>
                    </w:p>
                    <w:p w14:paraId="0A5B1648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LCD_String_</w:t>
                      </w:r>
                      <w:proofErr w:type="gram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xy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1, 1, "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n-US"/>
                        </w:rPr>
                        <w:t>Pswd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n-US"/>
                        </w:rPr>
                        <w:t>:");</w:t>
                      </w:r>
                    </w:p>
                    <w:p w14:paraId="63728FF0" w14:textId="77777777" w:rsidR="005D3502" w:rsidRPr="00E54BAA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E54BAA">
                        <w:rPr>
                          <w:bCs/>
                          <w:szCs w:val="22"/>
                          <w:lang w:val="es-NI"/>
                        </w:rPr>
                        <w:t>LCD_String_</w:t>
                      </w:r>
                      <w:proofErr w:type="gramStart"/>
                      <w:r w:rsidRPr="00E54BAA">
                        <w:rPr>
                          <w:bCs/>
                          <w:szCs w:val="22"/>
                          <w:lang w:val="es-NI"/>
                        </w:rPr>
                        <w:t>xy</w:t>
                      </w:r>
                      <w:proofErr w:type="spellEnd"/>
                      <w:r w:rsidRPr="00E54BAA">
                        <w:rPr>
                          <w:bCs/>
                          <w:szCs w:val="22"/>
                          <w:lang w:val="es-NI"/>
                        </w:rPr>
                        <w:t>(</w:t>
                      </w:r>
                      <w:proofErr w:type="gramEnd"/>
                      <w:r w:rsidRPr="00E54BAA">
                        <w:rPr>
                          <w:bCs/>
                          <w:szCs w:val="22"/>
                          <w:lang w:val="es-NI"/>
                        </w:rPr>
                        <w:t>2, 1, "Cerrado...");</w:t>
                      </w:r>
                    </w:p>
                    <w:p w14:paraId="3D08C47A" w14:textId="77777777" w:rsidR="005D3502" w:rsidRPr="002679B1" w:rsidRDefault="005D3502" w:rsidP="005D3502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E54BAA">
                        <w:rPr>
                          <w:bCs/>
                          <w:szCs w:val="22"/>
                          <w:lang w:val="es-NI"/>
                        </w:rPr>
                        <w:t xml:space="preserve">                </w:t>
                      </w:r>
                      <w:r w:rsidRPr="002679B1">
                        <w:rPr>
                          <w:bCs/>
                          <w:szCs w:val="22"/>
                          <w:lang w:val="es-NI"/>
                        </w:rPr>
                        <w:t>LATC = 0xF9;</w:t>
                      </w:r>
                    </w:p>
                    <w:p w14:paraId="75614C6F" w14:textId="344F1CB7" w:rsidR="005D3502" w:rsidRPr="005D3502" w:rsidRDefault="005D3502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        i = 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5A16C" w14:textId="66A19B21" w:rsidR="00987B40" w:rsidRDefault="00987B40" w:rsidP="007F2123">
      <w:pPr>
        <w:widowControl/>
        <w:suppressAutoHyphens w:val="0"/>
        <w:rPr>
          <w:bCs/>
          <w:sz w:val="28"/>
          <w:lang w:val="es-NI"/>
        </w:rPr>
      </w:pPr>
    </w:p>
    <w:p w14:paraId="56696A38" w14:textId="77777777" w:rsidR="00987B40" w:rsidRDefault="00987B40" w:rsidP="007F2123">
      <w:pPr>
        <w:widowControl/>
        <w:suppressAutoHyphens w:val="0"/>
        <w:rPr>
          <w:bCs/>
          <w:sz w:val="28"/>
          <w:lang w:val="es-NI"/>
        </w:rPr>
      </w:pPr>
    </w:p>
    <w:p w14:paraId="034DB073" w14:textId="3747C130" w:rsidR="00987B40" w:rsidRDefault="005D3502" w:rsidP="007F2123">
      <w:pPr>
        <w:widowControl/>
        <w:suppressAutoHyphens w:val="0"/>
        <w:rPr>
          <w:bCs/>
          <w:sz w:val="28"/>
          <w:lang w:val="es-NI"/>
        </w:rPr>
      </w:pPr>
      <w:r w:rsidRPr="00E54BAA">
        <w:rPr>
          <w:bCs/>
          <w:noProof/>
          <w:sz w:val="28"/>
          <w:lang w:val="es-NI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94510E" wp14:editId="1969D0FB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055995" cy="1404620"/>
                <wp:effectExtent l="0" t="0" r="20955" b="2603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42A9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for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(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int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j = 0; j &lt; 4; </w:t>
                            </w:r>
                            <w:proofErr w:type="spellStart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j++</w:t>
                            </w:r>
                            <w:proofErr w:type="spellEnd"/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>) //OJO reinicia el buffer a valores por defecto</w:t>
                            </w:r>
                          </w:p>
                          <w:p w14:paraId="7CF244F5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s-NI"/>
                              </w:rPr>
                              <w:t xml:space="preserve">                    </w:t>
                            </w: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buffer[j] = '*';</w:t>
                            </w:r>
                          </w:p>
                          <w:p w14:paraId="754C58FF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CFF215B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2AF5722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AE7A3D" w14:textId="77777777" w:rsidR="00E54BAA" w:rsidRPr="002679B1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Cs w:val="22"/>
                                <w:lang w:val="en-US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 xml:space="preserve">    return;</w:t>
                            </w:r>
                          </w:p>
                          <w:p w14:paraId="300C6804" w14:textId="27208289" w:rsidR="00E54BAA" w:rsidRPr="00E54BAA" w:rsidRDefault="00E54BAA" w:rsidP="00E54BAA">
                            <w:pPr>
                              <w:widowControl/>
                              <w:suppressAutoHyphens w:val="0"/>
                              <w:rPr>
                                <w:bCs/>
                                <w:sz w:val="28"/>
                                <w:lang w:val="es-NI"/>
                              </w:rPr>
                            </w:pPr>
                            <w:r w:rsidRPr="002679B1">
                              <w:rPr>
                                <w:bCs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4510E" id="_x0000_s1029" type="#_x0000_t202" style="position:absolute;margin-left:0;margin-top:3.55pt;width:476.8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">
                <v:textbox style="mso-fit-shape-to-text:t">
                  <w:txbxContent>
                    <w:p w14:paraId="09542A9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       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for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(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int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j = 0; j &lt; 4; </w:t>
                      </w:r>
                      <w:proofErr w:type="spellStart"/>
                      <w:r w:rsidRPr="002679B1">
                        <w:rPr>
                          <w:bCs/>
                          <w:szCs w:val="22"/>
                          <w:lang w:val="es-NI"/>
                        </w:rPr>
                        <w:t>j++</w:t>
                      </w:r>
                      <w:proofErr w:type="spellEnd"/>
                      <w:r w:rsidRPr="002679B1">
                        <w:rPr>
                          <w:bCs/>
                          <w:szCs w:val="22"/>
                          <w:lang w:val="es-NI"/>
                        </w:rPr>
                        <w:t>) //OJO reinicia el buffer a valores por defecto</w:t>
                      </w:r>
                    </w:p>
                    <w:p w14:paraId="7CF244F5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s-NI"/>
                        </w:rPr>
                        <w:t xml:space="preserve">                    </w:t>
                      </w:r>
                      <w:r w:rsidRPr="002679B1">
                        <w:rPr>
                          <w:bCs/>
                          <w:szCs w:val="22"/>
                          <w:lang w:val="en-US"/>
                        </w:rPr>
                        <w:t>buffer[j] = '*';</w:t>
                      </w:r>
                    </w:p>
                    <w:p w14:paraId="754C58FF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    }</w:t>
                      </w:r>
                    </w:p>
                    <w:p w14:paraId="0CFF215B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    }</w:t>
                      </w:r>
                    </w:p>
                    <w:p w14:paraId="32AF5722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}</w:t>
                      </w:r>
                    </w:p>
                    <w:p w14:paraId="0BAE7A3D" w14:textId="77777777" w:rsidR="00E54BAA" w:rsidRPr="002679B1" w:rsidRDefault="00E54BAA" w:rsidP="00E54BAA">
                      <w:pPr>
                        <w:widowControl/>
                        <w:suppressAutoHyphens w:val="0"/>
                        <w:rPr>
                          <w:bCs/>
                          <w:szCs w:val="22"/>
                          <w:lang w:val="en-US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 xml:space="preserve">    return;</w:t>
                      </w:r>
                    </w:p>
                    <w:p w14:paraId="300C6804" w14:textId="27208289" w:rsidR="00E54BAA" w:rsidRPr="00E54BAA" w:rsidRDefault="00E54BAA" w:rsidP="00E54BAA">
                      <w:pPr>
                        <w:widowControl/>
                        <w:suppressAutoHyphens w:val="0"/>
                        <w:rPr>
                          <w:bCs/>
                          <w:sz w:val="28"/>
                          <w:lang w:val="es-NI"/>
                        </w:rPr>
                      </w:pPr>
                      <w:r w:rsidRPr="002679B1">
                        <w:rPr>
                          <w:bCs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EE7A3D" w14:textId="73E43D4B" w:rsidR="00EE63A2" w:rsidRDefault="00957CCD" w:rsidP="00880B5A">
      <w:pPr>
        <w:pStyle w:val="Prrafodelista"/>
        <w:widowControl/>
        <w:numPr>
          <w:ilvl w:val="0"/>
          <w:numId w:val="6"/>
        </w:numPr>
        <w:suppressAutoHyphens w:val="0"/>
        <w:rPr>
          <w:bCs/>
          <w:sz w:val="28"/>
          <w:lang w:val="es-NI"/>
        </w:rPr>
      </w:pPr>
      <w:r w:rsidRPr="00BE7C83">
        <w:rPr>
          <w:bCs/>
          <w:sz w:val="28"/>
          <w:lang w:val="es-NI"/>
        </w:rPr>
        <w:t xml:space="preserve">Una vez creado los archivos, compilar el proyecto para generar el </w:t>
      </w:r>
      <w:proofErr w:type="gramStart"/>
      <w:r w:rsidRPr="00BE7C83">
        <w:rPr>
          <w:bCs/>
          <w:sz w:val="28"/>
          <w:lang w:val="es-NI"/>
        </w:rPr>
        <w:t>archivo .</w:t>
      </w:r>
      <w:proofErr w:type="spellStart"/>
      <w:r w:rsidRPr="00BE7C83">
        <w:rPr>
          <w:bCs/>
          <w:sz w:val="28"/>
          <w:lang w:val="es-NI"/>
        </w:rPr>
        <w:t>hex</w:t>
      </w:r>
      <w:proofErr w:type="spellEnd"/>
      <w:proofErr w:type="gramEnd"/>
      <w:r w:rsidRPr="00BE7C83">
        <w:rPr>
          <w:bCs/>
          <w:sz w:val="28"/>
          <w:lang w:val="es-NI"/>
        </w:rPr>
        <w:t xml:space="preserve"> </w:t>
      </w:r>
      <w:r w:rsidR="00880B5A">
        <w:rPr>
          <w:bCs/>
          <w:sz w:val="28"/>
          <w:lang w:val="es-NI"/>
        </w:rPr>
        <w:t>y utilizaremos el diagrama electrónico creado en el ejercicio anterior.</w:t>
      </w:r>
    </w:p>
    <w:p w14:paraId="161057EA" w14:textId="77777777" w:rsidR="00880B5A" w:rsidRDefault="00880B5A" w:rsidP="00880B5A">
      <w:pPr>
        <w:pStyle w:val="Prrafodelista"/>
        <w:widowControl/>
        <w:suppressAutoHyphens w:val="0"/>
        <w:rPr>
          <w:bCs/>
          <w:sz w:val="28"/>
          <w:lang w:val="es-NI"/>
        </w:rPr>
      </w:pPr>
    </w:p>
    <w:p w14:paraId="3E0A9F6C" w14:textId="1DE0CB47" w:rsidR="00E86A41" w:rsidRDefault="00331B9E" w:rsidP="007D0899">
      <w:pPr>
        <w:pStyle w:val="Prrafodelista"/>
        <w:numPr>
          <w:ilvl w:val="0"/>
          <w:numId w:val="2"/>
        </w:numPr>
        <w:spacing w:line="100" w:lineRule="atLeast"/>
        <w:rPr>
          <w:b/>
          <w:sz w:val="28"/>
          <w:lang w:val="es-NI"/>
        </w:rPr>
      </w:pPr>
      <w:r w:rsidRPr="00331B9E">
        <w:rPr>
          <w:b/>
          <w:sz w:val="28"/>
          <w:lang w:val="es-NI"/>
        </w:rPr>
        <w:t>Actividades Propuestas.</w:t>
      </w:r>
    </w:p>
    <w:p w14:paraId="53E3137F" w14:textId="69990B42" w:rsidR="00331B9E" w:rsidRDefault="00331B9E" w:rsidP="00331B9E">
      <w:pPr>
        <w:spacing w:line="100" w:lineRule="atLeast"/>
        <w:rPr>
          <w:b/>
          <w:sz w:val="28"/>
          <w:lang w:val="es-NI"/>
        </w:rPr>
      </w:pPr>
    </w:p>
    <w:p w14:paraId="2F51C4FC" w14:textId="257F3C19" w:rsidR="00331B9E" w:rsidRDefault="00331B9E" w:rsidP="00331B9E">
      <w:pPr>
        <w:spacing w:line="100" w:lineRule="atLeast"/>
        <w:rPr>
          <w:bCs/>
          <w:sz w:val="28"/>
          <w:lang w:val="es-NI"/>
        </w:rPr>
      </w:pPr>
      <w:r>
        <w:rPr>
          <w:bCs/>
          <w:sz w:val="28"/>
          <w:lang w:val="es-NI"/>
        </w:rPr>
        <w:t>Realizar la Simulación en Proteus de una secuencia de leds que ocupe todo el puerto D que se pueda cambiar con el estado del pulsador en el pin C1. La secuencia de los leds quedara de esta forma:</w:t>
      </w:r>
    </w:p>
    <w:p w14:paraId="2FB48BD2" w14:textId="529DC592" w:rsidR="00331B9E" w:rsidRDefault="00331B9E" w:rsidP="00331B9E">
      <w:pPr>
        <w:spacing w:line="100" w:lineRule="atLeast"/>
        <w:rPr>
          <w:bCs/>
          <w:sz w:val="28"/>
          <w:lang w:val="es-NI"/>
        </w:rPr>
      </w:pPr>
    </w:p>
    <w:p w14:paraId="09B15792" w14:textId="52E340EB" w:rsidR="00331B9E" w:rsidRDefault="00331B9E" w:rsidP="00331B9E">
      <w:pPr>
        <w:spacing w:line="100" w:lineRule="atLeast"/>
        <w:rPr>
          <w:bCs/>
          <w:sz w:val="28"/>
          <w:lang w:val="es-NI"/>
        </w:rPr>
      </w:pPr>
      <w:r>
        <w:rPr>
          <w:bCs/>
          <w:sz w:val="28"/>
          <w:lang w:val="es-NI"/>
        </w:rPr>
        <w:t>Si pulsador es igual a 0 los leds en el puerto D equivale a 01010101</w:t>
      </w:r>
    </w:p>
    <w:p w14:paraId="733E4CDD" w14:textId="3E2AEEFF" w:rsidR="00331B9E" w:rsidRPr="00331B9E" w:rsidRDefault="00331B9E" w:rsidP="00331B9E">
      <w:pPr>
        <w:spacing w:line="100" w:lineRule="atLeast"/>
        <w:rPr>
          <w:bCs/>
          <w:sz w:val="28"/>
          <w:lang w:val="es-NI"/>
        </w:rPr>
      </w:pPr>
      <w:r>
        <w:rPr>
          <w:bCs/>
          <w:sz w:val="28"/>
          <w:lang w:val="es-NI"/>
        </w:rPr>
        <w:t>Si pulsador es igual a 1 los leds en el puerto D equivale a 10101010</w:t>
      </w:r>
    </w:p>
    <w:sectPr w:rsidR="00331B9E" w:rsidRPr="00331B9E" w:rsidSect="00262543">
      <w:headerReference w:type="default" r:id="rId12"/>
      <w:footerReference w:type="default" r:id="rId13"/>
      <w:footnotePr>
        <w:pos w:val="beneathText"/>
      </w:footnotePr>
      <w:pgSz w:w="11905" w:h="16837"/>
      <w:pgMar w:top="1134" w:right="1134" w:bottom="851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2AF8" w14:textId="77777777" w:rsidR="007F1397" w:rsidRDefault="007F1397" w:rsidP="00661E6C">
      <w:r>
        <w:separator/>
      </w:r>
    </w:p>
  </w:endnote>
  <w:endnote w:type="continuationSeparator" w:id="0">
    <w:p w14:paraId="6FF5AC32" w14:textId="77777777" w:rsidR="007F1397" w:rsidRDefault="007F1397" w:rsidP="0066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93FDD" w14:textId="57EA8D7A" w:rsidR="00D42D01" w:rsidRPr="00D42D01" w:rsidRDefault="00D42D01">
    <w:pPr>
      <w:pStyle w:val="Piedepgina"/>
      <w:rPr>
        <w:sz w:val="20"/>
      </w:rPr>
    </w:pPr>
    <w:r>
      <w:rPr>
        <w:sz w:val="20"/>
      </w:rPr>
      <w:t xml:space="preserve">Elaborado por: </w:t>
    </w:r>
    <w:sdt>
      <w:sdtPr>
        <w:rPr>
          <w:sz w:val="20"/>
        </w:rPr>
        <w:alias w:val="Autor"/>
        <w:tag w:val=""/>
        <w:id w:val="-733537467"/>
        <w:placeholder>
          <w:docPart w:val="1F6C6526205B4567AB6E53AAF7F71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7754">
          <w:rPr>
            <w:sz w:val="20"/>
          </w:rPr>
          <w:t>Ing. Carlos Ortega</w:t>
        </w:r>
      </w:sdtContent>
    </w:sdt>
    <w:sdt>
      <w:sdtPr>
        <w:id w:val="1326705874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>
          <w:tab/>
        </w:r>
        <w:r>
          <w:tab/>
        </w:r>
        <w:r>
          <w:tab/>
        </w:r>
        <w:r w:rsidRPr="006D6711">
          <w:rPr>
            <w:sz w:val="20"/>
          </w:rPr>
          <w:t xml:space="preserve">Página | </w:t>
        </w:r>
        <w:r w:rsidRPr="006D6711">
          <w:rPr>
            <w:sz w:val="20"/>
          </w:rPr>
          <w:fldChar w:fldCharType="begin"/>
        </w:r>
        <w:r w:rsidRPr="006D6711">
          <w:rPr>
            <w:sz w:val="20"/>
          </w:rPr>
          <w:instrText>PAGE   \* MERGEFORMAT</w:instrText>
        </w:r>
        <w:r w:rsidRPr="006D6711">
          <w:rPr>
            <w:sz w:val="20"/>
          </w:rPr>
          <w:fldChar w:fldCharType="separate"/>
        </w:r>
        <w:r>
          <w:rPr>
            <w:sz w:val="20"/>
          </w:rPr>
          <w:t>1</w:t>
        </w:r>
        <w:r w:rsidRPr="006D6711">
          <w:rPr>
            <w:sz w:val="20"/>
          </w:rPr>
          <w:fldChar w:fldCharType="end"/>
        </w:r>
        <w:r w:rsidRPr="006D6711">
          <w:rPr>
            <w:sz w:val="20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ED35F" w14:textId="77777777" w:rsidR="007F1397" w:rsidRDefault="007F1397" w:rsidP="00661E6C">
      <w:r>
        <w:separator/>
      </w:r>
    </w:p>
  </w:footnote>
  <w:footnote w:type="continuationSeparator" w:id="0">
    <w:p w14:paraId="6FAC03C8" w14:textId="77777777" w:rsidR="007F1397" w:rsidRDefault="007F1397" w:rsidP="00661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820"/>
      <w:gridCol w:w="6593"/>
      <w:gridCol w:w="1224"/>
    </w:tblGrid>
    <w:tr w:rsidR="007B7754" w:rsidRPr="005574C0" w14:paraId="5B44373B" w14:textId="77777777" w:rsidTr="00E722EB">
      <w:tc>
        <w:tcPr>
          <w:tcW w:w="1384" w:type="dxa"/>
          <w:vMerge w:val="restart"/>
          <w:hideMark/>
        </w:tcPr>
        <w:p w14:paraId="0FFAF770" w14:textId="77777777" w:rsidR="00F817AD" w:rsidRPr="005574C0" w:rsidRDefault="00F817AD">
          <w:pPr>
            <w:pStyle w:val="Encabezado"/>
            <w:spacing w:line="276" w:lineRule="auto"/>
            <w:rPr>
              <w:b/>
              <w:sz w:val="20"/>
              <w:lang w:val="es-NI"/>
            </w:rPr>
          </w:pPr>
          <w:r>
            <w:rPr>
              <w:noProof/>
              <w:lang w:val="en-US"/>
            </w:rPr>
            <w:drawing>
              <wp:inline distT="0" distB="0" distL="0" distR="0" wp14:anchorId="37DCDBBA" wp14:editId="0A127E53">
                <wp:extent cx="1018835" cy="626745"/>
                <wp:effectExtent l="0" t="0" r="0" b="1905"/>
                <wp:docPr id="1" name="Imagen 1" descr="logo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593" cy="628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hideMark/>
        </w:tcPr>
        <w:p w14:paraId="29F34759" w14:textId="474161A3" w:rsidR="00F817AD" w:rsidRPr="005574C0" w:rsidRDefault="007B7754" w:rsidP="007B7754">
          <w:pPr>
            <w:pStyle w:val="Encabezado"/>
            <w:spacing w:line="276" w:lineRule="auto"/>
            <w:ind w:left="119"/>
            <w:rPr>
              <w:b/>
              <w:lang w:val="es-NI"/>
            </w:rPr>
          </w:pPr>
          <w:r>
            <w:rPr>
              <w:b/>
              <w:lang w:val="es-NI"/>
            </w:rPr>
            <w:t xml:space="preserve">             </w:t>
          </w:r>
          <w:r w:rsidR="00F817AD" w:rsidRPr="005574C0">
            <w:rPr>
              <w:b/>
              <w:lang w:val="es-NI"/>
            </w:rPr>
            <w:t>UNIVERSIDAD NACIONAL DE INGENIERÍA</w:t>
          </w:r>
        </w:p>
      </w:tc>
      <w:tc>
        <w:tcPr>
          <w:tcW w:w="1246" w:type="dxa"/>
          <w:vMerge w:val="restart"/>
        </w:tcPr>
        <w:p w14:paraId="7504FBFE" w14:textId="5D94B9C0" w:rsidR="00F817AD" w:rsidRPr="005574C0" w:rsidRDefault="007B7754">
          <w:pPr>
            <w:pStyle w:val="Encabezado"/>
            <w:spacing w:line="276" w:lineRule="auto"/>
            <w:ind w:left="720"/>
            <w:jc w:val="center"/>
            <w:rPr>
              <w:b/>
              <w:sz w:val="20"/>
              <w:lang w:val="es-NI"/>
            </w:rPr>
          </w:pPr>
          <w:r>
            <w:rPr>
              <w:b/>
              <w:noProof/>
              <w:sz w:val="20"/>
              <w:lang w:val="es-NI"/>
            </w:rPr>
            <w:drawing>
              <wp:anchor distT="0" distB="0" distL="114300" distR="114300" simplePos="0" relativeHeight="251658752" behindDoc="1" locked="0" layoutInCell="1" allowOverlap="1" wp14:anchorId="7E726BFF" wp14:editId="54D7F5FF">
                <wp:simplePos x="0" y="0"/>
                <wp:positionH relativeFrom="column">
                  <wp:posOffset>-362585</wp:posOffset>
                </wp:positionH>
                <wp:positionV relativeFrom="paragraph">
                  <wp:posOffset>-28575</wp:posOffset>
                </wp:positionV>
                <wp:extent cx="971550" cy="691982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kisspng-universidad-tecnolgica-de-honduras-tegucigalpa-u-clases-uth-timeline-timetoast-timelines-5ba4e284d18378.394753921537532548858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691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B7754" w:rsidRPr="005574C0" w14:paraId="5F05FCE9" w14:textId="77777777" w:rsidTr="00E722EB">
      <w:tc>
        <w:tcPr>
          <w:tcW w:w="0" w:type="auto"/>
          <w:vMerge/>
          <w:vAlign w:val="center"/>
          <w:hideMark/>
        </w:tcPr>
        <w:p w14:paraId="6307CB4B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  <w:tc>
        <w:tcPr>
          <w:tcW w:w="6946" w:type="dxa"/>
          <w:hideMark/>
        </w:tcPr>
        <w:p w14:paraId="3D0ED590" w14:textId="223D2C97" w:rsidR="00F817AD" w:rsidRPr="005574C0" w:rsidRDefault="007B7754" w:rsidP="007B7754">
          <w:pPr>
            <w:pStyle w:val="Encabezado"/>
            <w:spacing w:line="276" w:lineRule="auto"/>
            <w:ind w:left="119"/>
            <w:rPr>
              <w:b/>
              <w:lang w:val="es-NI"/>
            </w:rPr>
          </w:pPr>
          <w:r>
            <w:rPr>
              <w:b/>
              <w:lang w:val="es-NI"/>
            </w:rPr>
            <w:t xml:space="preserve">       </w:t>
          </w:r>
          <w:r w:rsidR="00F817AD" w:rsidRPr="005574C0">
            <w:rPr>
              <w:b/>
              <w:lang w:val="es-NI"/>
            </w:rPr>
            <w:t>FACULTAD DE ELECTROTECNIA Y COMPUTACI</w:t>
          </w:r>
          <w:r w:rsidR="00F817AD">
            <w:rPr>
              <w:b/>
              <w:lang w:val="es-NI"/>
            </w:rPr>
            <w:t>Ó</w:t>
          </w:r>
          <w:r w:rsidR="00F817AD" w:rsidRPr="005574C0">
            <w:rPr>
              <w:b/>
              <w:lang w:val="es-NI"/>
            </w:rPr>
            <w:t>N</w:t>
          </w:r>
        </w:p>
      </w:tc>
      <w:tc>
        <w:tcPr>
          <w:tcW w:w="0" w:type="auto"/>
          <w:vMerge/>
          <w:vAlign w:val="center"/>
          <w:hideMark/>
        </w:tcPr>
        <w:p w14:paraId="7D23BC91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</w:tr>
    <w:tr w:rsidR="007B7754" w:rsidRPr="005574C0" w14:paraId="010C7B7E" w14:textId="77777777" w:rsidTr="00147749">
      <w:tc>
        <w:tcPr>
          <w:tcW w:w="0" w:type="auto"/>
          <w:vMerge/>
          <w:vAlign w:val="center"/>
          <w:hideMark/>
        </w:tcPr>
        <w:p w14:paraId="03C468C4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  <w:tc>
        <w:tcPr>
          <w:tcW w:w="6946" w:type="dxa"/>
        </w:tcPr>
        <w:p w14:paraId="44054ECF" w14:textId="19946D21" w:rsidR="00F817AD" w:rsidRPr="005574C0" w:rsidRDefault="00F817AD" w:rsidP="004814EB">
          <w:pPr>
            <w:pStyle w:val="Encabezado"/>
            <w:spacing w:line="276" w:lineRule="auto"/>
            <w:ind w:left="119"/>
            <w:jc w:val="center"/>
            <w:rPr>
              <w:b/>
              <w:lang w:val="es-NI"/>
            </w:rPr>
          </w:pPr>
        </w:p>
      </w:tc>
      <w:tc>
        <w:tcPr>
          <w:tcW w:w="0" w:type="auto"/>
          <w:vMerge/>
          <w:vAlign w:val="center"/>
          <w:hideMark/>
        </w:tcPr>
        <w:p w14:paraId="1AAD2FB9" w14:textId="77777777" w:rsidR="00F817AD" w:rsidRPr="005574C0" w:rsidRDefault="00F817AD">
          <w:pPr>
            <w:rPr>
              <w:b/>
              <w:sz w:val="20"/>
              <w:lang w:val="es-NI"/>
            </w:rPr>
          </w:pPr>
        </w:p>
      </w:tc>
    </w:tr>
  </w:tbl>
  <w:p w14:paraId="56EA357D" w14:textId="2DFE8386" w:rsidR="00F817AD" w:rsidRPr="000E1831" w:rsidRDefault="00F817AD" w:rsidP="007B7754">
    <w:pPr>
      <w:spacing w:line="100" w:lineRule="atLeast"/>
    </w:pPr>
    <w:r>
      <w:rPr>
        <w:noProof/>
        <w:lang w:val="es-NI" w:eastAsia="es-NI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85F50A" wp14:editId="4EF1D17D">
              <wp:simplePos x="0" y="0"/>
              <wp:positionH relativeFrom="column">
                <wp:posOffset>9525</wp:posOffset>
              </wp:positionH>
              <wp:positionV relativeFrom="paragraph">
                <wp:posOffset>6349</wp:posOffset>
              </wp:positionV>
              <wp:extent cx="60686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8C026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75pt;margin-top:.5pt;width:477.8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vertAlign w:val="subscrip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vertAlign w:val="subscrip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vertAlign w:val="subscrip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45F6DBD"/>
    <w:multiLevelType w:val="hybridMultilevel"/>
    <w:tmpl w:val="8922713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F72BF"/>
    <w:multiLevelType w:val="hybridMultilevel"/>
    <w:tmpl w:val="8F2C0764"/>
    <w:lvl w:ilvl="0" w:tplc="C394870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32204"/>
    <w:multiLevelType w:val="multilevel"/>
    <w:tmpl w:val="F27E71C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AA2ABB"/>
    <w:multiLevelType w:val="hybridMultilevel"/>
    <w:tmpl w:val="84BEFD22"/>
    <w:lvl w:ilvl="0" w:tplc="DEB2012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B7527"/>
    <w:multiLevelType w:val="hybridMultilevel"/>
    <w:tmpl w:val="033C5536"/>
    <w:lvl w:ilvl="0" w:tplc="4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7EBF2DA6"/>
    <w:multiLevelType w:val="multilevel"/>
    <w:tmpl w:val="76F89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4"/>
  </w:num>
  <w:num w:numId="5">
    <w:abstractNumId w:val="15"/>
  </w:num>
  <w:num w:numId="6">
    <w:abstractNumId w:val="11"/>
  </w:num>
  <w:num w:numId="7">
    <w:abstractNumId w:val="12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CF"/>
    <w:rsid w:val="000032D6"/>
    <w:rsid w:val="00005C19"/>
    <w:rsid w:val="00013A81"/>
    <w:rsid w:val="0002335A"/>
    <w:rsid w:val="0002601D"/>
    <w:rsid w:val="00027E67"/>
    <w:rsid w:val="00034D3A"/>
    <w:rsid w:val="00051FC1"/>
    <w:rsid w:val="000618D3"/>
    <w:rsid w:val="000668AB"/>
    <w:rsid w:val="00070E6C"/>
    <w:rsid w:val="0007579F"/>
    <w:rsid w:val="00080D18"/>
    <w:rsid w:val="00084060"/>
    <w:rsid w:val="0008487C"/>
    <w:rsid w:val="000A45FB"/>
    <w:rsid w:val="000B65B7"/>
    <w:rsid w:val="000C1397"/>
    <w:rsid w:val="000C2053"/>
    <w:rsid w:val="000C52D1"/>
    <w:rsid w:val="000C63F0"/>
    <w:rsid w:val="000D23FC"/>
    <w:rsid w:val="000E1831"/>
    <w:rsid w:val="000E6243"/>
    <w:rsid w:val="000E760F"/>
    <w:rsid w:val="000E7C1E"/>
    <w:rsid w:val="00101BF0"/>
    <w:rsid w:val="00104BBE"/>
    <w:rsid w:val="00104C2F"/>
    <w:rsid w:val="00104F6C"/>
    <w:rsid w:val="00113F1F"/>
    <w:rsid w:val="0012108E"/>
    <w:rsid w:val="001240BB"/>
    <w:rsid w:val="00125923"/>
    <w:rsid w:val="00133AD2"/>
    <w:rsid w:val="00133BF5"/>
    <w:rsid w:val="00147749"/>
    <w:rsid w:val="0015356F"/>
    <w:rsid w:val="001545AE"/>
    <w:rsid w:val="001565DC"/>
    <w:rsid w:val="00181C9B"/>
    <w:rsid w:val="00183177"/>
    <w:rsid w:val="00190182"/>
    <w:rsid w:val="00192A5F"/>
    <w:rsid w:val="001A2102"/>
    <w:rsid w:val="001A3166"/>
    <w:rsid w:val="001C054B"/>
    <w:rsid w:val="001C0D62"/>
    <w:rsid w:val="001C163F"/>
    <w:rsid w:val="001C560A"/>
    <w:rsid w:val="001D3561"/>
    <w:rsid w:val="001D5922"/>
    <w:rsid w:val="001E4C94"/>
    <w:rsid w:val="001F173D"/>
    <w:rsid w:val="001F7C74"/>
    <w:rsid w:val="00206B91"/>
    <w:rsid w:val="002117C1"/>
    <w:rsid w:val="002226C6"/>
    <w:rsid w:val="002315BA"/>
    <w:rsid w:val="0023254C"/>
    <w:rsid w:val="00251E30"/>
    <w:rsid w:val="00261E81"/>
    <w:rsid w:val="00262543"/>
    <w:rsid w:val="00262D8F"/>
    <w:rsid w:val="002679B1"/>
    <w:rsid w:val="00280974"/>
    <w:rsid w:val="00282C36"/>
    <w:rsid w:val="00295DE6"/>
    <w:rsid w:val="002979B2"/>
    <w:rsid w:val="002A3988"/>
    <w:rsid w:val="002B5E29"/>
    <w:rsid w:val="002B6C26"/>
    <w:rsid w:val="002C44B9"/>
    <w:rsid w:val="002C6341"/>
    <w:rsid w:val="002C6B6E"/>
    <w:rsid w:val="002C6FF6"/>
    <w:rsid w:val="002D0FB9"/>
    <w:rsid w:val="002D1C1A"/>
    <w:rsid w:val="002D5296"/>
    <w:rsid w:val="002E0D9A"/>
    <w:rsid w:val="002E2F10"/>
    <w:rsid w:val="002E7578"/>
    <w:rsid w:val="00303440"/>
    <w:rsid w:val="00310BB1"/>
    <w:rsid w:val="00312774"/>
    <w:rsid w:val="003127CA"/>
    <w:rsid w:val="003150BD"/>
    <w:rsid w:val="003204A0"/>
    <w:rsid w:val="0032205F"/>
    <w:rsid w:val="0032372A"/>
    <w:rsid w:val="00324D50"/>
    <w:rsid w:val="00326C76"/>
    <w:rsid w:val="0033103E"/>
    <w:rsid w:val="00331B9E"/>
    <w:rsid w:val="00340CB9"/>
    <w:rsid w:val="0034645F"/>
    <w:rsid w:val="00351E02"/>
    <w:rsid w:val="00351FB3"/>
    <w:rsid w:val="00353BF7"/>
    <w:rsid w:val="00360EF3"/>
    <w:rsid w:val="00370772"/>
    <w:rsid w:val="00381451"/>
    <w:rsid w:val="0038771E"/>
    <w:rsid w:val="00392CA6"/>
    <w:rsid w:val="00397A2B"/>
    <w:rsid w:val="003A0BA4"/>
    <w:rsid w:val="003A646F"/>
    <w:rsid w:val="003C390C"/>
    <w:rsid w:val="003C70C1"/>
    <w:rsid w:val="003D1E47"/>
    <w:rsid w:val="003D3D95"/>
    <w:rsid w:val="003E5F23"/>
    <w:rsid w:val="003E6F93"/>
    <w:rsid w:val="003F1EB3"/>
    <w:rsid w:val="003F32D5"/>
    <w:rsid w:val="00401C6C"/>
    <w:rsid w:val="00407F1A"/>
    <w:rsid w:val="0041117A"/>
    <w:rsid w:val="00412B4B"/>
    <w:rsid w:val="0043081B"/>
    <w:rsid w:val="0043566A"/>
    <w:rsid w:val="00436AEB"/>
    <w:rsid w:val="00453F06"/>
    <w:rsid w:val="0045706A"/>
    <w:rsid w:val="0046440E"/>
    <w:rsid w:val="004717E8"/>
    <w:rsid w:val="004725EB"/>
    <w:rsid w:val="00474B33"/>
    <w:rsid w:val="004752D3"/>
    <w:rsid w:val="004814EB"/>
    <w:rsid w:val="00483083"/>
    <w:rsid w:val="004A6368"/>
    <w:rsid w:val="004A6FC8"/>
    <w:rsid w:val="004B0C8E"/>
    <w:rsid w:val="004B358F"/>
    <w:rsid w:val="004B7D41"/>
    <w:rsid w:val="004E5E90"/>
    <w:rsid w:val="004F5197"/>
    <w:rsid w:val="004F5519"/>
    <w:rsid w:val="004F5DBE"/>
    <w:rsid w:val="00501DF4"/>
    <w:rsid w:val="00502249"/>
    <w:rsid w:val="005028A0"/>
    <w:rsid w:val="00515BFC"/>
    <w:rsid w:val="005368DB"/>
    <w:rsid w:val="00536944"/>
    <w:rsid w:val="00537DF9"/>
    <w:rsid w:val="0055400D"/>
    <w:rsid w:val="00554BD5"/>
    <w:rsid w:val="00556292"/>
    <w:rsid w:val="005574C0"/>
    <w:rsid w:val="005828C5"/>
    <w:rsid w:val="005870FA"/>
    <w:rsid w:val="00591E38"/>
    <w:rsid w:val="00592CDA"/>
    <w:rsid w:val="005B3A27"/>
    <w:rsid w:val="005C1ED9"/>
    <w:rsid w:val="005C4870"/>
    <w:rsid w:val="005D201C"/>
    <w:rsid w:val="005D3502"/>
    <w:rsid w:val="005E4521"/>
    <w:rsid w:val="005F49B6"/>
    <w:rsid w:val="005F5722"/>
    <w:rsid w:val="00605377"/>
    <w:rsid w:val="00606FC0"/>
    <w:rsid w:val="0061458F"/>
    <w:rsid w:val="006210B6"/>
    <w:rsid w:val="00621507"/>
    <w:rsid w:val="0063269A"/>
    <w:rsid w:val="00633967"/>
    <w:rsid w:val="00633D35"/>
    <w:rsid w:val="00634859"/>
    <w:rsid w:val="00636955"/>
    <w:rsid w:val="00641FA3"/>
    <w:rsid w:val="00646E8E"/>
    <w:rsid w:val="00652250"/>
    <w:rsid w:val="006528E0"/>
    <w:rsid w:val="0065541E"/>
    <w:rsid w:val="006560C6"/>
    <w:rsid w:val="006561EA"/>
    <w:rsid w:val="00661E6C"/>
    <w:rsid w:val="00662A6A"/>
    <w:rsid w:val="0066531E"/>
    <w:rsid w:val="00672481"/>
    <w:rsid w:val="00676979"/>
    <w:rsid w:val="00677486"/>
    <w:rsid w:val="006821A7"/>
    <w:rsid w:val="0068328D"/>
    <w:rsid w:val="00683665"/>
    <w:rsid w:val="006934C5"/>
    <w:rsid w:val="006A022B"/>
    <w:rsid w:val="006A0B0E"/>
    <w:rsid w:val="006A1A67"/>
    <w:rsid w:val="006A35A0"/>
    <w:rsid w:val="006B78F7"/>
    <w:rsid w:val="006C688C"/>
    <w:rsid w:val="006D481E"/>
    <w:rsid w:val="006E1370"/>
    <w:rsid w:val="006E42EC"/>
    <w:rsid w:val="006E5A54"/>
    <w:rsid w:val="006F1D94"/>
    <w:rsid w:val="006F5404"/>
    <w:rsid w:val="006F6799"/>
    <w:rsid w:val="007031B4"/>
    <w:rsid w:val="007173BD"/>
    <w:rsid w:val="00724B53"/>
    <w:rsid w:val="007256F6"/>
    <w:rsid w:val="00731AC3"/>
    <w:rsid w:val="00732EF4"/>
    <w:rsid w:val="00743B90"/>
    <w:rsid w:val="00743EC1"/>
    <w:rsid w:val="00744727"/>
    <w:rsid w:val="007508A6"/>
    <w:rsid w:val="007517EF"/>
    <w:rsid w:val="007534D5"/>
    <w:rsid w:val="00763D07"/>
    <w:rsid w:val="00765CDA"/>
    <w:rsid w:val="00791D94"/>
    <w:rsid w:val="007933EB"/>
    <w:rsid w:val="00793F8E"/>
    <w:rsid w:val="007B371B"/>
    <w:rsid w:val="007B69AF"/>
    <w:rsid w:val="007B6B96"/>
    <w:rsid w:val="007B7754"/>
    <w:rsid w:val="007D0899"/>
    <w:rsid w:val="007D1DFE"/>
    <w:rsid w:val="007D3D93"/>
    <w:rsid w:val="007E4BC9"/>
    <w:rsid w:val="007F1397"/>
    <w:rsid w:val="007F1C1D"/>
    <w:rsid w:val="007F1DC9"/>
    <w:rsid w:val="007F2123"/>
    <w:rsid w:val="00806872"/>
    <w:rsid w:val="00807C66"/>
    <w:rsid w:val="00807ECF"/>
    <w:rsid w:val="008174AC"/>
    <w:rsid w:val="00821208"/>
    <w:rsid w:val="008323BD"/>
    <w:rsid w:val="00833C7B"/>
    <w:rsid w:val="00834240"/>
    <w:rsid w:val="00851C3C"/>
    <w:rsid w:val="00852206"/>
    <w:rsid w:val="0085538D"/>
    <w:rsid w:val="008560F2"/>
    <w:rsid w:val="008724EE"/>
    <w:rsid w:val="008741BA"/>
    <w:rsid w:val="0087478B"/>
    <w:rsid w:val="00875960"/>
    <w:rsid w:val="00880B5A"/>
    <w:rsid w:val="008A6158"/>
    <w:rsid w:val="008B30E3"/>
    <w:rsid w:val="008C5EA5"/>
    <w:rsid w:val="008C70E3"/>
    <w:rsid w:val="008D359F"/>
    <w:rsid w:val="008F33C0"/>
    <w:rsid w:val="008F73A0"/>
    <w:rsid w:val="00915F6C"/>
    <w:rsid w:val="00921EC8"/>
    <w:rsid w:val="00924C64"/>
    <w:rsid w:val="00932A9A"/>
    <w:rsid w:val="00947E41"/>
    <w:rsid w:val="009503C8"/>
    <w:rsid w:val="009504BC"/>
    <w:rsid w:val="00953A49"/>
    <w:rsid w:val="00957CCD"/>
    <w:rsid w:val="009614DC"/>
    <w:rsid w:val="00961D2F"/>
    <w:rsid w:val="00967611"/>
    <w:rsid w:val="009677E7"/>
    <w:rsid w:val="00970C99"/>
    <w:rsid w:val="0097741C"/>
    <w:rsid w:val="00983DAF"/>
    <w:rsid w:val="00987B40"/>
    <w:rsid w:val="00994E6F"/>
    <w:rsid w:val="00995A0D"/>
    <w:rsid w:val="009A7D0D"/>
    <w:rsid w:val="009B045B"/>
    <w:rsid w:val="009B541C"/>
    <w:rsid w:val="009C4B2B"/>
    <w:rsid w:val="009D09B0"/>
    <w:rsid w:val="009D344A"/>
    <w:rsid w:val="009E2B42"/>
    <w:rsid w:val="009E604B"/>
    <w:rsid w:val="009E6626"/>
    <w:rsid w:val="009E6DA6"/>
    <w:rsid w:val="00A00589"/>
    <w:rsid w:val="00A013BE"/>
    <w:rsid w:val="00A21C4C"/>
    <w:rsid w:val="00A2413E"/>
    <w:rsid w:val="00A26765"/>
    <w:rsid w:val="00A305D9"/>
    <w:rsid w:val="00A61BA4"/>
    <w:rsid w:val="00A66607"/>
    <w:rsid w:val="00A81039"/>
    <w:rsid w:val="00A913EE"/>
    <w:rsid w:val="00A95CBA"/>
    <w:rsid w:val="00A97413"/>
    <w:rsid w:val="00AA0FF3"/>
    <w:rsid w:val="00AA16CA"/>
    <w:rsid w:val="00AA41A7"/>
    <w:rsid w:val="00AB4006"/>
    <w:rsid w:val="00AD076B"/>
    <w:rsid w:val="00AD2368"/>
    <w:rsid w:val="00AE3DAE"/>
    <w:rsid w:val="00AE4839"/>
    <w:rsid w:val="00AF5537"/>
    <w:rsid w:val="00B00CD3"/>
    <w:rsid w:val="00B070C3"/>
    <w:rsid w:val="00B10FC1"/>
    <w:rsid w:val="00B141DF"/>
    <w:rsid w:val="00B169E7"/>
    <w:rsid w:val="00B24D84"/>
    <w:rsid w:val="00B31087"/>
    <w:rsid w:val="00B320D7"/>
    <w:rsid w:val="00B34D1D"/>
    <w:rsid w:val="00B358E0"/>
    <w:rsid w:val="00B40F60"/>
    <w:rsid w:val="00B65593"/>
    <w:rsid w:val="00B71B3B"/>
    <w:rsid w:val="00B74020"/>
    <w:rsid w:val="00B828BC"/>
    <w:rsid w:val="00B942FA"/>
    <w:rsid w:val="00B95C38"/>
    <w:rsid w:val="00B97E7F"/>
    <w:rsid w:val="00BA1897"/>
    <w:rsid w:val="00BA22DC"/>
    <w:rsid w:val="00BA3595"/>
    <w:rsid w:val="00BA4CC2"/>
    <w:rsid w:val="00BB31C3"/>
    <w:rsid w:val="00BB401F"/>
    <w:rsid w:val="00BB5F4C"/>
    <w:rsid w:val="00BC00D4"/>
    <w:rsid w:val="00BC1D58"/>
    <w:rsid w:val="00BC55DF"/>
    <w:rsid w:val="00BC6E83"/>
    <w:rsid w:val="00BE7C83"/>
    <w:rsid w:val="00BF4A27"/>
    <w:rsid w:val="00C0743D"/>
    <w:rsid w:val="00C124BD"/>
    <w:rsid w:val="00C2287C"/>
    <w:rsid w:val="00C261FB"/>
    <w:rsid w:val="00C34191"/>
    <w:rsid w:val="00C50AEA"/>
    <w:rsid w:val="00C52E10"/>
    <w:rsid w:val="00C55137"/>
    <w:rsid w:val="00C60ECF"/>
    <w:rsid w:val="00C615C9"/>
    <w:rsid w:val="00C67058"/>
    <w:rsid w:val="00C701AF"/>
    <w:rsid w:val="00C81EEE"/>
    <w:rsid w:val="00C847FC"/>
    <w:rsid w:val="00CA0582"/>
    <w:rsid w:val="00CB1277"/>
    <w:rsid w:val="00CB2CD9"/>
    <w:rsid w:val="00CE3E92"/>
    <w:rsid w:val="00CF261C"/>
    <w:rsid w:val="00CF4E0C"/>
    <w:rsid w:val="00D026A4"/>
    <w:rsid w:val="00D069A1"/>
    <w:rsid w:val="00D06E91"/>
    <w:rsid w:val="00D266CF"/>
    <w:rsid w:val="00D30BFC"/>
    <w:rsid w:val="00D4033D"/>
    <w:rsid w:val="00D42D01"/>
    <w:rsid w:val="00D457F8"/>
    <w:rsid w:val="00D508A6"/>
    <w:rsid w:val="00D523FC"/>
    <w:rsid w:val="00D640C8"/>
    <w:rsid w:val="00D642F0"/>
    <w:rsid w:val="00D6716B"/>
    <w:rsid w:val="00D7057C"/>
    <w:rsid w:val="00D76F44"/>
    <w:rsid w:val="00D81504"/>
    <w:rsid w:val="00D82B57"/>
    <w:rsid w:val="00D9234C"/>
    <w:rsid w:val="00DA1B3D"/>
    <w:rsid w:val="00DB19A3"/>
    <w:rsid w:val="00DB23BD"/>
    <w:rsid w:val="00DB5970"/>
    <w:rsid w:val="00DC1A90"/>
    <w:rsid w:val="00DC3365"/>
    <w:rsid w:val="00DC3D61"/>
    <w:rsid w:val="00DC41CC"/>
    <w:rsid w:val="00DC4436"/>
    <w:rsid w:val="00DC6F03"/>
    <w:rsid w:val="00DD236E"/>
    <w:rsid w:val="00DD668B"/>
    <w:rsid w:val="00DE10B4"/>
    <w:rsid w:val="00DE38E6"/>
    <w:rsid w:val="00DE6D05"/>
    <w:rsid w:val="00E06A06"/>
    <w:rsid w:val="00E13CF6"/>
    <w:rsid w:val="00E177BC"/>
    <w:rsid w:val="00E21D8F"/>
    <w:rsid w:val="00E30819"/>
    <w:rsid w:val="00E41FBE"/>
    <w:rsid w:val="00E47AF8"/>
    <w:rsid w:val="00E50BF0"/>
    <w:rsid w:val="00E545F9"/>
    <w:rsid w:val="00E54BAA"/>
    <w:rsid w:val="00E567F0"/>
    <w:rsid w:val="00E62E40"/>
    <w:rsid w:val="00E635EF"/>
    <w:rsid w:val="00E701BD"/>
    <w:rsid w:val="00E703D4"/>
    <w:rsid w:val="00E71D2A"/>
    <w:rsid w:val="00E722EB"/>
    <w:rsid w:val="00E80E7C"/>
    <w:rsid w:val="00E84021"/>
    <w:rsid w:val="00E8569D"/>
    <w:rsid w:val="00E86A41"/>
    <w:rsid w:val="00E879E5"/>
    <w:rsid w:val="00E91078"/>
    <w:rsid w:val="00E92BD4"/>
    <w:rsid w:val="00E9466C"/>
    <w:rsid w:val="00E95168"/>
    <w:rsid w:val="00EB1F87"/>
    <w:rsid w:val="00EC2E11"/>
    <w:rsid w:val="00ED14D8"/>
    <w:rsid w:val="00ED1B14"/>
    <w:rsid w:val="00ED2104"/>
    <w:rsid w:val="00ED4090"/>
    <w:rsid w:val="00EE1155"/>
    <w:rsid w:val="00EE1722"/>
    <w:rsid w:val="00EE63A2"/>
    <w:rsid w:val="00EF1DE9"/>
    <w:rsid w:val="00EF7F72"/>
    <w:rsid w:val="00F06D41"/>
    <w:rsid w:val="00F06DB5"/>
    <w:rsid w:val="00F27F3A"/>
    <w:rsid w:val="00F3514A"/>
    <w:rsid w:val="00F361B8"/>
    <w:rsid w:val="00F36F03"/>
    <w:rsid w:val="00F43B23"/>
    <w:rsid w:val="00F454A9"/>
    <w:rsid w:val="00F45DC5"/>
    <w:rsid w:val="00F467F9"/>
    <w:rsid w:val="00F502A9"/>
    <w:rsid w:val="00F5671C"/>
    <w:rsid w:val="00F640B4"/>
    <w:rsid w:val="00F70673"/>
    <w:rsid w:val="00F73ED1"/>
    <w:rsid w:val="00F76F41"/>
    <w:rsid w:val="00F801B1"/>
    <w:rsid w:val="00F80CEB"/>
    <w:rsid w:val="00F817AD"/>
    <w:rsid w:val="00F824DA"/>
    <w:rsid w:val="00F82522"/>
    <w:rsid w:val="00F83AEE"/>
    <w:rsid w:val="00F84305"/>
    <w:rsid w:val="00F96EA1"/>
    <w:rsid w:val="00FA28B9"/>
    <w:rsid w:val="00FA7E45"/>
    <w:rsid w:val="00FB44E0"/>
    <w:rsid w:val="00FB4504"/>
    <w:rsid w:val="00FB5299"/>
    <w:rsid w:val="00FB53D5"/>
    <w:rsid w:val="00FC59C7"/>
    <w:rsid w:val="00FC6AEE"/>
    <w:rsid w:val="00FC76F5"/>
    <w:rsid w:val="00FD087D"/>
    <w:rsid w:val="00FD249A"/>
    <w:rsid w:val="00FD4CF8"/>
    <w:rsid w:val="00FD5922"/>
    <w:rsid w:val="00FD592B"/>
    <w:rsid w:val="00FD5CAF"/>
    <w:rsid w:val="00FD6DC7"/>
    <w:rsid w:val="00FE4169"/>
    <w:rsid w:val="00FE49FC"/>
    <w:rsid w:val="00FE6114"/>
    <w:rsid w:val="00FE79AB"/>
    <w:rsid w:val="00FF7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EA1FC7"/>
  <w15:docId w15:val="{E0821EE2-358A-41A3-859B-2F0E77C1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s-NI" w:eastAsia="es-N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1D58"/>
    <w:pPr>
      <w:widowControl w:val="0"/>
      <w:suppressAutoHyphens/>
    </w:pPr>
    <w:rPr>
      <w:kern w:val="24"/>
      <w:sz w:val="24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BC1D58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Textoindependiente"/>
    <w:qFormat/>
    <w:rsid w:val="00BC1D58"/>
    <w:pPr>
      <w:spacing w:before="280" w:after="28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qFormat/>
    <w:rsid w:val="00BC1D58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Cs w:val="20"/>
      <w:lang w:val="es-MX"/>
    </w:rPr>
  </w:style>
  <w:style w:type="paragraph" w:styleId="Ttulo4">
    <w:name w:val="heading 4"/>
    <w:basedOn w:val="Normal"/>
    <w:next w:val="Normal"/>
    <w:qFormat/>
    <w:rsid w:val="00BC1D58"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817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C1D58"/>
    <w:rPr>
      <w:rFonts w:ascii="Symbol" w:hAnsi="Symbol"/>
    </w:rPr>
  </w:style>
  <w:style w:type="character" w:customStyle="1" w:styleId="WW8Num3z0">
    <w:name w:val="WW8Num3z0"/>
    <w:rsid w:val="00BC1D58"/>
    <w:rPr>
      <w:vertAlign w:val="subscript"/>
    </w:rPr>
  </w:style>
  <w:style w:type="character" w:customStyle="1" w:styleId="WW8Num3z1">
    <w:name w:val="WW8Num3z1"/>
    <w:rsid w:val="00BC1D58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BC1D58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BC1D58"/>
    <w:rPr>
      <w:rFonts w:ascii="Symbol" w:hAnsi="Symbol"/>
    </w:rPr>
  </w:style>
  <w:style w:type="character" w:customStyle="1" w:styleId="WW8Num4z1">
    <w:name w:val="WW8Num4z1"/>
    <w:rsid w:val="00BC1D58"/>
    <w:rPr>
      <w:rFonts w:ascii="Courier New" w:hAnsi="Courier New" w:cs="Courier New"/>
    </w:rPr>
  </w:style>
  <w:style w:type="character" w:customStyle="1" w:styleId="WW8Num4z2">
    <w:name w:val="WW8Num4z2"/>
    <w:rsid w:val="00BC1D58"/>
    <w:rPr>
      <w:rFonts w:ascii="Wingdings" w:hAnsi="Wingdings"/>
    </w:rPr>
  </w:style>
  <w:style w:type="character" w:customStyle="1" w:styleId="WW8Num5z0">
    <w:name w:val="WW8Num5z0"/>
    <w:rsid w:val="00BC1D58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BC1D58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BC1D58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BC1D58"/>
    <w:rPr>
      <w:rFonts w:ascii="Symbol" w:hAnsi="Symbol"/>
    </w:rPr>
  </w:style>
  <w:style w:type="character" w:customStyle="1" w:styleId="Absatz-Standardschriftart">
    <w:name w:val="Absatz-Standardschriftart"/>
    <w:rsid w:val="00BC1D58"/>
  </w:style>
  <w:style w:type="character" w:customStyle="1" w:styleId="WW8Num10z1">
    <w:name w:val="WW8Num10z1"/>
    <w:rsid w:val="00BC1D58"/>
    <w:rPr>
      <w:rFonts w:ascii="Courier New" w:hAnsi="Courier New" w:cs="Courier New"/>
    </w:rPr>
  </w:style>
  <w:style w:type="character" w:customStyle="1" w:styleId="WW8Num10z2">
    <w:name w:val="WW8Num10z2"/>
    <w:rsid w:val="00BC1D58"/>
    <w:rPr>
      <w:rFonts w:ascii="Wingdings" w:hAnsi="Wingdings"/>
    </w:rPr>
  </w:style>
  <w:style w:type="character" w:customStyle="1" w:styleId="WW8Num17z0">
    <w:name w:val="WW8Num17z0"/>
    <w:rsid w:val="00BC1D58"/>
    <w:rPr>
      <w:rFonts w:ascii="Symbol" w:hAnsi="Symbol"/>
    </w:rPr>
  </w:style>
  <w:style w:type="character" w:customStyle="1" w:styleId="WW8Num30z0">
    <w:name w:val="WW8Num30z0"/>
    <w:rsid w:val="00BC1D58"/>
    <w:rPr>
      <w:rFonts w:ascii="Symbol" w:hAnsi="Symbol"/>
    </w:rPr>
  </w:style>
  <w:style w:type="character" w:customStyle="1" w:styleId="WW8Num1z0">
    <w:name w:val="WW8Num1z0"/>
    <w:rsid w:val="00BC1D58"/>
    <w:rPr>
      <w:rFonts w:ascii="Symbol" w:hAnsi="Symbol"/>
    </w:rPr>
  </w:style>
  <w:style w:type="character" w:customStyle="1" w:styleId="Vietas">
    <w:name w:val="Viñetas"/>
    <w:rsid w:val="00BC1D58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  <w:rsid w:val="00BC1D58"/>
  </w:style>
  <w:style w:type="character" w:customStyle="1" w:styleId="WW8Num12z0">
    <w:name w:val="WW8Num12z0"/>
    <w:rsid w:val="00BC1D58"/>
    <w:rPr>
      <w:rFonts w:ascii="Symbol" w:hAnsi="Symbol"/>
    </w:rPr>
  </w:style>
  <w:style w:type="character" w:customStyle="1" w:styleId="WW8Num12z1">
    <w:name w:val="WW8Num12z1"/>
    <w:rsid w:val="00BC1D58"/>
    <w:rPr>
      <w:rFonts w:ascii="Courier New" w:hAnsi="Courier New" w:cs="Courier New"/>
    </w:rPr>
  </w:style>
  <w:style w:type="character" w:customStyle="1" w:styleId="WW8Num12z2">
    <w:name w:val="WW8Num12z2"/>
    <w:rsid w:val="00BC1D58"/>
    <w:rPr>
      <w:rFonts w:ascii="Wingdings" w:hAnsi="Wingdings"/>
    </w:rPr>
  </w:style>
  <w:style w:type="character" w:customStyle="1" w:styleId="WW8Num6z0">
    <w:name w:val="WW8Num6z0"/>
    <w:rsid w:val="00BC1D58"/>
    <w:rPr>
      <w:rFonts w:ascii="Symbol" w:hAnsi="Symbol"/>
    </w:rPr>
  </w:style>
  <w:style w:type="paragraph" w:customStyle="1" w:styleId="Heading">
    <w:name w:val="Heading"/>
    <w:basedOn w:val="Normal"/>
    <w:next w:val="Textoindependiente"/>
    <w:rsid w:val="00BC1D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BC1D58"/>
    <w:pPr>
      <w:spacing w:after="120"/>
    </w:pPr>
  </w:style>
  <w:style w:type="paragraph" w:styleId="Lista">
    <w:name w:val="List"/>
    <w:basedOn w:val="Textoindependiente"/>
    <w:rsid w:val="00BC1D58"/>
    <w:rPr>
      <w:rFonts w:cs="Tahoma"/>
    </w:rPr>
  </w:style>
  <w:style w:type="paragraph" w:customStyle="1" w:styleId="Epgrafe1">
    <w:name w:val="Epígrafe1"/>
    <w:basedOn w:val="Normal"/>
    <w:rsid w:val="00BC1D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C1D5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BC1D5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Etiqueta">
    <w:name w:val="Etiqueta"/>
    <w:basedOn w:val="Normal"/>
    <w:rsid w:val="00BC1D5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C1D58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BC1D58"/>
    <w:pPr>
      <w:suppressLineNumbers/>
    </w:pPr>
  </w:style>
  <w:style w:type="paragraph" w:customStyle="1" w:styleId="TableContents">
    <w:name w:val="Table Contents"/>
    <w:basedOn w:val="Normal"/>
    <w:rsid w:val="00BC1D58"/>
    <w:pPr>
      <w:suppressLineNumbers/>
    </w:pPr>
  </w:style>
  <w:style w:type="paragraph" w:customStyle="1" w:styleId="TableHeading">
    <w:name w:val="Table Heading"/>
    <w:basedOn w:val="TableContents"/>
    <w:rsid w:val="00BC1D58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0D23FC"/>
    <w:pPr>
      <w:widowControl/>
      <w:suppressAutoHyphens w:val="0"/>
      <w:spacing w:before="100" w:beforeAutospacing="1" w:after="100" w:afterAutospacing="1"/>
    </w:pPr>
    <w:rPr>
      <w:kern w:val="0"/>
      <w:lang w:eastAsia="es-ES_tradnl"/>
    </w:rPr>
  </w:style>
  <w:style w:type="table" w:styleId="Tablaconcuadrcula">
    <w:name w:val="Table Grid"/>
    <w:basedOn w:val="Tablanormal"/>
    <w:rsid w:val="00E62E4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661E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61E6C"/>
    <w:rPr>
      <w:rFonts w:eastAsia="Arial Unicode MS"/>
      <w:kern w:val="1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661E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61E6C"/>
    <w:rPr>
      <w:rFonts w:eastAsia="Arial Unicode MS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rsid w:val="003C7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70C1"/>
    <w:rPr>
      <w:rFonts w:ascii="Tahoma" w:hAnsi="Tahoma" w:cs="Tahoma"/>
      <w:kern w:val="24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474B3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A97413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rsid w:val="00E8402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E84021"/>
    <w:rPr>
      <w:kern w:val="24"/>
      <w:lang w:val="es-ES" w:eastAsia="en-US"/>
    </w:rPr>
  </w:style>
  <w:style w:type="character" w:styleId="Refdenotaalpie">
    <w:name w:val="footnote reference"/>
    <w:basedOn w:val="Fuentedeprrafopredeter"/>
    <w:rsid w:val="00E84021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67611"/>
    <w:rPr>
      <w:color w:val="808080"/>
    </w:rPr>
  </w:style>
  <w:style w:type="character" w:styleId="Hipervnculo">
    <w:name w:val="Hyperlink"/>
    <w:basedOn w:val="Fuentedeprrafopredeter"/>
    <w:unhideWhenUsed/>
    <w:rsid w:val="00EE17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7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EE1722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semiHidden/>
    <w:rsid w:val="00F817AD"/>
    <w:rPr>
      <w:rFonts w:asciiTheme="majorHAnsi" w:eastAsiaTheme="majorEastAsia" w:hAnsiTheme="majorHAnsi" w:cstheme="majorBidi"/>
      <w:color w:val="365F91" w:themeColor="accent1" w:themeShade="BF"/>
      <w:kern w:val="24"/>
      <w:sz w:val="24"/>
      <w:szCs w:val="24"/>
      <w:lang w:val="es-ES" w:eastAsia="en-US"/>
    </w:rPr>
  </w:style>
  <w:style w:type="table" w:styleId="Listaclara-nfasis1">
    <w:name w:val="Light List Accent 1"/>
    <w:basedOn w:val="Tablanormal"/>
    <w:uiPriority w:val="61"/>
    <w:rsid w:val="002226C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9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6C6526205B4567AB6E53AAF7F71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B74AB-CC73-4ADC-8A6F-FF8B7F629AFA}"/>
      </w:docPartPr>
      <w:docPartBody>
        <w:p w:rsidR="004E632A" w:rsidRDefault="00134401" w:rsidP="00134401">
          <w:pPr>
            <w:pStyle w:val="1F6C6526205B4567AB6E53AAF7F71E98"/>
          </w:pPr>
          <w:r w:rsidRPr="00623249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01"/>
    <w:rsid w:val="00134401"/>
    <w:rsid w:val="0045418C"/>
    <w:rsid w:val="00493EF4"/>
    <w:rsid w:val="004A1609"/>
    <w:rsid w:val="004E632A"/>
    <w:rsid w:val="009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4401"/>
    <w:rPr>
      <w:color w:val="808080"/>
    </w:rPr>
  </w:style>
  <w:style w:type="paragraph" w:customStyle="1" w:styleId="1F6C6526205B4567AB6E53AAF7F71E98">
    <w:name w:val="1F6C6526205B4567AB6E53AAF7F71E98"/>
    <w:rsid w:val="00134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574F-9974-4538-A901-3F0366BE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Carlos Ortega</dc:creator>
  <cp:lastModifiedBy>Carlos Ortega</cp:lastModifiedBy>
  <cp:revision>21</cp:revision>
  <cp:lastPrinted>2020-08-04T18:48:00Z</cp:lastPrinted>
  <dcterms:created xsi:type="dcterms:W3CDTF">2020-08-03T19:09:00Z</dcterms:created>
  <dcterms:modified xsi:type="dcterms:W3CDTF">2020-08-04T18:48:00Z</dcterms:modified>
</cp:coreProperties>
</file>